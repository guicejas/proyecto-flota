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15C" w:rsidRDefault="005A715C" w:rsidP="00846B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5A715C" w:rsidRDefault="005A715C" w:rsidP="00846BBF">
      <w:pPr>
        <w:rPr>
          <w:rFonts w:ascii="Arial" w:hAnsi="Arial" w:cs="Arial"/>
          <w:sz w:val="24"/>
          <w:szCs w:val="24"/>
        </w:rPr>
      </w:pPr>
    </w:p>
    <w:p w:rsidR="005A715C" w:rsidRDefault="005A715C" w:rsidP="00846BBF">
      <w:pPr>
        <w:rPr>
          <w:rFonts w:ascii="Arial" w:hAnsi="Arial" w:cs="Arial"/>
          <w:sz w:val="24"/>
          <w:szCs w:val="24"/>
        </w:rPr>
      </w:pPr>
    </w:p>
    <w:p w:rsidR="005A715C" w:rsidRDefault="005A715C" w:rsidP="00846BBF">
      <w:pPr>
        <w:rPr>
          <w:rFonts w:ascii="Arial" w:hAnsi="Arial" w:cs="Arial"/>
          <w:sz w:val="24"/>
          <w:szCs w:val="24"/>
        </w:rPr>
      </w:pPr>
    </w:p>
    <w:p w:rsidR="005A715C" w:rsidRDefault="005A715C" w:rsidP="00846BBF">
      <w:pPr>
        <w:rPr>
          <w:rFonts w:ascii="Arial" w:hAnsi="Arial" w:cs="Arial"/>
          <w:sz w:val="24"/>
          <w:szCs w:val="24"/>
        </w:rPr>
      </w:pPr>
    </w:p>
    <w:p w:rsidR="005A715C" w:rsidRDefault="005A715C" w:rsidP="00846BBF">
      <w:pPr>
        <w:rPr>
          <w:rFonts w:ascii="Arial" w:hAnsi="Arial" w:cs="Arial"/>
          <w:sz w:val="24"/>
          <w:szCs w:val="24"/>
        </w:rPr>
      </w:pPr>
    </w:p>
    <w:p w:rsidR="005A715C" w:rsidRDefault="005A715C" w:rsidP="00846BBF">
      <w:pPr>
        <w:rPr>
          <w:rFonts w:ascii="Arial" w:hAnsi="Arial" w:cs="Arial"/>
          <w:sz w:val="24"/>
          <w:szCs w:val="24"/>
        </w:rPr>
      </w:pPr>
    </w:p>
    <w:p w:rsidR="005A715C" w:rsidRDefault="00AF3034" w:rsidP="00613BFB">
      <w:pPr>
        <w:jc w:val="center"/>
        <w:rPr>
          <w:rFonts w:ascii="Cambria" w:hAnsi="Cambria" w:cs="Arial"/>
          <w:sz w:val="96"/>
          <w:szCs w:val="96"/>
        </w:rPr>
      </w:pPr>
      <w:r>
        <w:rPr>
          <w:rFonts w:ascii="Cambria" w:hAnsi="Cambria" w:cs="Arial"/>
          <w:sz w:val="96"/>
          <w:szCs w:val="96"/>
        </w:rPr>
        <w:t>Diagramas de Secuencias</w:t>
      </w:r>
    </w:p>
    <w:p w:rsidR="00AF3034" w:rsidRDefault="00AF3034" w:rsidP="00613BFB">
      <w:pPr>
        <w:jc w:val="center"/>
        <w:rPr>
          <w:rFonts w:ascii="Cambria" w:hAnsi="Cambria" w:cs="Arial"/>
          <w:sz w:val="96"/>
          <w:szCs w:val="96"/>
        </w:rPr>
      </w:pPr>
      <w:r>
        <w:rPr>
          <w:rFonts w:ascii="Cambria" w:hAnsi="Cambria" w:cs="Arial"/>
          <w:sz w:val="96"/>
          <w:szCs w:val="96"/>
        </w:rPr>
        <w:t>Anexo Seguridad</w:t>
      </w:r>
    </w:p>
    <w:p w:rsidR="00AF3034" w:rsidRPr="00613BFB" w:rsidRDefault="00AF3034" w:rsidP="00613BFB">
      <w:pPr>
        <w:jc w:val="center"/>
        <w:rPr>
          <w:rFonts w:ascii="Cambria" w:hAnsi="Cambria" w:cs="Arial"/>
          <w:sz w:val="96"/>
          <w:szCs w:val="96"/>
        </w:rPr>
      </w:pPr>
    </w:p>
    <w:p w:rsidR="005A715C" w:rsidRDefault="005A715C" w:rsidP="00846BBF">
      <w:pPr>
        <w:rPr>
          <w:rFonts w:ascii="Arial" w:hAnsi="Arial" w:cs="Arial"/>
          <w:sz w:val="24"/>
          <w:szCs w:val="24"/>
        </w:rPr>
      </w:pPr>
    </w:p>
    <w:p w:rsidR="005A715C" w:rsidRDefault="005A715C" w:rsidP="00846BBF">
      <w:pPr>
        <w:rPr>
          <w:rFonts w:ascii="Arial" w:hAnsi="Arial" w:cs="Arial"/>
          <w:sz w:val="24"/>
          <w:szCs w:val="24"/>
        </w:rPr>
      </w:pPr>
    </w:p>
    <w:p w:rsidR="005A715C" w:rsidRDefault="005A715C" w:rsidP="00846BBF">
      <w:pPr>
        <w:rPr>
          <w:rFonts w:ascii="Arial" w:hAnsi="Arial" w:cs="Arial"/>
          <w:sz w:val="24"/>
          <w:szCs w:val="24"/>
        </w:rPr>
      </w:pPr>
    </w:p>
    <w:p w:rsidR="005A715C" w:rsidRDefault="005A715C" w:rsidP="00846BBF">
      <w:pPr>
        <w:rPr>
          <w:rFonts w:ascii="Arial" w:hAnsi="Arial" w:cs="Arial"/>
          <w:sz w:val="24"/>
          <w:szCs w:val="24"/>
        </w:rPr>
      </w:pPr>
    </w:p>
    <w:p w:rsidR="00AF3034" w:rsidRDefault="00AF3034" w:rsidP="00AF3034">
      <w:pPr>
        <w:pStyle w:val="Sinespaciado"/>
        <w:rPr>
          <w:b/>
        </w:rPr>
      </w:pPr>
      <w:r w:rsidRPr="00A00DAB">
        <w:rPr>
          <w:b/>
        </w:rPr>
        <w:lastRenderedPageBreak/>
        <w:t>Caso de uso: Iniciar Sesión</w:t>
      </w:r>
    </w:p>
    <w:p w:rsidR="00AF3034" w:rsidRDefault="00AF3034" w:rsidP="00AF3034">
      <w:pPr>
        <w:rPr>
          <w:noProof/>
          <w:lang w:eastAsia="es-AR"/>
        </w:rPr>
      </w:pPr>
    </w:p>
    <w:p w:rsidR="00AF3034" w:rsidRDefault="00AF3034" w:rsidP="00AF3034">
      <w:r>
        <w:rPr>
          <w:noProof/>
          <w:lang w:eastAsia="es-AR"/>
        </w:rPr>
        <w:drawing>
          <wp:inline distT="0" distB="0" distL="0" distR="0">
            <wp:extent cx="8562340" cy="4721860"/>
            <wp:effectExtent l="19050" t="0" r="0" b="0"/>
            <wp:docPr id="34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340" cy="472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034" w:rsidRDefault="00AF3034" w:rsidP="00AF3034"/>
    <w:p w:rsidR="00AF3034" w:rsidRDefault="00AF3034" w:rsidP="00AF3034">
      <w:pPr>
        <w:pStyle w:val="Sinespaciado"/>
        <w:rPr>
          <w:b/>
        </w:rPr>
      </w:pPr>
      <w:r w:rsidRPr="00A00DAB">
        <w:rPr>
          <w:b/>
        </w:rPr>
        <w:lastRenderedPageBreak/>
        <w:t>Caso de uso: Gestionar Usuarios</w:t>
      </w: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  <w:r>
        <w:rPr>
          <w:b/>
          <w:noProof/>
          <w:lang w:val="es-AR" w:eastAsia="es-AR"/>
        </w:rPr>
        <w:drawing>
          <wp:inline distT="0" distB="0" distL="0" distR="0">
            <wp:extent cx="7872095" cy="4048125"/>
            <wp:effectExtent l="19050" t="0" r="0" b="0"/>
            <wp:docPr id="33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209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034" w:rsidRDefault="00AF3034" w:rsidP="00AF3034"/>
    <w:p w:rsidR="00AF3034" w:rsidRDefault="00AF3034" w:rsidP="00AF3034"/>
    <w:p w:rsidR="00AF3034" w:rsidRDefault="00AF3034" w:rsidP="00AF3034"/>
    <w:p w:rsidR="00AF3034" w:rsidRDefault="00AF3034" w:rsidP="00AF3034"/>
    <w:p w:rsidR="00AF3034" w:rsidRDefault="00AF3034" w:rsidP="00AF3034">
      <w:pPr>
        <w:pStyle w:val="Sinespaciado"/>
        <w:rPr>
          <w:b/>
        </w:rPr>
      </w:pPr>
      <w:r w:rsidRPr="00A00DAB">
        <w:rPr>
          <w:b/>
        </w:rPr>
        <w:lastRenderedPageBreak/>
        <w:t>Caso de uso:</w:t>
      </w:r>
      <w:r>
        <w:rPr>
          <w:b/>
        </w:rPr>
        <w:t xml:space="preserve"> Agregar Usuario</w:t>
      </w: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r>
        <w:rPr>
          <w:noProof/>
          <w:lang w:eastAsia="es-AR"/>
        </w:rPr>
        <w:drawing>
          <wp:inline distT="0" distB="0" distL="0" distR="0">
            <wp:extent cx="8262620" cy="5403215"/>
            <wp:effectExtent l="19050" t="0" r="5080" b="0"/>
            <wp:docPr id="3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2620" cy="540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034" w:rsidRDefault="00AF3034" w:rsidP="00AF3034">
      <w:pPr>
        <w:pStyle w:val="Sinespaciado"/>
        <w:rPr>
          <w:b/>
        </w:rPr>
      </w:pPr>
      <w:r w:rsidRPr="00A00DAB">
        <w:rPr>
          <w:b/>
        </w:rPr>
        <w:lastRenderedPageBreak/>
        <w:t>Caso de uso:</w:t>
      </w:r>
      <w:r>
        <w:rPr>
          <w:b/>
        </w:rPr>
        <w:t xml:space="preserve"> Eliminar Usuario</w:t>
      </w:r>
    </w:p>
    <w:p w:rsidR="00AF3034" w:rsidRDefault="00AF3034" w:rsidP="00AF3034">
      <w:r>
        <w:rPr>
          <w:b/>
          <w:noProof/>
          <w:lang w:eastAsia="es-AR"/>
        </w:rPr>
        <w:drawing>
          <wp:inline distT="0" distB="0" distL="0" distR="0">
            <wp:extent cx="5636260" cy="2643505"/>
            <wp:effectExtent l="19050" t="0" r="2540" b="0"/>
            <wp:docPr id="31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034" w:rsidRDefault="00AF3034" w:rsidP="00AF3034"/>
    <w:p w:rsidR="00AF3034" w:rsidRDefault="00AF3034" w:rsidP="00AF3034"/>
    <w:p w:rsidR="00AF3034" w:rsidRDefault="00AF3034" w:rsidP="00AF3034"/>
    <w:p w:rsidR="00AF3034" w:rsidRDefault="00AF3034" w:rsidP="00AF3034"/>
    <w:p w:rsidR="00AF3034" w:rsidRDefault="00AF3034" w:rsidP="00AF3034"/>
    <w:p w:rsidR="00AF3034" w:rsidRDefault="00AF3034" w:rsidP="00AF3034"/>
    <w:p w:rsidR="00AF3034" w:rsidRDefault="00AF3034" w:rsidP="00AF3034"/>
    <w:p w:rsidR="00AF3034" w:rsidRDefault="00AF3034" w:rsidP="00AF3034"/>
    <w:p w:rsidR="00AF3034" w:rsidRDefault="00AF3034" w:rsidP="00AF3034"/>
    <w:p w:rsidR="00AF3034" w:rsidRDefault="00AF3034" w:rsidP="00AF3034">
      <w:pPr>
        <w:pStyle w:val="Sinespaciado"/>
        <w:rPr>
          <w:b/>
        </w:rPr>
      </w:pPr>
      <w:r w:rsidRPr="00A00DAB">
        <w:rPr>
          <w:b/>
        </w:rPr>
        <w:lastRenderedPageBreak/>
        <w:t>Caso de uso:</w:t>
      </w:r>
      <w:r>
        <w:rPr>
          <w:b/>
        </w:rPr>
        <w:t xml:space="preserve"> Modificar Usuario</w:t>
      </w: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r>
        <w:rPr>
          <w:noProof/>
          <w:lang w:eastAsia="es-AR"/>
        </w:rPr>
        <w:drawing>
          <wp:inline distT="0" distB="0" distL="0" distR="0">
            <wp:extent cx="8246110" cy="4821555"/>
            <wp:effectExtent l="19050" t="0" r="2540" b="0"/>
            <wp:docPr id="3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6110" cy="482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034" w:rsidRDefault="00AF3034" w:rsidP="00AF3034"/>
    <w:p w:rsidR="00AF3034" w:rsidRDefault="00AF3034" w:rsidP="00AF3034">
      <w:pPr>
        <w:pStyle w:val="Sinespaciado"/>
        <w:rPr>
          <w:b/>
        </w:rPr>
      </w:pPr>
      <w:r w:rsidRPr="00A00DAB">
        <w:rPr>
          <w:b/>
        </w:rPr>
        <w:lastRenderedPageBreak/>
        <w:t>Caso de uso:</w:t>
      </w:r>
      <w:r>
        <w:rPr>
          <w:b/>
        </w:rPr>
        <w:t xml:space="preserve"> Consultar Usuario</w:t>
      </w: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r>
        <w:rPr>
          <w:b/>
          <w:noProof/>
          <w:lang w:eastAsia="es-AR"/>
        </w:rPr>
        <w:drawing>
          <wp:inline distT="0" distB="0" distL="0" distR="0">
            <wp:extent cx="6774815" cy="2826385"/>
            <wp:effectExtent l="19050" t="0" r="6985" b="0"/>
            <wp:docPr id="29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815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034" w:rsidRDefault="00AF3034" w:rsidP="00AF3034"/>
    <w:p w:rsidR="00AF3034" w:rsidRDefault="00AF3034" w:rsidP="00AF3034"/>
    <w:p w:rsidR="00AF3034" w:rsidRDefault="00AF3034" w:rsidP="00AF3034"/>
    <w:p w:rsidR="00AF3034" w:rsidRDefault="00AF3034" w:rsidP="00AF3034"/>
    <w:p w:rsidR="00AF3034" w:rsidRDefault="00AF3034" w:rsidP="00AF3034"/>
    <w:p w:rsidR="00AF3034" w:rsidRDefault="00AF3034" w:rsidP="00AF3034"/>
    <w:p w:rsidR="00AF3034" w:rsidRDefault="00AF3034" w:rsidP="00AF3034"/>
    <w:p w:rsidR="00AF3034" w:rsidRDefault="00AF3034" w:rsidP="00AF3034"/>
    <w:p w:rsidR="00AF3034" w:rsidRDefault="00AF3034" w:rsidP="00AF3034">
      <w:pPr>
        <w:pStyle w:val="Sinespaciado"/>
        <w:rPr>
          <w:b/>
        </w:rPr>
      </w:pPr>
      <w:r w:rsidRPr="00A00DAB">
        <w:rPr>
          <w:b/>
        </w:rPr>
        <w:lastRenderedPageBreak/>
        <w:t>Caso de uso:</w:t>
      </w:r>
      <w:r>
        <w:rPr>
          <w:b/>
        </w:rPr>
        <w:t xml:space="preserve"> Filtrar Usuarios </w:t>
      </w: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r>
        <w:rPr>
          <w:noProof/>
          <w:lang w:eastAsia="es-AR"/>
        </w:rPr>
        <w:drawing>
          <wp:inline distT="0" distB="0" distL="0" distR="0">
            <wp:extent cx="7780655" cy="3449955"/>
            <wp:effectExtent l="19050" t="0" r="0" b="0"/>
            <wp:docPr id="2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655" cy="344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034" w:rsidRDefault="00AF3034" w:rsidP="00AF3034"/>
    <w:p w:rsidR="00AF3034" w:rsidRDefault="00AF3034" w:rsidP="00AF3034"/>
    <w:p w:rsidR="00AF3034" w:rsidRDefault="00AF3034" w:rsidP="00AF3034"/>
    <w:p w:rsidR="00AF3034" w:rsidRDefault="00AF3034" w:rsidP="00AF3034"/>
    <w:p w:rsidR="00AF3034" w:rsidRDefault="00AF3034" w:rsidP="00AF3034"/>
    <w:p w:rsidR="00AF3034" w:rsidRDefault="00AF3034" w:rsidP="00AF3034"/>
    <w:p w:rsidR="00AF3034" w:rsidRDefault="00AF3034" w:rsidP="00AF3034">
      <w:pPr>
        <w:pStyle w:val="Sinespaciado"/>
        <w:rPr>
          <w:b/>
        </w:rPr>
      </w:pPr>
      <w:r w:rsidRPr="00A00DAB">
        <w:rPr>
          <w:b/>
        </w:rPr>
        <w:lastRenderedPageBreak/>
        <w:t>Caso de uso:</w:t>
      </w:r>
      <w:r>
        <w:rPr>
          <w:b/>
        </w:rPr>
        <w:t xml:space="preserve"> Gestionar Grupos</w:t>
      </w: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r>
        <w:rPr>
          <w:noProof/>
          <w:lang w:eastAsia="es-AR"/>
        </w:rPr>
        <w:drawing>
          <wp:inline distT="0" distB="0" distL="0" distR="0">
            <wp:extent cx="8063230" cy="4305935"/>
            <wp:effectExtent l="19050" t="0" r="0" b="0"/>
            <wp:docPr id="2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3230" cy="430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034" w:rsidRDefault="00AF3034" w:rsidP="00AF3034"/>
    <w:p w:rsidR="00AF3034" w:rsidRDefault="00AF3034" w:rsidP="00AF3034"/>
    <w:p w:rsidR="00AF3034" w:rsidRDefault="00AF3034" w:rsidP="00AF3034"/>
    <w:p w:rsidR="00AF3034" w:rsidRDefault="00AF3034" w:rsidP="00AF3034">
      <w:pPr>
        <w:pStyle w:val="Sinespaciado"/>
        <w:rPr>
          <w:b/>
        </w:rPr>
      </w:pPr>
      <w:r w:rsidRPr="00A00DAB">
        <w:rPr>
          <w:b/>
        </w:rPr>
        <w:lastRenderedPageBreak/>
        <w:t>Caso de uso:</w:t>
      </w:r>
      <w:r>
        <w:rPr>
          <w:b/>
        </w:rPr>
        <w:t xml:space="preserve"> Agregar Grupo</w:t>
      </w:r>
    </w:p>
    <w:p w:rsidR="00AF3034" w:rsidRDefault="00AF3034" w:rsidP="00AF3034">
      <w:pPr>
        <w:pStyle w:val="Sinespaciado"/>
        <w:rPr>
          <w:b/>
        </w:rPr>
      </w:pPr>
    </w:p>
    <w:p w:rsidR="00AF3034" w:rsidRPr="002B7153" w:rsidRDefault="00AF3034" w:rsidP="00AF3034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7963535" cy="5195570"/>
            <wp:effectExtent l="19050" t="0" r="0" b="0"/>
            <wp:docPr id="26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3535" cy="519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</w:p>
    <w:p w:rsidR="00AF3034" w:rsidRDefault="00AF3034" w:rsidP="00AF3034">
      <w:pPr>
        <w:pStyle w:val="Sinespaciado"/>
        <w:rPr>
          <w:b/>
        </w:rPr>
      </w:pPr>
      <w:r w:rsidRPr="00A00DAB">
        <w:rPr>
          <w:b/>
        </w:rPr>
        <w:lastRenderedPageBreak/>
        <w:t>Caso de uso:</w:t>
      </w:r>
      <w:r>
        <w:rPr>
          <w:b/>
        </w:rPr>
        <w:t xml:space="preserve"> Eliminar Grupo</w:t>
      </w: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r>
        <w:rPr>
          <w:noProof/>
          <w:lang w:eastAsia="es-AR"/>
        </w:rPr>
        <w:drawing>
          <wp:inline distT="0" distB="0" distL="0" distR="0">
            <wp:extent cx="5619115" cy="4704715"/>
            <wp:effectExtent l="19050" t="0" r="635" b="0"/>
            <wp:docPr id="24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470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034" w:rsidRDefault="00AF3034" w:rsidP="00AF3034"/>
    <w:p w:rsidR="00AF3034" w:rsidRDefault="00AF3034" w:rsidP="00AF3034"/>
    <w:p w:rsidR="00AF3034" w:rsidRDefault="00AF3034" w:rsidP="00AF3034"/>
    <w:p w:rsidR="00AF3034" w:rsidRDefault="00AF3034" w:rsidP="00AF3034">
      <w:pPr>
        <w:pStyle w:val="Sinespaciado"/>
        <w:rPr>
          <w:b/>
        </w:rPr>
      </w:pPr>
      <w:r w:rsidRPr="00A00DAB">
        <w:rPr>
          <w:b/>
        </w:rPr>
        <w:t>Caso de uso:</w:t>
      </w:r>
      <w:r>
        <w:rPr>
          <w:b/>
        </w:rPr>
        <w:t xml:space="preserve"> Modificar Grupo</w:t>
      </w:r>
    </w:p>
    <w:p w:rsidR="00AF3034" w:rsidRDefault="00AF3034" w:rsidP="00AF3034">
      <w:r>
        <w:rPr>
          <w:noProof/>
          <w:lang w:eastAsia="es-AR"/>
        </w:rPr>
        <w:drawing>
          <wp:inline distT="0" distB="0" distL="0" distR="0">
            <wp:extent cx="8113395" cy="5020945"/>
            <wp:effectExtent l="19050" t="0" r="1905" b="0"/>
            <wp:docPr id="2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3395" cy="502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034" w:rsidRDefault="00AF3034" w:rsidP="00AF3034"/>
    <w:p w:rsidR="00AF3034" w:rsidRDefault="00AF3034" w:rsidP="00AF3034">
      <w:pPr>
        <w:pStyle w:val="Sinespaciado"/>
        <w:rPr>
          <w:b/>
        </w:rPr>
      </w:pPr>
      <w:r w:rsidRPr="00A00DAB">
        <w:rPr>
          <w:b/>
        </w:rPr>
        <w:t>Caso de uso:</w:t>
      </w:r>
      <w:r>
        <w:rPr>
          <w:b/>
        </w:rPr>
        <w:t xml:space="preserve"> Consultar Grupo</w:t>
      </w:r>
    </w:p>
    <w:p w:rsidR="00AF3034" w:rsidRDefault="00AF3034" w:rsidP="00AF3034">
      <w:r>
        <w:rPr>
          <w:b/>
          <w:noProof/>
          <w:lang w:eastAsia="es-AR"/>
        </w:rPr>
        <w:drawing>
          <wp:inline distT="0" distB="0" distL="0" distR="0">
            <wp:extent cx="8578850" cy="4347845"/>
            <wp:effectExtent l="19050" t="0" r="0" b="0"/>
            <wp:docPr id="22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0" cy="434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034" w:rsidRDefault="00AF3034" w:rsidP="00AF3034"/>
    <w:p w:rsidR="00AF3034" w:rsidRDefault="00AF3034" w:rsidP="00AF3034"/>
    <w:p w:rsidR="00AF3034" w:rsidRDefault="00AF3034" w:rsidP="00AF3034">
      <w:pPr>
        <w:pStyle w:val="Sinespaciado"/>
        <w:rPr>
          <w:b/>
        </w:rPr>
      </w:pPr>
      <w:r w:rsidRPr="00A00DAB">
        <w:rPr>
          <w:b/>
        </w:rPr>
        <w:lastRenderedPageBreak/>
        <w:t>Caso de uso:</w:t>
      </w:r>
      <w:r>
        <w:rPr>
          <w:b/>
        </w:rPr>
        <w:t xml:space="preserve"> Filtrar Grupos </w:t>
      </w: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Pr="00533B61" w:rsidRDefault="00AF3034" w:rsidP="00AF3034">
      <w:pPr>
        <w:pStyle w:val="Sinespaciado"/>
        <w:ind w:left="-426"/>
        <w:rPr>
          <w:b/>
        </w:rPr>
      </w:pPr>
      <w:r>
        <w:rPr>
          <w:b/>
          <w:noProof/>
          <w:lang w:val="es-AR" w:eastAsia="es-AR"/>
        </w:rPr>
        <w:drawing>
          <wp:inline distT="0" distB="0" distL="0" distR="0">
            <wp:extent cx="7863840" cy="3358515"/>
            <wp:effectExtent l="19050" t="0" r="3810" b="0"/>
            <wp:docPr id="21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3840" cy="335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034" w:rsidRDefault="00AF3034" w:rsidP="00AF3034">
      <w:pPr>
        <w:pStyle w:val="Sinespaciado"/>
        <w:ind w:left="-426"/>
        <w:rPr>
          <w:b/>
        </w:rPr>
      </w:pPr>
    </w:p>
    <w:p w:rsidR="00AF3034" w:rsidRDefault="00AF3034" w:rsidP="00AF3034">
      <w:pPr>
        <w:pStyle w:val="Sinespaciado"/>
        <w:ind w:left="-426"/>
        <w:rPr>
          <w:b/>
        </w:rPr>
      </w:pPr>
    </w:p>
    <w:p w:rsidR="00AF3034" w:rsidRDefault="00AF3034" w:rsidP="00AF3034">
      <w:pPr>
        <w:pStyle w:val="Sinespaciado"/>
        <w:ind w:left="-426"/>
        <w:rPr>
          <w:b/>
        </w:rPr>
      </w:pPr>
    </w:p>
    <w:p w:rsidR="00AF3034" w:rsidRDefault="00AF3034" w:rsidP="00AF3034">
      <w:pPr>
        <w:pStyle w:val="Sinespaciado"/>
        <w:ind w:left="-426"/>
        <w:rPr>
          <w:b/>
        </w:rPr>
      </w:pPr>
    </w:p>
    <w:p w:rsidR="00AF3034" w:rsidRDefault="00AF3034" w:rsidP="00AF3034">
      <w:pPr>
        <w:pStyle w:val="Sinespaciado"/>
        <w:ind w:left="-426"/>
        <w:rPr>
          <w:b/>
        </w:rPr>
      </w:pPr>
    </w:p>
    <w:p w:rsidR="00AF3034" w:rsidRDefault="00AF3034" w:rsidP="00AF3034">
      <w:pPr>
        <w:pStyle w:val="Sinespaciado"/>
        <w:ind w:left="-426"/>
        <w:rPr>
          <w:b/>
        </w:rPr>
      </w:pPr>
    </w:p>
    <w:p w:rsidR="00AF3034" w:rsidRDefault="00AF3034" w:rsidP="00AF3034">
      <w:pPr>
        <w:pStyle w:val="Sinespaciado"/>
        <w:ind w:left="-426"/>
        <w:rPr>
          <w:b/>
        </w:rPr>
      </w:pPr>
    </w:p>
    <w:p w:rsidR="00AF3034" w:rsidRDefault="00AF3034" w:rsidP="00AF3034">
      <w:pPr>
        <w:pStyle w:val="Sinespaciado"/>
        <w:ind w:left="-426"/>
        <w:rPr>
          <w:b/>
        </w:rPr>
      </w:pPr>
    </w:p>
    <w:p w:rsidR="00AF3034" w:rsidRDefault="00AF3034" w:rsidP="00AF3034">
      <w:pPr>
        <w:pStyle w:val="Sinespaciado"/>
        <w:ind w:left="-426"/>
        <w:rPr>
          <w:b/>
        </w:rPr>
      </w:pPr>
    </w:p>
    <w:p w:rsidR="00AF3034" w:rsidRDefault="00AF3034" w:rsidP="00AF3034">
      <w:pPr>
        <w:pStyle w:val="Sinespaciado"/>
        <w:ind w:left="-426"/>
        <w:rPr>
          <w:b/>
        </w:rPr>
      </w:pPr>
    </w:p>
    <w:p w:rsidR="00AF3034" w:rsidRDefault="00AF3034" w:rsidP="00AF3034">
      <w:pPr>
        <w:pStyle w:val="Sinespaciado"/>
        <w:ind w:left="-426"/>
        <w:rPr>
          <w:b/>
        </w:rPr>
      </w:pPr>
    </w:p>
    <w:p w:rsidR="00AF3034" w:rsidRDefault="00AF3034" w:rsidP="00AF3034">
      <w:pPr>
        <w:pStyle w:val="Sinespaciado"/>
        <w:rPr>
          <w:b/>
        </w:rPr>
      </w:pPr>
      <w:r>
        <w:rPr>
          <w:b/>
        </w:rPr>
        <w:lastRenderedPageBreak/>
        <w:t>Caso de uso: Gestionar Perfiles</w:t>
      </w: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  <w:r>
        <w:rPr>
          <w:b/>
          <w:noProof/>
          <w:lang w:val="es-AR" w:eastAsia="es-AR"/>
        </w:rPr>
        <w:drawing>
          <wp:inline distT="0" distB="0" distL="0" distR="0">
            <wp:extent cx="8262620" cy="4962525"/>
            <wp:effectExtent l="19050" t="0" r="5080" b="0"/>
            <wp:docPr id="20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262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034" w:rsidRDefault="00AF3034" w:rsidP="00AF3034">
      <w:pPr>
        <w:pStyle w:val="Sinespaciado"/>
        <w:rPr>
          <w:noProof/>
          <w:lang w:val="es-AR" w:eastAsia="es-AR"/>
        </w:rPr>
      </w:pPr>
    </w:p>
    <w:p w:rsidR="00AF3034" w:rsidRDefault="00AF3034" w:rsidP="00AF3034">
      <w:pPr>
        <w:pStyle w:val="Sinespaciado"/>
        <w:rPr>
          <w:noProof/>
          <w:lang w:val="es-AR" w:eastAsia="es-AR"/>
        </w:rPr>
      </w:pPr>
    </w:p>
    <w:p w:rsidR="00AF3034" w:rsidRDefault="00AF3034" w:rsidP="00AF3034">
      <w:pPr>
        <w:pStyle w:val="Sinespaciado"/>
        <w:rPr>
          <w:b/>
        </w:rPr>
      </w:pPr>
      <w:r>
        <w:rPr>
          <w:b/>
        </w:rPr>
        <w:lastRenderedPageBreak/>
        <w:t xml:space="preserve">Caso de uso: Agregar Perfil  </w:t>
      </w: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  <w:r>
        <w:rPr>
          <w:b/>
          <w:noProof/>
          <w:lang w:val="es-AR" w:eastAsia="es-AR"/>
        </w:rPr>
        <w:drawing>
          <wp:inline distT="0" distB="0" distL="0" distR="0">
            <wp:extent cx="7914005" cy="5287010"/>
            <wp:effectExtent l="19050" t="0" r="0" b="0"/>
            <wp:docPr id="18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4005" cy="528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034" w:rsidRDefault="00AF3034" w:rsidP="00AF3034">
      <w:pPr>
        <w:pStyle w:val="Sinespaciado"/>
        <w:rPr>
          <w:b/>
        </w:rPr>
      </w:pPr>
      <w:r>
        <w:rPr>
          <w:b/>
        </w:rPr>
        <w:lastRenderedPageBreak/>
        <w:t>Caso de uso: Eliminar Perfil</w:t>
      </w: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  <w:r>
        <w:rPr>
          <w:noProof/>
          <w:lang w:val="es-AR" w:eastAsia="es-AR"/>
        </w:rPr>
        <w:drawing>
          <wp:inline distT="0" distB="0" distL="0" distR="0">
            <wp:extent cx="5777230" cy="2784475"/>
            <wp:effectExtent l="19050" t="0" r="0" b="0"/>
            <wp:docPr id="14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278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  <w:r>
        <w:rPr>
          <w:b/>
        </w:rPr>
        <w:lastRenderedPageBreak/>
        <w:t>Caso de uso: Filtrar Perfiles</w:t>
      </w: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  <w:r>
        <w:rPr>
          <w:b/>
          <w:noProof/>
          <w:lang w:val="es-AR" w:eastAsia="es-AR"/>
        </w:rPr>
        <w:drawing>
          <wp:inline distT="0" distB="0" distL="0" distR="0">
            <wp:extent cx="8054975" cy="3657600"/>
            <wp:effectExtent l="19050" t="0" r="3175" b="0"/>
            <wp:docPr id="13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49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  <w:r>
        <w:rPr>
          <w:b/>
        </w:rPr>
        <w:lastRenderedPageBreak/>
        <w:t>Caso de uso: Recuperar Perfil</w:t>
      </w: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  <w:r>
        <w:rPr>
          <w:noProof/>
          <w:lang w:val="es-AR" w:eastAsia="es-AR"/>
        </w:rPr>
        <w:drawing>
          <wp:inline distT="0" distB="0" distL="0" distR="0">
            <wp:extent cx="5685790" cy="2917825"/>
            <wp:effectExtent l="19050" t="0" r="0" b="0"/>
            <wp:docPr id="12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291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  <w:r>
        <w:rPr>
          <w:b/>
        </w:rPr>
        <w:lastRenderedPageBreak/>
        <w:t xml:space="preserve">             Caso de uso: Cambiar Contraseña</w:t>
      </w: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  <w:r>
        <w:rPr>
          <w:b/>
          <w:noProof/>
          <w:lang w:val="es-AR" w:eastAsia="es-AR"/>
        </w:rPr>
        <w:drawing>
          <wp:inline distT="0" distB="0" distL="0" distR="0">
            <wp:extent cx="7822565" cy="5344795"/>
            <wp:effectExtent l="19050" t="0" r="6985" b="0"/>
            <wp:docPr id="11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2565" cy="534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034" w:rsidRDefault="00AF3034" w:rsidP="00AF3034">
      <w:pPr>
        <w:pStyle w:val="Sinespaciado"/>
        <w:rPr>
          <w:b/>
        </w:rPr>
      </w:pPr>
      <w:r>
        <w:rPr>
          <w:b/>
        </w:rPr>
        <w:lastRenderedPageBreak/>
        <w:t>Caso de uso: Cerrar Sesión</w:t>
      </w: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>
      <w:pPr>
        <w:pStyle w:val="Sinespaciado"/>
        <w:rPr>
          <w:b/>
        </w:rPr>
      </w:pPr>
      <w:r>
        <w:rPr>
          <w:noProof/>
          <w:lang w:val="es-AR" w:eastAsia="es-AR"/>
        </w:rPr>
        <w:drawing>
          <wp:inline distT="0" distB="0" distL="0" distR="0">
            <wp:extent cx="5768975" cy="2261235"/>
            <wp:effectExtent l="19050" t="0" r="3175" b="0"/>
            <wp:docPr id="7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226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034" w:rsidRDefault="00AF3034" w:rsidP="00AF3034">
      <w:pPr>
        <w:pStyle w:val="Sinespaciado"/>
        <w:ind w:left="-426"/>
        <w:rPr>
          <w:b/>
        </w:rPr>
      </w:pPr>
    </w:p>
    <w:p w:rsidR="00AF3034" w:rsidRDefault="00AF3034" w:rsidP="00AF3034">
      <w:pPr>
        <w:pStyle w:val="Sinespaciado"/>
        <w:ind w:left="-426"/>
        <w:rPr>
          <w:b/>
        </w:rPr>
      </w:pPr>
    </w:p>
    <w:p w:rsidR="00AF3034" w:rsidRDefault="00AF3034" w:rsidP="00AF3034">
      <w:pPr>
        <w:pStyle w:val="Sinespaciado"/>
        <w:ind w:left="-426"/>
        <w:rPr>
          <w:b/>
        </w:rPr>
      </w:pPr>
    </w:p>
    <w:p w:rsidR="00AF3034" w:rsidRDefault="00AF3034" w:rsidP="00AF3034">
      <w:pPr>
        <w:pStyle w:val="Sinespaciado"/>
        <w:ind w:left="-426"/>
        <w:rPr>
          <w:b/>
        </w:rPr>
      </w:pPr>
    </w:p>
    <w:p w:rsidR="00AF3034" w:rsidRDefault="00AF3034" w:rsidP="00AF3034">
      <w:pPr>
        <w:pStyle w:val="Sinespaciado"/>
        <w:ind w:left="-426"/>
        <w:rPr>
          <w:b/>
        </w:rPr>
      </w:pPr>
    </w:p>
    <w:p w:rsidR="00AF3034" w:rsidRDefault="00AF3034" w:rsidP="00AF3034">
      <w:pPr>
        <w:pStyle w:val="Sinespaciado"/>
        <w:rPr>
          <w:b/>
        </w:rPr>
      </w:pPr>
    </w:p>
    <w:p w:rsidR="00AF3034" w:rsidRDefault="00AF3034" w:rsidP="00AF3034"/>
    <w:p w:rsidR="005A715C" w:rsidRDefault="005A715C" w:rsidP="00613BFB">
      <w:pPr>
        <w:spacing w:line="240" w:lineRule="auto"/>
        <w:jc w:val="both"/>
      </w:pPr>
    </w:p>
    <w:sectPr w:rsidR="005A715C" w:rsidSect="00AF3034">
      <w:headerReference w:type="default" r:id="rId27"/>
      <w:footerReference w:type="default" r:id="rId28"/>
      <w:pgSz w:w="15840" w:h="12240" w:orient="landscape"/>
      <w:pgMar w:top="1134" w:right="1417" w:bottom="900" w:left="1417" w:header="22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7F4" w:rsidRDefault="001C17F4" w:rsidP="004D13FF">
      <w:pPr>
        <w:spacing w:after="0" w:line="240" w:lineRule="auto"/>
      </w:pPr>
      <w:r>
        <w:separator/>
      </w:r>
    </w:p>
  </w:endnote>
  <w:endnote w:type="continuationSeparator" w:id="1">
    <w:p w:rsidR="001C17F4" w:rsidRDefault="001C17F4" w:rsidP="004D1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15C" w:rsidRDefault="005A715C" w:rsidP="00846BBF">
    <w:pPr>
      <w:pStyle w:val="Piedepgina"/>
      <w:pBdr>
        <w:top w:val="thinThickSmallGap" w:sz="24" w:space="1" w:color="622423"/>
      </w:pBdr>
      <w:tabs>
        <w:tab w:val="clear" w:pos="8838"/>
        <w:tab w:val="right" w:pos="9639"/>
      </w:tabs>
      <w:ind w:hanging="567"/>
      <w:jc w:val="center"/>
    </w:pPr>
    <w:r>
      <w:rPr>
        <w:rFonts w:ascii="Cambria" w:hAnsi="Cambria"/>
      </w:rPr>
      <w:t>Sist. Gestión Flota de Taxis</w:t>
    </w:r>
    <w:r>
      <w:rPr>
        <w:rFonts w:ascii="Cambria" w:hAnsi="Cambria"/>
      </w:rPr>
      <w:tab/>
      <w:t xml:space="preserve"> –  </w:t>
    </w:r>
    <w:r w:rsidR="00AF3034">
      <w:rPr>
        <w:rFonts w:ascii="Cambria" w:hAnsi="Cambria"/>
      </w:rPr>
      <w:t>DS Anexo Seguridad</w:t>
    </w:r>
    <w:r>
      <w:rPr>
        <w:rFonts w:ascii="Cambria" w:hAnsi="Cambria"/>
      </w:rPr>
      <w:t xml:space="preserve"> –                                                                   </w:t>
    </w:r>
    <w:r>
      <w:rPr>
        <w:rFonts w:ascii="Cambria" w:hAnsi="Cambria"/>
      </w:rPr>
      <w:tab/>
      <w:t xml:space="preserve">Página </w:t>
    </w:r>
    <w:fldSimple w:instr=" PAGE   \* MERGEFORMAT ">
      <w:r w:rsidR="00AF3034" w:rsidRPr="00AF3034">
        <w:rPr>
          <w:rFonts w:ascii="Cambria" w:hAnsi="Cambria"/>
          <w:noProof/>
        </w:rPr>
        <w:t>18</w:t>
      </w:r>
    </w:fldSimple>
  </w:p>
  <w:p w:rsidR="005A715C" w:rsidRDefault="005A715C" w:rsidP="00846BBF">
    <w:pPr>
      <w:pStyle w:val="Piedepgina"/>
      <w:ind w:left="-1276" w:firstLine="1276"/>
      <w:jc w:val="center"/>
    </w:pPr>
    <w:r>
      <w:t>Cejas Guillermo – Trinidad Adelquis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7F4" w:rsidRDefault="001C17F4" w:rsidP="004D13FF">
      <w:pPr>
        <w:spacing w:after="0" w:line="240" w:lineRule="auto"/>
      </w:pPr>
      <w:r>
        <w:separator/>
      </w:r>
    </w:p>
  </w:footnote>
  <w:footnote w:type="continuationSeparator" w:id="1">
    <w:p w:rsidR="001C17F4" w:rsidRDefault="001C17F4" w:rsidP="004D1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15C" w:rsidRPr="00067AF7" w:rsidRDefault="005A715C" w:rsidP="00315162">
    <w:pPr>
      <w:pStyle w:val="Encabezado"/>
      <w:pBdr>
        <w:bottom w:val="thickThinSmallGap" w:sz="24" w:space="0" w:color="622423"/>
      </w:pBdr>
      <w:tabs>
        <w:tab w:val="clear" w:pos="8838"/>
        <w:tab w:val="left" w:pos="-567"/>
        <w:tab w:val="center" w:pos="5233"/>
        <w:tab w:val="left" w:pos="9639"/>
      </w:tabs>
      <w:ind w:hanging="567"/>
      <w:rPr>
        <w:rFonts w:ascii="Cambria" w:hAnsi="Cambria"/>
        <w:sz w:val="24"/>
        <w:szCs w:val="24"/>
      </w:rPr>
    </w:pPr>
    <w:r w:rsidRPr="00067AF7">
      <w:rPr>
        <w:rFonts w:ascii="Cambria" w:hAnsi="Cambria"/>
        <w:sz w:val="24"/>
        <w:szCs w:val="24"/>
      </w:rPr>
      <w:t>U</w:t>
    </w:r>
    <w:r>
      <w:rPr>
        <w:rFonts w:ascii="Cambria" w:hAnsi="Cambria"/>
        <w:sz w:val="24"/>
        <w:szCs w:val="24"/>
      </w:rPr>
      <w:t xml:space="preserve">niversidad </w:t>
    </w:r>
    <w:r w:rsidRPr="00067AF7">
      <w:rPr>
        <w:rFonts w:ascii="Cambria" w:hAnsi="Cambria"/>
        <w:sz w:val="24"/>
        <w:szCs w:val="24"/>
      </w:rPr>
      <w:t>A</w:t>
    </w:r>
    <w:r>
      <w:rPr>
        <w:rFonts w:ascii="Cambria" w:hAnsi="Cambria"/>
        <w:sz w:val="24"/>
        <w:szCs w:val="24"/>
      </w:rPr>
      <w:t xml:space="preserve">bierta </w:t>
    </w:r>
    <w:r w:rsidRPr="00067AF7">
      <w:rPr>
        <w:rFonts w:ascii="Cambria" w:hAnsi="Cambria"/>
        <w:sz w:val="24"/>
        <w:szCs w:val="24"/>
      </w:rPr>
      <w:t>I</w:t>
    </w:r>
    <w:r>
      <w:rPr>
        <w:rFonts w:ascii="Cambria" w:hAnsi="Cambria"/>
        <w:sz w:val="24"/>
        <w:szCs w:val="24"/>
      </w:rPr>
      <w:t xml:space="preserve">nteramericana                </w:t>
    </w:r>
    <w:r>
      <w:rPr>
        <w:rFonts w:ascii="Cambria" w:hAnsi="Cambria"/>
        <w:sz w:val="24"/>
        <w:szCs w:val="24"/>
      </w:rPr>
      <w:tab/>
    </w:r>
    <w:r w:rsidR="00AF3034">
      <w:rPr>
        <w:rFonts w:ascii="Cambria" w:hAnsi="Cambria"/>
        <w:noProof/>
        <w:sz w:val="24"/>
        <w:szCs w:val="24"/>
        <w:lang w:eastAsia="es-AR"/>
      </w:rPr>
      <w:drawing>
        <wp:inline distT="0" distB="0" distL="0" distR="0">
          <wp:extent cx="382270" cy="398780"/>
          <wp:effectExtent l="0" t="0" r="0" b="0"/>
          <wp:docPr id="4" name="1 Imagen" descr="logo-uai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logo-uai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2270" cy="398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Cambria" w:hAnsi="Cambria"/>
        <w:sz w:val="24"/>
        <w:szCs w:val="24"/>
      </w:rPr>
      <w:t xml:space="preserve">     </w:t>
    </w:r>
    <w:r>
      <w:rPr>
        <w:rFonts w:ascii="Cambria" w:hAnsi="Cambria"/>
        <w:sz w:val="24"/>
        <w:szCs w:val="24"/>
      </w:rPr>
      <w:tab/>
      <w:t xml:space="preserve">                Facultad de Tecnología Informática</w:t>
    </w:r>
  </w:p>
  <w:p w:rsidR="005A715C" w:rsidRDefault="005A715C" w:rsidP="00231F51">
    <w:pPr>
      <w:pStyle w:val="Encabezad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hybridMultilevel"/>
    <w:tmpl w:val="00000007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0000009"/>
    <w:multiLevelType w:val="hybridMultilevel"/>
    <w:tmpl w:val="00000009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9">
    <w:nsid w:val="0000000A"/>
    <w:multiLevelType w:val="hybridMultilevel"/>
    <w:tmpl w:val="000000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0">
    <w:nsid w:val="0000000B"/>
    <w:multiLevelType w:val="hybridMultilevel"/>
    <w:tmpl w:val="0000000B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1">
    <w:nsid w:val="0000000C"/>
    <w:multiLevelType w:val="hybridMultilevel"/>
    <w:tmpl w:val="CD84C04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2">
    <w:nsid w:val="0019720F"/>
    <w:multiLevelType w:val="hybridMultilevel"/>
    <w:tmpl w:val="B778FB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03906C24"/>
    <w:multiLevelType w:val="hybridMultilevel"/>
    <w:tmpl w:val="CDC8FB3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0C9969F4"/>
    <w:multiLevelType w:val="hybridMultilevel"/>
    <w:tmpl w:val="0994D5F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1329380F"/>
    <w:multiLevelType w:val="hybridMultilevel"/>
    <w:tmpl w:val="A494559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13804E58"/>
    <w:multiLevelType w:val="hybridMultilevel"/>
    <w:tmpl w:val="A5A63D8C"/>
    <w:lvl w:ilvl="0" w:tplc="FFFFFFFF">
      <w:start w:val="1"/>
      <w:numFmt w:val="decimal"/>
      <w:lvlText w:val="%1."/>
      <w:lvlJc w:val="left"/>
      <w:pPr>
        <w:tabs>
          <w:tab w:val="num" w:pos="1416"/>
        </w:tabs>
        <w:ind w:left="1776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  <w:rPr>
        <w:rFonts w:cs="Times New Roman"/>
      </w:rPr>
    </w:lvl>
  </w:abstractNum>
  <w:abstractNum w:abstractNumId="17">
    <w:nsid w:val="21BD12D4"/>
    <w:multiLevelType w:val="hybridMultilevel"/>
    <w:tmpl w:val="02FA8A60"/>
    <w:lvl w:ilvl="0" w:tplc="0C0A000F">
      <w:start w:val="1"/>
      <w:numFmt w:val="decimal"/>
      <w:lvlText w:val="%1."/>
      <w:lvlJc w:val="left"/>
      <w:pPr>
        <w:tabs>
          <w:tab w:val="num" w:pos="1422"/>
        </w:tabs>
        <w:ind w:left="1422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2"/>
        </w:tabs>
        <w:ind w:left="2142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62"/>
        </w:tabs>
        <w:ind w:left="2862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582"/>
        </w:tabs>
        <w:ind w:left="3582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302"/>
        </w:tabs>
        <w:ind w:left="4302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022"/>
        </w:tabs>
        <w:ind w:left="5022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742"/>
        </w:tabs>
        <w:ind w:left="5742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462"/>
        </w:tabs>
        <w:ind w:left="6462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182"/>
        </w:tabs>
        <w:ind w:left="7182" w:hanging="180"/>
      </w:pPr>
      <w:rPr>
        <w:rFonts w:cs="Times New Roman"/>
      </w:rPr>
    </w:lvl>
  </w:abstractNum>
  <w:abstractNum w:abstractNumId="18">
    <w:nsid w:val="23B2105C"/>
    <w:multiLevelType w:val="hybridMultilevel"/>
    <w:tmpl w:val="B70A89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181A94"/>
    <w:multiLevelType w:val="hybridMultilevel"/>
    <w:tmpl w:val="A5460E9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8D2015A"/>
    <w:multiLevelType w:val="hybridMultilevel"/>
    <w:tmpl w:val="ED6E1A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533606BC"/>
    <w:multiLevelType w:val="hybridMultilevel"/>
    <w:tmpl w:val="24B0BD3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5AB81E03"/>
    <w:multiLevelType w:val="multilevel"/>
    <w:tmpl w:val="F562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873BB9"/>
    <w:multiLevelType w:val="multilevel"/>
    <w:tmpl w:val="C41E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DA5492"/>
    <w:multiLevelType w:val="multilevel"/>
    <w:tmpl w:val="61C6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586C51"/>
    <w:multiLevelType w:val="multilevel"/>
    <w:tmpl w:val="63A4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6D412A2"/>
    <w:multiLevelType w:val="hybridMultilevel"/>
    <w:tmpl w:val="0D945EE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2"/>
  </w:num>
  <w:num w:numId="2">
    <w:abstractNumId w:val="24"/>
  </w:num>
  <w:num w:numId="3">
    <w:abstractNumId w:val="25"/>
  </w:num>
  <w:num w:numId="4">
    <w:abstractNumId w:val="23"/>
  </w:num>
  <w:num w:numId="5">
    <w:abstractNumId w:val="18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7"/>
  </w:num>
  <w:num w:numId="19">
    <w:abstractNumId w:val="12"/>
  </w:num>
  <w:num w:numId="20">
    <w:abstractNumId w:val="20"/>
  </w:num>
  <w:num w:numId="21">
    <w:abstractNumId w:val="16"/>
  </w:num>
  <w:num w:numId="22">
    <w:abstractNumId w:val="21"/>
  </w:num>
  <w:num w:numId="23">
    <w:abstractNumId w:val="19"/>
  </w:num>
  <w:num w:numId="24">
    <w:abstractNumId w:val="15"/>
  </w:num>
  <w:num w:numId="25">
    <w:abstractNumId w:val="14"/>
  </w:num>
  <w:num w:numId="26">
    <w:abstractNumId w:val="13"/>
  </w:num>
  <w:num w:numId="2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C71C3"/>
    <w:rsid w:val="00047EAA"/>
    <w:rsid w:val="00054DDA"/>
    <w:rsid w:val="0005613E"/>
    <w:rsid w:val="00067AF7"/>
    <w:rsid w:val="000756B8"/>
    <w:rsid w:val="00091182"/>
    <w:rsid w:val="000B5D1F"/>
    <w:rsid w:val="000C4E71"/>
    <w:rsid w:val="001105B1"/>
    <w:rsid w:val="001226DC"/>
    <w:rsid w:val="00160E4E"/>
    <w:rsid w:val="001A6409"/>
    <w:rsid w:val="001C17F4"/>
    <w:rsid w:val="001E398C"/>
    <w:rsid w:val="002037E7"/>
    <w:rsid w:val="00231F51"/>
    <w:rsid w:val="00237F6D"/>
    <w:rsid w:val="00255042"/>
    <w:rsid w:val="00261991"/>
    <w:rsid w:val="00280D8D"/>
    <w:rsid w:val="002A0625"/>
    <w:rsid w:val="002B6449"/>
    <w:rsid w:val="002C3EBD"/>
    <w:rsid w:val="002D414F"/>
    <w:rsid w:val="002E0ACF"/>
    <w:rsid w:val="002E6D72"/>
    <w:rsid w:val="00313148"/>
    <w:rsid w:val="00315162"/>
    <w:rsid w:val="00323975"/>
    <w:rsid w:val="0033655D"/>
    <w:rsid w:val="0034513E"/>
    <w:rsid w:val="00381DCD"/>
    <w:rsid w:val="00386DCE"/>
    <w:rsid w:val="003B4483"/>
    <w:rsid w:val="003D415A"/>
    <w:rsid w:val="00415DFD"/>
    <w:rsid w:val="00443FFE"/>
    <w:rsid w:val="00445A50"/>
    <w:rsid w:val="0045120B"/>
    <w:rsid w:val="004908D6"/>
    <w:rsid w:val="004B06DA"/>
    <w:rsid w:val="004B1D4D"/>
    <w:rsid w:val="004D13FF"/>
    <w:rsid w:val="004D7749"/>
    <w:rsid w:val="004E1E4F"/>
    <w:rsid w:val="00515EDB"/>
    <w:rsid w:val="005215B0"/>
    <w:rsid w:val="00536C45"/>
    <w:rsid w:val="00540B61"/>
    <w:rsid w:val="00555CEC"/>
    <w:rsid w:val="00582476"/>
    <w:rsid w:val="00591EA1"/>
    <w:rsid w:val="00595115"/>
    <w:rsid w:val="005A715C"/>
    <w:rsid w:val="005B5D54"/>
    <w:rsid w:val="005B6A64"/>
    <w:rsid w:val="005B7BAA"/>
    <w:rsid w:val="005C2513"/>
    <w:rsid w:val="005F2747"/>
    <w:rsid w:val="005F3DF5"/>
    <w:rsid w:val="006135F2"/>
    <w:rsid w:val="00613BFB"/>
    <w:rsid w:val="006175DD"/>
    <w:rsid w:val="00627937"/>
    <w:rsid w:val="00631365"/>
    <w:rsid w:val="00652EAF"/>
    <w:rsid w:val="00685B27"/>
    <w:rsid w:val="006A30AF"/>
    <w:rsid w:val="006B7E79"/>
    <w:rsid w:val="006D090B"/>
    <w:rsid w:val="006F3437"/>
    <w:rsid w:val="007752AF"/>
    <w:rsid w:val="00775D03"/>
    <w:rsid w:val="0079371E"/>
    <w:rsid w:val="007A22B3"/>
    <w:rsid w:val="007B33DC"/>
    <w:rsid w:val="007B65E8"/>
    <w:rsid w:val="007C43AD"/>
    <w:rsid w:val="007C65A2"/>
    <w:rsid w:val="007D34A8"/>
    <w:rsid w:val="007D7770"/>
    <w:rsid w:val="008018FB"/>
    <w:rsid w:val="008371B9"/>
    <w:rsid w:val="00846BBF"/>
    <w:rsid w:val="008A15D1"/>
    <w:rsid w:val="008C71C3"/>
    <w:rsid w:val="00907B7D"/>
    <w:rsid w:val="00935D15"/>
    <w:rsid w:val="0094065A"/>
    <w:rsid w:val="00966F58"/>
    <w:rsid w:val="00992899"/>
    <w:rsid w:val="009B0E8A"/>
    <w:rsid w:val="009E6C40"/>
    <w:rsid w:val="00A03771"/>
    <w:rsid w:val="00A2049F"/>
    <w:rsid w:val="00A459DF"/>
    <w:rsid w:val="00A576C4"/>
    <w:rsid w:val="00A646AB"/>
    <w:rsid w:val="00A659CA"/>
    <w:rsid w:val="00A67214"/>
    <w:rsid w:val="00AA3D58"/>
    <w:rsid w:val="00AB154D"/>
    <w:rsid w:val="00AC3511"/>
    <w:rsid w:val="00AD05CC"/>
    <w:rsid w:val="00AD06A9"/>
    <w:rsid w:val="00AD39DF"/>
    <w:rsid w:val="00AD64E8"/>
    <w:rsid w:val="00AF0ECC"/>
    <w:rsid w:val="00AF3034"/>
    <w:rsid w:val="00B53DBE"/>
    <w:rsid w:val="00B83B60"/>
    <w:rsid w:val="00BC61B3"/>
    <w:rsid w:val="00BD34CB"/>
    <w:rsid w:val="00BD70B4"/>
    <w:rsid w:val="00C029A0"/>
    <w:rsid w:val="00C12C98"/>
    <w:rsid w:val="00C8360B"/>
    <w:rsid w:val="00C93B81"/>
    <w:rsid w:val="00C9408C"/>
    <w:rsid w:val="00CC2D9E"/>
    <w:rsid w:val="00CE6BB8"/>
    <w:rsid w:val="00CF7C18"/>
    <w:rsid w:val="00D079AE"/>
    <w:rsid w:val="00D1713B"/>
    <w:rsid w:val="00D536D9"/>
    <w:rsid w:val="00D65781"/>
    <w:rsid w:val="00D670D7"/>
    <w:rsid w:val="00D910E3"/>
    <w:rsid w:val="00D96E4C"/>
    <w:rsid w:val="00DC02DA"/>
    <w:rsid w:val="00DD3630"/>
    <w:rsid w:val="00DD6CC2"/>
    <w:rsid w:val="00DE690F"/>
    <w:rsid w:val="00E06D56"/>
    <w:rsid w:val="00E16708"/>
    <w:rsid w:val="00E473A8"/>
    <w:rsid w:val="00E52FA2"/>
    <w:rsid w:val="00E601E6"/>
    <w:rsid w:val="00E85E0F"/>
    <w:rsid w:val="00E87200"/>
    <w:rsid w:val="00ED30EF"/>
    <w:rsid w:val="00EF0BA9"/>
    <w:rsid w:val="00F64089"/>
    <w:rsid w:val="00F7405A"/>
    <w:rsid w:val="00F80377"/>
    <w:rsid w:val="00F905B1"/>
    <w:rsid w:val="00FB2D56"/>
    <w:rsid w:val="00FC031F"/>
    <w:rsid w:val="00FC24FB"/>
    <w:rsid w:val="00FC6014"/>
    <w:rsid w:val="00FE1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algun Gothic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71E"/>
    <w:pPr>
      <w:spacing w:after="200" w:line="276" w:lineRule="auto"/>
    </w:pPr>
    <w:rPr>
      <w:lang w:eastAsia="ko-KR"/>
    </w:rPr>
  </w:style>
  <w:style w:type="paragraph" w:styleId="Ttulo2">
    <w:name w:val="heading 2"/>
    <w:basedOn w:val="Normal"/>
    <w:link w:val="Ttulo2Car"/>
    <w:uiPriority w:val="99"/>
    <w:qFormat/>
    <w:rsid w:val="00C12C98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es-ES_tradnl" w:eastAsia="es-ES_tradnl"/>
    </w:rPr>
  </w:style>
  <w:style w:type="paragraph" w:styleId="Ttulo3">
    <w:name w:val="heading 3"/>
    <w:basedOn w:val="Normal"/>
    <w:link w:val="Ttulo3Car"/>
    <w:uiPriority w:val="99"/>
    <w:qFormat/>
    <w:rsid w:val="00C12C98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E473A8"/>
    <w:rPr>
      <w:rFonts w:ascii="Cambria" w:hAnsi="Cambria" w:cs="Times New Roman"/>
      <w:b/>
      <w:bCs/>
      <w:i/>
      <w:iCs/>
      <w:sz w:val="28"/>
      <w:szCs w:val="28"/>
      <w:lang w:eastAsia="ko-KR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E473A8"/>
    <w:rPr>
      <w:rFonts w:ascii="Cambria" w:hAnsi="Cambria" w:cs="Times New Roman"/>
      <w:b/>
      <w:bCs/>
      <w:sz w:val="26"/>
      <w:szCs w:val="26"/>
      <w:lang w:eastAsia="ko-KR"/>
    </w:rPr>
  </w:style>
  <w:style w:type="table" w:styleId="Tablaconcuadrcula">
    <w:name w:val="Table Grid"/>
    <w:basedOn w:val="Tablanormal"/>
    <w:uiPriority w:val="99"/>
    <w:rsid w:val="008C71C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uiPriority w:val="99"/>
    <w:rsid w:val="008C71C3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doclaro-nfasis11">
    <w:name w:val="Sombreado claro - Énfasis 11"/>
    <w:uiPriority w:val="99"/>
    <w:rsid w:val="008C71C3"/>
    <w:rPr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claro-nfasis21">
    <w:name w:val="Sombreado claro - Énfasis 21"/>
    <w:uiPriority w:val="99"/>
    <w:rsid w:val="008C71C3"/>
    <w:rPr>
      <w:color w:val="943634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31">
    <w:name w:val="Sombreado claro - Énfasis 31"/>
    <w:uiPriority w:val="99"/>
    <w:rsid w:val="008C71C3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ombreadoclaro-nfasis41">
    <w:name w:val="Sombreado claro - Énfasis 41"/>
    <w:uiPriority w:val="99"/>
    <w:rsid w:val="008C71C3"/>
    <w:rPr>
      <w:color w:val="5F497A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Sombreadoclaro-nfasis51">
    <w:name w:val="Sombreado claro - Énfasis 51"/>
    <w:uiPriority w:val="99"/>
    <w:rsid w:val="008C71C3"/>
    <w:rPr>
      <w:color w:val="31849B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Encabezado">
    <w:name w:val="header"/>
    <w:basedOn w:val="Normal"/>
    <w:link w:val="EncabezadoCar"/>
    <w:uiPriority w:val="99"/>
    <w:rsid w:val="004D13FF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Fuentedeprrafopredeter"/>
    <w:link w:val="Encabezado"/>
    <w:uiPriority w:val="99"/>
    <w:semiHidden/>
    <w:locked/>
    <w:rsid w:val="00E473A8"/>
    <w:rPr>
      <w:rFonts w:cs="Times New Roman"/>
      <w:lang w:eastAsia="ko-KR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4D13FF"/>
    <w:rPr>
      <w:rFonts w:cs="Times New Roman"/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4D13FF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Fuentedeprrafopredeter"/>
    <w:link w:val="Piedepgina"/>
    <w:uiPriority w:val="99"/>
    <w:semiHidden/>
    <w:locked/>
    <w:rsid w:val="00E473A8"/>
    <w:rPr>
      <w:rFonts w:cs="Times New Roman"/>
      <w:lang w:eastAsia="ko-KR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4D13FF"/>
    <w:rPr>
      <w:rFonts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rsid w:val="007B65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uiPriority w:val="99"/>
    <w:rsid w:val="002E6D7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ko-KR"/>
    </w:rPr>
  </w:style>
  <w:style w:type="character" w:styleId="Textoennegrita">
    <w:name w:val="Strong"/>
    <w:basedOn w:val="Fuentedeprrafopredeter"/>
    <w:uiPriority w:val="99"/>
    <w:qFormat/>
    <w:rsid w:val="005C2513"/>
    <w:rPr>
      <w:rFonts w:cs="Times New Roman"/>
      <w:b/>
      <w:bCs/>
    </w:rPr>
  </w:style>
  <w:style w:type="character" w:customStyle="1" w:styleId="apple-style-span">
    <w:name w:val="apple-style-span"/>
    <w:basedOn w:val="Fuentedeprrafopredeter"/>
    <w:uiPriority w:val="99"/>
    <w:rsid w:val="00C12C98"/>
    <w:rPr>
      <w:rFonts w:cs="Times New Roman"/>
    </w:rPr>
  </w:style>
  <w:style w:type="character" w:customStyle="1" w:styleId="apple-converted-space">
    <w:name w:val="apple-converted-space"/>
    <w:basedOn w:val="Fuentedeprrafopredeter"/>
    <w:uiPriority w:val="99"/>
    <w:rsid w:val="00C12C98"/>
    <w:rPr>
      <w:rFonts w:cs="Times New Roman"/>
    </w:rPr>
  </w:style>
  <w:style w:type="character" w:styleId="Hipervnculo">
    <w:name w:val="Hyperlink"/>
    <w:basedOn w:val="Fuentedeprrafopredeter"/>
    <w:uiPriority w:val="99"/>
    <w:rsid w:val="00C12C98"/>
    <w:rPr>
      <w:rFonts w:cs="Times New Roman"/>
      <w:color w:val="0000FF"/>
      <w:u w:val="single"/>
    </w:rPr>
  </w:style>
  <w:style w:type="paragraph" w:customStyle="1" w:styleId="Prrafodelista1">
    <w:name w:val="Párrafo de lista1"/>
    <w:basedOn w:val="Normal"/>
    <w:uiPriority w:val="99"/>
    <w:rsid w:val="002037E7"/>
    <w:pPr>
      <w:ind w:left="720"/>
      <w:contextualSpacing/>
    </w:pPr>
    <w:rPr>
      <w:lang w:val="en-US" w:eastAsia="en-US"/>
    </w:rPr>
  </w:style>
  <w:style w:type="paragraph" w:styleId="Sinespaciado">
    <w:name w:val="No Spacing"/>
    <w:uiPriority w:val="99"/>
    <w:qFormat/>
    <w:rsid w:val="00AF3034"/>
    <w:rPr>
      <w:rFonts w:eastAsia="Calibri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194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Vega</dc:creator>
  <cp:lastModifiedBy>AdelsCanalla</cp:lastModifiedBy>
  <cp:revision>2</cp:revision>
  <cp:lastPrinted>2012-06-08T19:53:00Z</cp:lastPrinted>
  <dcterms:created xsi:type="dcterms:W3CDTF">2013-02-18T22:32:00Z</dcterms:created>
  <dcterms:modified xsi:type="dcterms:W3CDTF">2013-02-18T22:32:00Z</dcterms:modified>
</cp:coreProperties>
</file>