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15C" w:rsidRDefault="005A715C" w:rsidP="00846B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5A715C" w:rsidRDefault="005A715C" w:rsidP="00846BBF">
      <w:pPr>
        <w:rPr>
          <w:rFonts w:ascii="Arial" w:hAnsi="Arial" w:cs="Arial"/>
          <w:sz w:val="24"/>
          <w:szCs w:val="24"/>
        </w:rPr>
      </w:pPr>
    </w:p>
    <w:p w:rsidR="005A715C" w:rsidRDefault="005A715C" w:rsidP="00846BBF">
      <w:pPr>
        <w:rPr>
          <w:rFonts w:ascii="Arial" w:hAnsi="Arial" w:cs="Arial"/>
          <w:sz w:val="24"/>
          <w:szCs w:val="24"/>
        </w:rPr>
      </w:pPr>
    </w:p>
    <w:p w:rsidR="005A715C" w:rsidRDefault="005A715C" w:rsidP="00846BBF">
      <w:pPr>
        <w:rPr>
          <w:rFonts w:ascii="Arial" w:hAnsi="Arial" w:cs="Arial"/>
          <w:sz w:val="24"/>
          <w:szCs w:val="24"/>
        </w:rPr>
      </w:pPr>
    </w:p>
    <w:p w:rsidR="005A715C" w:rsidRDefault="005A715C" w:rsidP="00846BBF">
      <w:pPr>
        <w:rPr>
          <w:rFonts w:ascii="Arial" w:hAnsi="Arial" w:cs="Arial"/>
          <w:sz w:val="24"/>
          <w:szCs w:val="24"/>
        </w:rPr>
      </w:pPr>
    </w:p>
    <w:p w:rsidR="005A715C" w:rsidRDefault="005A715C" w:rsidP="00846BBF">
      <w:pPr>
        <w:rPr>
          <w:rFonts w:ascii="Arial" w:hAnsi="Arial" w:cs="Arial"/>
          <w:sz w:val="24"/>
          <w:szCs w:val="24"/>
        </w:rPr>
      </w:pPr>
    </w:p>
    <w:p w:rsidR="005A715C" w:rsidRDefault="005A715C" w:rsidP="00846BBF">
      <w:pPr>
        <w:rPr>
          <w:rFonts w:ascii="Arial" w:hAnsi="Arial" w:cs="Arial"/>
          <w:sz w:val="24"/>
          <w:szCs w:val="24"/>
        </w:rPr>
      </w:pPr>
    </w:p>
    <w:p w:rsidR="005A715C" w:rsidRDefault="007E2321" w:rsidP="00613BFB">
      <w:pPr>
        <w:jc w:val="center"/>
        <w:rPr>
          <w:rFonts w:ascii="Cambria" w:hAnsi="Cambria" w:cs="Arial"/>
          <w:sz w:val="96"/>
          <w:szCs w:val="96"/>
        </w:rPr>
      </w:pPr>
      <w:r>
        <w:rPr>
          <w:rFonts w:ascii="Cambria" w:hAnsi="Cambria" w:cs="Arial"/>
          <w:sz w:val="96"/>
          <w:szCs w:val="96"/>
        </w:rPr>
        <w:t>Diagramas de Secuencias</w:t>
      </w:r>
    </w:p>
    <w:p w:rsidR="007E2321" w:rsidRPr="00613BFB" w:rsidRDefault="007E2321" w:rsidP="00613BFB">
      <w:pPr>
        <w:jc w:val="center"/>
        <w:rPr>
          <w:rFonts w:ascii="Cambria" w:hAnsi="Cambria" w:cs="Arial"/>
          <w:sz w:val="96"/>
          <w:szCs w:val="96"/>
        </w:rPr>
      </w:pPr>
      <w:r>
        <w:rPr>
          <w:rFonts w:ascii="Cambria" w:hAnsi="Cambria" w:cs="Arial"/>
          <w:sz w:val="96"/>
          <w:szCs w:val="96"/>
        </w:rPr>
        <w:t>1era Iteración</w:t>
      </w:r>
    </w:p>
    <w:p w:rsidR="005A715C" w:rsidRDefault="005A715C" w:rsidP="00846BBF">
      <w:pPr>
        <w:rPr>
          <w:rFonts w:ascii="Arial" w:hAnsi="Arial" w:cs="Arial"/>
          <w:sz w:val="24"/>
          <w:szCs w:val="24"/>
        </w:rPr>
      </w:pPr>
    </w:p>
    <w:p w:rsidR="005A715C" w:rsidRDefault="005A715C" w:rsidP="00846BBF">
      <w:pPr>
        <w:rPr>
          <w:rFonts w:ascii="Arial" w:hAnsi="Arial" w:cs="Arial"/>
          <w:sz w:val="24"/>
          <w:szCs w:val="24"/>
        </w:rPr>
      </w:pPr>
    </w:p>
    <w:p w:rsidR="005A715C" w:rsidRDefault="005A715C" w:rsidP="00846BBF">
      <w:pPr>
        <w:rPr>
          <w:rFonts w:ascii="Arial" w:hAnsi="Arial" w:cs="Arial"/>
          <w:sz w:val="24"/>
          <w:szCs w:val="24"/>
        </w:rPr>
      </w:pPr>
    </w:p>
    <w:p w:rsidR="005A715C" w:rsidRDefault="005A715C" w:rsidP="00846BBF">
      <w:pPr>
        <w:rPr>
          <w:rFonts w:ascii="Arial" w:hAnsi="Arial" w:cs="Arial"/>
          <w:sz w:val="24"/>
          <w:szCs w:val="24"/>
        </w:rPr>
      </w:pPr>
    </w:p>
    <w:p w:rsidR="005A715C" w:rsidRDefault="005A715C" w:rsidP="00846BBF">
      <w:pPr>
        <w:rPr>
          <w:rFonts w:ascii="Arial" w:hAnsi="Arial" w:cs="Arial"/>
          <w:sz w:val="24"/>
          <w:szCs w:val="24"/>
        </w:rPr>
      </w:pPr>
    </w:p>
    <w:p w:rsidR="005A715C" w:rsidRDefault="005A715C" w:rsidP="00846BBF">
      <w:pPr>
        <w:rPr>
          <w:rFonts w:ascii="Arial" w:hAnsi="Arial" w:cs="Arial"/>
          <w:sz w:val="24"/>
          <w:szCs w:val="24"/>
        </w:rPr>
      </w:pPr>
    </w:p>
    <w:p w:rsidR="005A715C" w:rsidRDefault="005A715C" w:rsidP="00846BBF">
      <w:pPr>
        <w:rPr>
          <w:rFonts w:ascii="Arial" w:hAnsi="Arial" w:cs="Arial"/>
          <w:sz w:val="24"/>
          <w:szCs w:val="24"/>
        </w:rPr>
      </w:pPr>
    </w:p>
    <w:p w:rsidR="007E2321" w:rsidRPr="00171068" w:rsidRDefault="007E2321" w:rsidP="007E2321">
      <w:pPr>
        <w:rPr>
          <w:b/>
          <w:sz w:val="24"/>
        </w:rPr>
      </w:pPr>
      <w:r w:rsidRPr="00171068">
        <w:rPr>
          <w:b/>
          <w:sz w:val="24"/>
        </w:rPr>
        <w:lastRenderedPageBreak/>
        <w:t>Caso de uso: Gestionar Vehículos</w:t>
      </w:r>
    </w:p>
    <w:p w:rsidR="007E2321" w:rsidRDefault="007E2321" w:rsidP="007E2321">
      <w:pPr>
        <w:rPr>
          <w:noProof/>
          <w:lang w:eastAsia="es-AR"/>
        </w:rPr>
      </w:pPr>
      <w:r>
        <w:rPr>
          <w:noProof/>
          <w:lang w:eastAsia="es-AR"/>
        </w:rPr>
        <w:drawing>
          <wp:inline distT="0" distB="0" distL="0" distR="0">
            <wp:extent cx="6583680" cy="2950845"/>
            <wp:effectExtent l="19050" t="0" r="7620" b="0"/>
            <wp:docPr id="155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2950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321" w:rsidRDefault="007E2321" w:rsidP="007E2321">
      <w:pPr>
        <w:rPr>
          <w:noProof/>
          <w:lang w:eastAsia="es-AR"/>
        </w:rPr>
      </w:pPr>
    </w:p>
    <w:p w:rsidR="007E2321" w:rsidRDefault="007E2321" w:rsidP="007E2321">
      <w:pPr>
        <w:rPr>
          <w:b/>
          <w:sz w:val="24"/>
        </w:rPr>
      </w:pPr>
    </w:p>
    <w:p w:rsidR="007E2321" w:rsidRDefault="007E2321" w:rsidP="007E2321">
      <w:pPr>
        <w:rPr>
          <w:b/>
          <w:sz w:val="24"/>
        </w:rPr>
      </w:pPr>
    </w:p>
    <w:p w:rsidR="007E2321" w:rsidRDefault="007E2321" w:rsidP="007E2321">
      <w:pPr>
        <w:rPr>
          <w:b/>
          <w:sz w:val="24"/>
        </w:rPr>
      </w:pPr>
    </w:p>
    <w:p w:rsidR="007E2321" w:rsidRDefault="007E2321" w:rsidP="007E2321">
      <w:pPr>
        <w:rPr>
          <w:b/>
          <w:sz w:val="24"/>
        </w:rPr>
      </w:pPr>
    </w:p>
    <w:p w:rsidR="007E2321" w:rsidRDefault="007E2321" w:rsidP="007E2321">
      <w:pPr>
        <w:rPr>
          <w:b/>
          <w:sz w:val="24"/>
        </w:rPr>
      </w:pPr>
    </w:p>
    <w:p w:rsidR="007E2321" w:rsidRDefault="007E2321" w:rsidP="007E2321">
      <w:pPr>
        <w:rPr>
          <w:b/>
          <w:sz w:val="24"/>
        </w:rPr>
      </w:pPr>
    </w:p>
    <w:p w:rsidR="007E2321" w:rsidRDefault="007E2321" w:rsidP="007E2321">
      <w:pPr>
        <w:rPr>
          <w:b/>
          <w:sz w:val="24"/>
        </w:rPr>
      </w:pPr>
      <w:r w:rsidRPr="00171068">
        <w:rPr>
          <w:b/>
          <w:sz w:val="24"/>
        </w:rPr>
        <w:lastRenderedPageBreak/>
        <w:t xml:space="preserve">Caso de Uso: Agregar </w:t>
      </w:r>
      <w:r>
        <w:rPr>
          <w:b/>
          <w:sz w:val="24"/>
        </w:rPr>
        <w:t>V</w:t>
      </w:r>
      <w:r w:rsidRPr="00171068">
        <w:rPr>
          <w:b/>
          <w:sz w:val="24"/>
        </w:rPr>
        <w:t>ehículo</w:t>
      </w:r>
    </w:p>
    <w:p w:rsidR="007E2321" w:rsidRDefault="007E2321" w:rsidP="007E2321">
      <w:pPr>
        <w:rPr>
          <w:b/>
          <w:sz w:val="24"/>
        </w:rPr>
      </w:pPr>
    </w:p>
    <w:p w:rsidR="007E2321" w:rsidRDefault="007E2321" w:rsidP="007E2321">
      <w:r>
        <w:rPr>
          <w:noProof/>
          <w:lang w:eastAsia="es-AR"/>
        </w:rPr>
        <w:drawing>
          <wp:inline distT="0" distB="0" distL="0" distR="0">
            <wp:extent cx="6475730" cy="4330700"/>
            <wp:effectExtent l="19050" t="0" r="1270" b="0"/>
            <wp:docPr id="138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730" cy="433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321" w:rsidRDefault="007E2321" w:rsidP="007E2321">
      <w:pPr>
        <w:rPr>
          <w:b/>
          <w:sz w:val="24"/>
        </w:rPr>
      </w:pPr>
    </w:p>
    <w:p w:rsidR="007E2321" w:rsidRDefault="007E2321" w:rsidP="007E2321">
      <w:pPr>
        <w:rPr>
          <w:b/>
          <w:sz w:val="24"/>
        </w:rPr>
      </w:pPr>
    </w:p>
    <w:p w:rsidR="007E2321" w:rsidRDefault="007E2321" w:rsidP="007E2321">
      <w:pPr>
        <w:rPr>
          <w:b/>
          <w:sz w:val="24"/>
        </w:rPr>
      </w:pPr>
      <w:r w:rsidRPr="00171068">
        <w:rPr>
          <w:b/>
          <w:sz w:val="24"/>
        </w:rPr>
        <w:lastRenderedPageBreak/>
        <w:t>Caso de Uso: Eliminar Vehículo</w:t>
      </w:r>
    </w:p>
    <w:p w:rsidR="007E2321" w:rsidRPr="00171068" w:rsidRDefault="007E2321" w:rsidP="007E2321">
      <w:pPr>
        <w:rPr>
          <w:b/>
          <w:sz w:val="24"/>
        </w:rPr>
      </w:pPr>
    </w:p>
    <w:p w:rsidR="007E2321" w:rsidRDefault="007E2321" w:rsidP="007E2321">
      <w:r>
        <w:rPr>
          <w:noProof/>
          <w:lang w:eastAsia="es-AR"/>
        </w:rPr>
        <w:drawing>
          <wp:inline distT="0" distB="0" distL="0" distR="0">
            <wp:extent cx="6517005" cy="2926080"/>
            <wp:effectExtent l="19050" t="0" r="0" b="0"/>
            <wp:docPr id="122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005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321" w:rsidRDefault="007E2321" w:rsidP="007E2321"/>
    <w:p w:rsidR="007E2321" w:rsidRDefault="007E2321" w:rsidP="007E2321"/>
    <w:p w:rsidR="007E2321" w:rsidRDefault="007E2321" w:rsidP="007E2321"/>
    <w:p w:rsidR="007E2321" w:rsidRDefault="007E2321" w:rsidP="007E2321"/>
    <w:p w:rsidR="007E2321" w:rsidRDefault="007E2321" w:rsidP="007E2321"/>
    <w:p w:rsidR="007E2321" w:rsidRDefault="007E2321" w:rsidP="007E2321"/>
    <w:p w:rsidR="007E2321" w:rsidRDefault="007E2321" w:rsidP="007E2321">
      <w:pPr>
        <w:rPr>
          <w:b/>
          <w:sz w:val="24"/>
        </w:rPr>
      </w:pPr>
      <w:r w:rsidRPr="00171068">
        <w:rPr>
          <w:b/>
          <w:sz w:val="24"/>
        </w:rPr>
        <w:lastRenderedPageBreak/>
        <w:t>Caso de Uso: Consultar Vehículo</w:t>
      </w:r>
    </w:p>
    <w:p w:rsidR="007E2321" w:rsidRPr="00171068" w:rsidRDefault="007E2321" w:rsidP="007E2321">
      <w:pPr>
        <w:rPr>
          <w:b/>
          <w:sz w:val="24"/>
        </w:rPr>
      </w:pPr>
    </w:p>
    <w:p w:rsidR="007E2321" w:rsidRDefault="007E2321" w:rsidP="007E2321">
      <w:r>
        <w:rPr>
          <w:noProof/>
          <w:lang w:eastAsia="es-AR"/>
        </w:rPr>
        <w:drawing>
          <wp:inline distT="0" distB="0" distL="0" distR="0">
            <wp:extent cx="6650355" cy="2227580"/>
            <wp:effectExtent l="19050" t="0" r="0" b="0"/>
            <wp:docPr id="107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355" cy="2227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321" w:rsidRDefault="007E2321" w:rsidP="007E2321"/>
    <w:p w:rsidR="007E2321" w:rsidRPr="00171068" w:rsidRDefault="007E2321" w:rsidP="007E2321">
      <w:pPr>
        <w:rPr>
          <w:b/>
          <w:sz w:val="24"/>
        </w:rPr>
      </w:pPr>
      <w:r w:rsidRPr="00171068">
        <w:rPr>
          <w:b/>
          <w:sz w:val="24"/>
        </w:rPr>
        <w:t>Caso de Uso: Filtrar Vehículos</w:t>
      </w:r>
    </w:p>
    <w:p w:rsidR="007E2321" w:rsidRDefault="007E2321" w:rsidP="007E2321">
      <w:r>
        <w:rPr>
          <w:noProof/>
          <w:lang w:eastAsia="es-AR"/>
        </w:rPr>
        <w:drawing>
          <wp:inline distT="0" distB="0" distL="0" distR="0">
            <wp:extent cx="6650355" cy="1920240"/>
            <wp:effectExtent l="19050" t="0" r="0" b="0"/>
            <wp:docPr id="93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355" cy="1920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321" w:rsidRPr="00171068" w:rsidRDefault="007E2321" w:rsidP="007E2321">
      <w:pPr>
        <w:rPr>
          <w:b/>
          <w:sz w:val="24"/>
        </w:rPr>
      </w:pPr>
      <w:r w:rsidRPr="00171068">
        <w:rPr>
          <w:b/>
          <w:sz w:val="24"/>
        </w:rPr>
        <w:lastRenderedPageBreak/>
        <w:t>Caso de Uso: Limpiar Campos Vehículos</w:t>
      </w:r>
    </w:p>
    <w:p w:rsidR="007E2321" w:rsidRDefault="007E2321" w:rsidP="007E2321">
      <w:r>
        <w:rPr>
          <w:noProof/>
          <w:lang w:eastAsia="es-AR"/>
        </w:rPr>
        <w:drawing>
          <wp:inline distT="0" distB="0" distL="0" distR="0">
            <wp:extent cx="5702300" cy="4896485"/>
            <wp:effectExtent l="19050" t="0" r="0" b="0"/>
            <wp:docPr id="80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4896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321" w:rsidRDefault="007E2321" w:rsidP="007E2321">
      <w:pPr>
        <w:rPr>
          <w:b/>
          <w:sz w:val="24"/>
        </w:rPr>
      </w:pPr>
    </w:p>
    <w:p w:rsidR="007E2321" w:rsidRPr="00171068" w:rsidRDefault="007E2321" w:rsidP="007E2321">
      <w:pPr>
        <w:rPr>
          <w:b/>
          <w:sz w:val="24"/>
        </w:rPr>
      </w:pPr>
      <w:r w:rsidRPr="00171068">
        <w:rPr>
          <w:b/>
          <w:sz w:val="24"/>
        </w:rPr>
        <w:lastRenderedPageBreak/>
        <w:t>Caso de Uso: Modificar Vehículos</w:t>
      </w:r>
    </w:p>
    <w:p w:rsidR="007E2321" w:rsidRDefault="007E2321" w:rsidP="007E2321">
      <w:r>
        <w:rPr>
          <w:noProof/>
          <w:lang w:eastAsia="es-AR"/>
        </w:rPr>
        <w:drawing>
          <wp:inline distT="0" distB="0" distL="0" distR="0">
            <wp:extent cx="6591935" cy="4472305"/>
            <wp:effectExtent l="19050" t="0" r="0" b="0"/>
            <wp:docPr id="68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935" cy="447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321" w:rsidRDefault="007E2321" w:rsidP="007E2321"/>
    <w:p w:rsidR="007E2321" w:rsidRDefault="007E2321" w:rsidP="007E2321">
      <w:pPr>
        <w:rPr>
          <w:b/>
          <w:sz w:val="24"/>
        </w:rPr>
      </w:pPr>
    </w:p>
    <w:p w:rsidR="007E2321" w:rsidRPr="00171068" w:rsidRDefault="007E2321" w:rsidP="007E2321">
      <w:pPr>
        <w:rPr>
          <w:b/>
          <w:sz w:val="24"/>
        </w:rPr>
      </w:pPr>
      <w:r w:rsidRPr="00171068">
        <w:rPr>
          <w:b/>
          <w:sz w:val="24"/>
        </w:rPr>
        <w:lastRenderedPageBreak/>
        <w:t>Caso de uso: Gestionar Gastos</w:t>
      </w:r>
    </w:p>
    <w:p w:rsidR="007E2321" w:rsidRDefault="007E2321" w:rsidP="007E2321">
      <w:r>
        <w:rPr>
          <w:noProof/>
          <w:lang w:eastAsia="es-AR"/>
        </w:rPr>
        <w:drawing>
          <wp:inline distT="0" distB="0" distL="0" distR="0">
            <wp:extent cx="6866255" cy="3698875"/>
            <wp:effectExtent l="19050" t="0" r="0" b="0"/>
            <wp:docPr id="57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6255" cy="369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321" w:rsidRDefault="007E2321" w:rsidP="007E2321"/>
    <w:p w:rsidR="007E2321" w:rsidRDefault="007E2321" w:rsidP="007E2321"/>
    <w:p w:rsidR="007E2321" w:rsidRDefault="007E2321" w:rsidP="007E2321">
      <w:pPr>
        <w:rPr>
          <w:b/>
          <w:sz w:val="24"/>
        </w:rPr>
      </w:pPr>
    </w:p>
    <w:p w:rsidR="007E2321" w:rsidRDefault="007E2321" w:rsidP="007E2321">
      <w:pPr>
        <w:rPr>
          <w:b/>
          <w:sz w:val="24"/>
        </w:rPr>
      </w:pPr>
    </w:p>
    <w:p w:rsidR="007E2321" w:rsidRDefault="007E2321" w:rsidP="007E2321">
      <w:pPr>
        <w:rPr>
          <w:b/>
          <w:sz w:val="24"/>
        </w:rPr>
      </w:pPr>
    </w:p>
    <w:p w:rsidR="007E2321" w:rsidRDefault="007E2321" w:rsidP="007E2321">
      <w:pPr>
        <w:rPr>
          <w:b/>
          <w:sz w:val="24"/>
        </w:rPr>
      </w:pPr>
      <w:r w:rsidRPr="00171068">
        <w:rPr>
          <w:b/>
          <w:sz w:val="24"/>
        </w:rPr>
        <w:lastRenderedPageBreak/>
        <w:t>Caso de Uso: Agregar Gastos</w:t>
      </w:r>
    </w:p>
    <w:p w:rsidR="007E2321" w:rsidRDefault="007E2321" w:rsidP="007E2321">
      <w:pPr>
        <w:rPr>
          <w:b/>
          <w:sz w:val="24"/>
        </w:rPr>
      </w:pPr>
    </w:p>
    <w:p w:rsidR="007E2321" w:rsidRDefault="007E2321" w:rsidP="007E2321">
      <w:r>
        <w:rPr>
          <w:noProof/>
          <w:lang w:eastAsia="es-AR"/>
        </w:rPr>
        <w:drawing>
          <wp:inline distT="0" distB="0" distL="0" distR="0">
            <wp:extent cx="6624955" cy="4596765"/>
            <wp:effectExtent l="19050" t="0" r="4445" b="0"/>
            <wp:docPr id="6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955" cy="4596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321" w:rsidRDefault="007E2321" w:rsidP="007E2321">
      <w:pPr>
        <w:rPr>
          <w:b/>
          <w:sz w:val="24"/>
        </w:rPr>
      </w:pPr>
    </w:p>
    <w:p w:rsidR="007E2321" w:rsidRDefault="007E2321" w:rsidP="007E2321">
      <w:pPr>
        <w:rPr>
          <w:b/>
          <w:sz w:val="24"/>
        </w:rPr>
      </w:pPr>
      <w:r w:rsidRPr="00171068">
        <w:rPr>
          <w:b/>
          <w:sz w:val="24"/>
        </w:rPr>
        <w:lastRenderedPageBreak/>
        <w:t>Caso de Uso: Eliminar Gastos</w:t>
      </w:r>
    </w:p>
    <w:p w:rsidR="007E2321" w:rsidRPr="00171068" w:rsidRDefault="007E2321" w:rsidP="007E2321">
      <w:pPr>
        <w:rPr>
          <w:b/>
          <w:sz w:val="24"/>
        </w:rPr>
      </w:pPr>
    </w:p>
    <w:p w:rsidR="007E2321" w:rsidRDefault="007E2321" w:rsidP="007E2321">
      <w:r>
        <w:rPr>
          <w:noProof/>
          <w:lang w:eastAsia="es-AR"/>
        </w:rPr>
        <w:drawing>
          <wp:inline distT="0" distB="0" distL="0" distR="0">
            <wp:extent cx="5793740" cy="3466465"/>
            <wp:effectExtent l="19050" t="0" r="0" b="0"/>
            <wp:docPr id="2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740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321" w:rsidRDefault="007E2321" w:rsidP="007E2321"/>
    <w:p w:rsidR="007E2321" w:rsidRDefault="007E2321" w:rsidP="007E2321"/>
    <w:p w:rsidR="007E2321" w:rsidRDefault="007E2321" w:rsidP="007E2321"/>
    <w:p w:rsidR="007E2321" w:rsidRDefault="007E2321" w:rsidP="007E2321"/>
    <w:p w:rsidR="007E2321" w:rsidRDefault="007E2321" w:rsidP="007E2321"/>
    <w:p w:rsidR="007E2321" w:rsidRDefault="007E2321" w:rsidP="007E2321">
      <w:pPr>
        <w:rPr>
          <w:b/>
          <w:sz w:val="24"/>
        </w:rPr>
      </w:pPr>
      <w:r w:rsidRPr="00171068">
        <w:rPr>
          <w:b/>
          <w:sz w:val="24"/>
        </w:rPr>
        <w:lastRenderedPageBreak/>
        <w:t>Caso de Uso: Consultar Gastos</w:t>
      </w:r>
    </w:p>
    <w:p w:rsidR="007E2321" w:rsidRPr="00171068" w:rsidRDefault="007E2321" w:rsidP="007E2321">
      <w:pPr>
        <w:rPr>
          <w:b/>
          <w:sz w:val="24"/>
        </w:rPr>
      </w:pPr>
    </w:p>
    <w:p w:rsidR="007E2321" w:rsidRDefault="007E2321" w:rsidP="007E2321">
      <w:r>
        <w:rPr>
          <w:noProof/>
          <w:lang w:eastAsia="es-AR"/>
        </w:rPr>
        <w:drawing>
          <wp:inline distT="0" distB="0" distL="0" distR="0">
            <wp:extent cx="6791325" cy="2934335"/>
            <wp:effectExtent l="19050" t="0" r="9525" b="0"/>
            <wp:docPr id="30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293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321" w:rsidRDefault="007E2321" w:rsidP="007E2321"/>
    <w:p w:rsidR="007E2321" w:rsidRDefault="007E2321" w:rsidP="007E2321"/>
    <w:p w:rsidR="007E2321" w:rsidRDefault="007E2321" w:rsidP="007E2321"/>
    <w:p w:rsidR="007E2321" w:rsidRDefault="007E2321" w:rsidP="007E2321"/>
    <w:p w:rsidR="007E2321" w:rsidRDefault="007E2321" w:rsidP="007E2321"/>
    <w:p w:rsidR="007E2321" w:rsidRDefault="007E2321" w:rsidP="007E2321"/>
    <w:p w:rsidR="007E2321" w:rsidRPr="00171068" w:rsidRDefault="007E2321" w:rsidP="007E2321">
      <w:pPr>
        <w:rPr>
          <w:b/>
          <w:sz w:val="24"/>
        </w:rPr>
      </w:pPr>
      <w:r w:rsidRPr="00171068">
        <w:rPr>
          <w:b/>
          <w:sz w:val="24"/>
        </w:rPr>
        <w:lastRenderedPageBreak/>
        <w:t>Caso de Uso: Filtrar Gastos</w:t>
      </w:r>
    </w:p>
    <w:p w:rsidR="007E2321" w:rsidRDefault="007E2321" w:rsidP="007E2321">
      <w:r>
        <w:rPr>
          <w:noProof/>
          <w:lang w:eastAsia="es-AR"/>
        </w:rPr>
        <w:drawing>
          <wp:inline distT="0" distB="0" distL="0" distR="0">
            <wp:extent cx="6517005" cy="2144395"/>
            <wp:effectExtent l="19050" t="0" r="0" b="0"/>
            <wp:docPr id="23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005" cy="214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321" w:rsidRDefault="007E2321" w:rsidP="007E2321"/>
    <w:p w:rsidR="007E2321" w:rsidRDefault="007E2321" w:rsidP="007E2321">
      <w:pPr>
        <w:rPr>
          <w:b/>
          <w:sz w:val="24"/>
        </w:rPr>
      </w:pPr>
    </w:p>
    <w:p w:rsidR="007E2321" w:rsidRDefault="007E2321" w:rsidP="007E2321">
      <w:pPr>
        <w:rPr>
          <w:b/>
          <w:sz w:val="24"/>
        </w:rPr>
      </w:pPr>
    </w:p>
    <w:p w:rsidR="007E2321" w:rsidRDefault="007E2321" w:rsidP="007E2321">
      <w:pPr>
        <w:rPr>
          <w:b/>
          <w:sz w:val="24"/>
        </w:rPr>
      </w:pPr>
    </w:p>
    <w:p w:rsidR="007E2321" w:rsidRDefault="007E2321" w:rsidP="007E2321">
      <w:pPr>
        <w:rPr>
          <w:b/>
          <w:sz w:val="24"/>
        </w:rPr>
      </w:pPr>
    </w:p>
    <w:p w:rsidR="007E2321" w:rsidRDefault="007E2321" w:rsidP="007E2321">
      <w:pPr>
        <w:rPr>
          <w:b/>
          <w:sz w:val="24"/>
        </w:rPr>
      </w:pPr>
    </w:p>
    <w:p w:rsidR="007E2321" w:rsidRDefault="007E2321" w:rsidP="007E2321">
      <w:pPr>
        <w:rPr>
          <w:b/>
          <w:sz w:val="24"/>
        </w:rPr>
      </w:pPr>
    </w:p>
    <w:p w:rsidR="007E2321" w:rsidRDefault="007E2321" w:rsidP="007E2321">
      <w:pPr>
        <w:rPr>
          <w:b/>
          <w:sz w:val="24"/>
        </w:rPr>
      </w:pPr>
    </w:p>
    <w:p w:rsidR="007E2321" w:rsidRDefault="007E2321" w:rsidP="007E2321">
      <w:pPr>
        <w:rPr>
          <w:b/>
          <w:sz w:val="24"/>
        </w:rPr>
      </w:pPr>
    </w:p>
    <w:p w:rsidR="007E2321" w:rsidRPr="00171068" w:rsidRDefault="007E2321" w:rsidP="007E2321">
      <w:pPr>
        <w:rPr>
          <w:b/>
          <w:sz w:val="24"/>
        </w:rPr>
      </w:pPr>
      <w:r w:rsidRPr="00171068">
        <w:rPr>
          <w:b/>
          <w:sz w:val="24"/>
        </w:rPr>
        <w:lastRenderedPageBreak/>
        <w:t>Caso de Uso: Limpiar Campos Gastos</w:t>
      </w:r>
    </w:p>
    <w:p w:rsidR="007E2321" w:rsidRDefault="007E2321" w:rsidP="007E2321">
      <w:r>
        <w:rPr>
          <w:noProof/>
          <w:lang w:eastAsia="es-AR"/>
        </w:rPr>
        <w:drawing>
          <wp:inline distT="0" distB="0" distL="0" distR="0">
            <wp:extent cx="4530725" cy="4413885"/>
            <wp:effectExtent l="19050" t="0" r="3175" b="0"/>
            <wp:docPr id="17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725" cy="4413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321" w:rsidRDefault="007E2321" w:rsidP="007E2321">
      <w:pPr>
        <w:rPr>
          <w:b/>
          <w:sz w:val="24"/>
        </w:rPr>
      </w:pPr>
    </w:p>
    <w:p w:rsidR="007E2321" w:rsidRDefault="007E2321" w:rsidP="007E2321">
      <w:pPr>
        <w:rPr>
          <w:b/>
          <w:sz w:val="24"/>
        </w:rPr>
      </w:pPr>
    </w:p>
    <w:p w:rsidR="007E2321" w:rsidRDefault="007E2321" w:rsidP="007E2321">
      <w:pPr>
        <w:rPr>
          <w:b/>
          <w:sz w:val="24"/>
        </w:rPr>
      </w:pPr>
    </w:p>
    <w:p w:rsidR="007E2321" w:rsidRPr="00171068" w:rsidRDefault="007E2321" w:rsidP="007E2321">
      <w:pPr>
        <w:rPr>
          <w:b/>
          <w:sz w:val="24"/>
        </w:rPr>
      </w:pPr>
      <w:r w:rsidRPr="00171068">
        <w:rPr>
          <w:b/>
          <w:sz w:val="24"/>
        </w:rPr>
        <w:lastRenderedPageBreak/>
        <w:t>Caso de Uso: Modificar Gastos</w:t>
      </w:r>
    </w:p>
    <w:p w:rsidR="007E2321" w:rsidRDefault="007E2321" w:rsidP="007E2321">
      <w:pPr>
        <w:rPr>
          <w:noProof/>
          <w:lang w:eastAsia="es-AR"/>
        </w:rPr>
      </w:pPr>
      <w:r>
        <w:rPr>
          <w:noProof/>
          <w:lang w:eastAsia="es-AR"/>
        </w:rPr>
        <w:drawing>
          <wp:inline distT="0" distB="0" distL="0" distR="0">
            <wp:extent cx="6874510" cy="4547235"/>
            <wp:effectExtent l="19050" t="0" r="2540" b="0"/>
            <wp:docPr id="12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4510" cy="4547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321" w:rsidRDefault="007E2321" w:rsidP="007E2321">
      <w:pPr>
        <w:rPr>
          <w:noProof/>
          <w:lang w:eastAsia="es-AR"/>
        </w:rPr>
      </w:pPr>
    </w:p>
    <w:p w:rsidR="007E2321" w:rsidRDefault="007E2321" w:rsidP="007E2321">
      <w:pPr>
        <w:rPr>
          <w:b/>
          <w:sz w:val="24"/>
        </w:rPr>
      </w:pPr>
    </w:p>
    <w:p w:rsidR="007E2321" w:rsidRDefault="007E2321" w:rsidP="007E2321">
      <w:pPr>
        <w:rPr>
          <w:b/>
          <w:sz w:val="24"/>
        </w:rPr>
      </w:pPr>
      <w:r w:rsidRPr="00171068">
        <w:rPr>
          <w:b/>
          <w:sz w:val="24"/>
        </w:rPr>
        <w:lastRenderedPageBreak/>
        <w:t xml:space="preserve">Caso de Uso: </w:t>
      </w:r>
      <w:r>
        <w:rPr>
          <w:b/>
          <w:sz w:val="24"/>
        </w:rPr>
        <w:t>Informar Gastos Vehículos</w:t>
      </w:r>
    </w:p>
    <w:p w:rsidR="007E2321" w:rsidRDefault="007E2321" w:rsidP="007E2321">
      <w:pPr>
        <w:rPr>
          <w:b/>
          <w:sz w:val="24"/>
        </w:rPr>
      </w:pPr>
    </w:p>
    <w:p w:rsidR="007E2321" w:rsidRDefault="007E2321" w:rsidP="007E2321">
      <w:pPr>
        <w:rPr>
          <w:b/>
          <w:sz w:val="24"/>
        </w:rPr>
      </w:pPr>
      <w:r>
        <w:rPr>
          <w:b/>
          <w:noProof/>
          <w:sz w:val="24"/>
          <w:lang w:eastAsia="es-AR"/>
        </w:rPr>
        <w:drawing>
          <wp:inline distT="0" distB="0" distL="0" distR="0">
            <wp:extent cx="6367780" cy="3117215"/>
            <wp:effectExtent l="19050" t="0" r="0" b="0"/>
            <wp:docPr id="8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7780" cy="311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321" w:rsidRDefault="007E2321" w:rsidP="007E2321">
      <w:pPr>
        <w:rPr>
          <w:b/>
          <w:sz w:val="24"/>
        </w:rPr>
      </w:pPr>
    </w:p>
    <w:p w:rsidR="007E2321" w:rsidRDefault="007E2321" w:rsidP="007E2321">
      <w:pPr>
        <w:rPr>
          <w:b/>
          <w:sz w:val="24"/>
        </w:rPr>
      </w:pPr>
    </w:p>
    <w:p w:rsidR="007E2321" w:rsidRDefault="007E2321" w:rsidP="007E2321">
      <w:pPr>
        <w:rPr>
          <w:b/>
          <w:sz w:val="24"/>
        </w:rPr>
      </w:pPr>
    </w:p>
    <w:p w:rsidR="007E2321" w:rsidRDefault="007E2321" w:rsidP="007E2321">
      <w:pPr>
        <w:rPr>
          <w:b/>
          <w:sz w:val="24"/>
        </w:rPr>
      </w:pPr>
    </w:p>
    <w:p w:rsidR="007E2321" w:rsidRDefault="007E2321" w:rsidP="007E2321">
      <w:pPr>
        <w:rPr>
          <w:b/>
          <w:sz w:val="24"/>
        </w:rPr>
      </w:pPr>
    </w:p>
    <w:p w:rsidR="007E2321" w:rsidRDefault="007E2321" w:rsidP="007E2321">
      <w:pPr>
        <w:rPr>
          <w:b/>
          <w:sz w:val="24"/>
        </w:rPr>
      </w:pPr>
      <w:r w:rsidRPr="00171068">
        <w:rPr>
          <w:b/>
          <w:sz w:val="24"/>
        </w:rPr>
        <w:lastRenderedPageBreak/>
        <w:t xml:space="preserve">Caso de Uso: </w:t>
      </w:r>
      <w:r>
        <w:rPr>
          <w:b/>
          <w:sz w:val="24"/>
        </w:rPr>
        <w:t>Informar Vehículos Activos</w:t>
      </w:r>
    </w:p>
    <w:p w:rsidR="007E2321" w:rsidRDefault="007E2321" w:rsidP="007E2321">
      <w:pPr>
        <w:rPr>
          <w:b/>
          <w:sz w:val="24"/>
        </w:rPr>
      </w:pPr>
    </w:p>
    <w:p w:rsidR="007E2321" w:rsidRDefault="007E2321" w:rsidP="007E2321">
      <w:pPr>
        <w:rPr>
          <w:b/>
          <w:sz w:val="24"/>
        </w:rPr>
      </w:pPr>
      <w:r>
        <w:rPr>
          <w:b/>
          <w:noProof/>
          <w:sz w:val="24"/>
          <w:lang w:eastAsia="es-AR"/>
        </w:rPr>
        <w:drawing>
          <wp:inline distT="0" distB="0" distL="0" distR="0">
            <wp:extent cx="6301105" cy="2992755"/>
            <wp:effectExtent l="19050" t="0" r="4445" b="0"/>
            <wp:docPr id="5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299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321" w:rsidRDefault="007E2321" w:rsidP="007E2321">
      <w:pPr>
        <w:rPr>
          <w:b/>
          <w:sz w:val="24"/>
        </w:rPr>
      </w:pPr>
    </w:p>
    <w:p w:rsidR="007E2321" w:rsidRDefault="007E2321" w:rsidP="007E2321">
      <w:pPr>
        <w:rPr>
          <w:b/>
          <w:sz w:val="24"/>
        </w:rPr>
      </w:pPr>
    </w:p>
    <w:p w:rsidR="007E2321" w:rsidRDefault="007E2321" w:rsidP="007E2321">
      <w:pPr>
        <w:rPr>
          <w:b/>
          <w:sz w:val="24"/>
        </w:rPr>
      </w:pPr>
    </w:p>
    <w:p w:rsidR="007E2321" w:rsidRDefault="007E2321" w:rsidP="007E2321">
      <w:pPr>
        <w:rPr>
          <w:b/>
          <w:sz w:val="24"/>
        </w:rPr>
      </w:pPr>
    </w:p>
    <w:p w:rsidR="007E2321" w:rsidRDefault="007E2321" w:rsidP="007E2321">
      <w:pPr>
        <w:rPr>
          <w:b/>
          <w:sz w:val="24"/>
        </w:rPr>
      </w:pPr>
    </w:p>
    <w:p w:rsidR="007E2321" w:rsidRDefault="007E2321" w:rsidP="007E2321">
      <w:pPr>
        <w:rPr>
          <w:b/>
          <w:sz w:val="24"/>
        </w:rPr>
      </w:pPr>
    </w:p>
    <w:p w:rsidR="007E2321" w:rsidRDefault="007E2321" w:rsidP="007E2321">
      <w:pPr>
        <w:rPr>
          <w:b/>
          <w:sz w:val="24"/>
        </w:rPr>
      </w:pPr>
      <w:r w:rsidRPr="00171068">
        <w:rPr>
          <w:b/>
          <w:sz w:val="24"/>
        </w:rPr>
        <w:lastRenderedPageBreak/>
        <w:t xml:space="preserve">Caso de Uso: </w:t>
      </w:r>
      <w:r>
        <w:rPr>
          <w:b/>
          <w:sz w:val="24"/>
        </w:rPr>
        <w:t>Monitor de Gastos</w:t>
      </w:r>
    </w:p>
    <w:p w:rsidR="007E2321" w:rsidRDefault="007E2321" w:rsidP="007E2321">
      <w:pPr>
        <w:rPr>
          <w:b/>
          <w:sz w:val="24"/>
        </w:rPr>
      </w:pPr>
    </w:p>
    <w:p w:rsidR="007E2321" w:rsidRDefault="007E2321" w:rsidP="007E2321">
      <w:pPr>
        <w:rPr>
          <w:rFonts w:ascii="Arial" w:hAnsi="Arial" w:cs="Arial"/>
          <w:sz w:val="24"/>
          <w:szCs w:val="24"/>
        </w:rPr>
      </w:pPr>
      <w:r>
        <w:rPr>
          <w:b/>
          <w:noProof/>
          <w:sz w:val="24"/>
          <w:lang w:eastAsia="es-AR"/>
        </w:rPr>
        <w:drawing>
          <wp:inline distT="0" distB="0" distL="0" distR="0">
            <wp:extent cx="6691630" cy="4356100"/>
            <wp:effectExtent l="19050" t="0" r="0" b="0"/>
            <wp:docPr id="3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630" cy="435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2321" w:rsidSect="007E2321">
      <w:headerReference w:type="default" r:id="rId24"/>
      <w:footerReference w:type="default" r:id="rId25"/>
      <w:pgSz w:w="15840" w:h="12240" w:orient="landscape"/>
      <w:pgMar w:top="900" w:right="1417" w:bottom="1134" w:left="1417" w:header="227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1F6A" w:rsidRDefault="00E31F6A" w:rsidP="004D13FF">
      <w:pPr>
        <w:spacing w:after="0" w:line="240" w:lineRule="auto"/>
      </w:pPr>
      <w:r>
        <w:separator/>
      </w:r>
    </w:p>
  </w:endnote>
  <w:endnote w:type="continuationSeparator" w:id="1">
    <w:p w:rsidR="00E31F6A" w:rsidRDefault="00E31F6A" w:rsidP="004D1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715C" w:rsidRDefault="005A715C" w:rsidP="00846BBF">
    <w:pPr>
      <w:pStyle w:val="Piedepgina"/>
      <w:pBdr>
        <w:top w:val="thinThickSmallGap" w:sz="24" w:space="1" w:color="622423"/>
      </w:pBdr>
      <w:tabs>
        <w:tab w:val="clear" w:pos="8838"/>
        <w:tab w:val="right" w:pos="9639"/>
      </w:tabs>
      <w:ind w:hanging="567"/>
      <w:jc w:val="center"/>
    </w:pPr>
    <w:r>
      <w:rPr>
        <w:rFonts w:ascii="Cambria" w:hAnsi="Cambria"/>
      </w:rPr>
      <w:t>Sist. Gestión Flota de Taxis</w:t>
    </w:r>
    <w:r>
      <w:rPr>
        <w:rFonts w:ascii="Cambria" w:hAnsi="Cambria"/>
      </w:rPr>
      <w:tab/>
      <w:t xml:space="preserve"> –  Gestión de Riesgos –                                                                   </w:t>
    </w:r>
    <w:r>
      <w:rPr>
        <w:rFonts w:ascii="Cambria" w:hAnsi="Cambria"/>
      </w:rPr>
      <w:tab/>
      <w:t xml:space="preserve">Página </w:t>
    </w:r>
    <w:fldSimple w:instr=" PAGE   \* MERGEFORMAT ">
      <w:r w:rsidR="007E2321" w:rsidRPr="007E2321">
        <w:rPr>
          <w:rFonts w:ascii="Cambria" w:hAnsi="Cambria"/>
          <w:noProof/>
        </w:rPr>
        <w:t>1</w:t>
      </w:r>
    </w:fldSimple>
  </w:p>
  <w:p w:rsidR="005A715C" w:rsidRDefault="005A715C" w:rsidP="00846BBF">
    <w:pPr>
      <w:pStyle w:val="Piedepgina"/>
      <w:ind w:left="-1276" w:firstLine="1276"/>
      <w:jc w:val="center"/>
    </w:pPr>
    <w:r>
      <w:t>Cejas Guillermo – Trinidad Adelquis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1F6A" w:rsidRDefault="00E31F6A" w:rsidP="004D13FF">
      <w:pPr>
        <w:spacing w:after="0" w:line="240" w:lineRule="auto"/>
      </w:pPr>
      <w:r>
        <w:separator/>
      </w:r>
    </w:p>
  </w:footnote>
  <w:footnote w:type="continuationSeparator" w:id="1">
    <w:p w:rsidR="00E31F6A" w:rsidRDefault="00E31F6A" w:rsidP="004D13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715C" w:rsidRPr="00067AF7" w:rsidRDefault="005A715C" w:rsidP="00315162">
    <w:pPr>
      <w:pStyle w:val="Encabezado"/>
      <w:pBdr>
        <w:bottom w:val="thickThinSmallGap" w:sz="24" w:space="0" w:color="622423"/>
      </w:pBdr>
      <w:tabs>
        <w:tab w:val="clear" w:pos="8838"/>
        <w:tab w:val="left" w:pos="-567"/>
        <w:tab w:val="center" w:pos="5233"/>
        <w:tab w:val="left" w:pos="9639"/>
      </w:tabs>
      <w:ind w:hanging="567"/>
      <w:rPr>
        <w:rFonts w:ascii="Cambria" w:hAnsi="Cambria"/>
        <w:sz w:val="24"/>
        <w:szCs w:val="24"/>
      </w:rPr>
    </w:pPr>
    <w:r w:rsidRPr="00067AF7">
      <w:rPr>
        <w:rFonts w:ascii="Cambria" w:hAnsi="Cambria"/>
        <w:sz w:val="24"/>
        <w:szCs w:val="24"/>
      </w:rPr>
      <w:t>U</w:t>
    </w:r>
    <w:r>
      <w:rPr>
        <w:rFonts w:ascii="Cambria" w:hAnsi="Cambria"/>
        <w:sz w:val="24"/>
        <w:szCs w:val="24"/>
      </w:rPr>
      <w:t xml:space="preserve">niversidad </w:t>
    </w:r>
    <w:r w:rsidRPr="00067AF7">
      <w:rPr>
        <w:rFonts w:ascii="Cambria" w:hAnsi="Cambria"/>
        <w:sz w:val="24"/>
        <w:szCs w:val="24"/>
      </w:rPr>
      <w:t>A</w:t>
    </w:r>
    <w:r>
      <w:rPr>
        <w:rFonts w:ascii="Cambria" w:hAnsi="Cambria"/>
        <w:sz w:val="24"/>
        <w:szCs w:val="24"/>
      </w:rPr>
      <w:t xml:space="preserve">bierta </w:t>
    </w:r>
    <w:r w:rsidRPr="00067AF7">
      <w:rPr>
        <w:rFonts w:ascii="Cambria" w:hAnsi="Cambria"/>
        <w:sz w:val="24"/>
        <w:szCs w:val="24"/>
      </w:rPr>
      <w:t>I</w:t>
    </w:r>
    <w:r>
      <w:rPr>
        <w:rFonts w:ascii="Cambria" w:hAnsi="Cambria"/>
        <w:sz w:val="24"/>
        <w:szCs w:val="24"/>
      </w:rPr>
      <w:t xml:space="preserve">nteramericana                </w:t>
    </w:r>
    <w:r>
      <w:rPr>
        <w:rFonts w:ascii="Cambria" w:hAnsi="Cambria"/>
        <w:sz w:val="24"/>
        <w:szCs w:val="24"/>
      </w:rPr>
      <w:tab/>
    </w:r>
    <w:r w:rsidR="007E2321">
      <w:rPr>
        <w:rFonts w:ascii="Cambria" w:hAnsi="Cambria"/>
        <w:noProof/>
        <w:sz w:val="24"/>
        <w:szCs w:val="24"/>
        <w:lang w:eastAsia="es-AR"/>
      </w:rPr>
      <w:drawing>
        <wp:inline distT="0" distB="0" distL="0" distR="0">
          <wp:extent cx="382270" cy="398780"/>
          <wp:effectExtent l="0" t="0" r="0" b="0"/>
          <wp:docPr id="1" name="1 Imagen" descr="logo-uai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logo-uai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2270" cy="3987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Cambria" w:hAnsi="Cambria"/>
        <w:sz w:val="24"/>
        <w:szCs w:val="24"/>
      </w:rPr>
      <w:t xml:space="preserve">     </w:t>
    </w:r>
    <w:r>
      <w:rPr>
        <w:rFonts w:ascii="Cambria" w:hAnsi="Cambria"/>
        <w:sz w:val="24"/>
        <w:szCs w:val="24"/>
      </w:rPr>
      <w:tab/>
      <w:t xml:space="preserve">                Facultad de Tecnología Informática</w:t>
    </w:r>
  </w:p>
  <w:p w:rsidR="005A715C" w:rsidRDefault="005A715C" w:rsidP="00231F51">
    <w:pPr>
      <w:pStyle w:val="Encabezado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hybridMultilevel"/>
    <w:tmpl w:val="00000003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0000004"/>
    <w:multiLevelType w:val="hybridMultilevel"/>
    <w:tmpl w:val="0000000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>
    <w:nsid w:val="00000005"/>
    <w:multiLevelType w:val="hybridMultilevel"/>
    <w:tmpl w:val="00000005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>
    <w:nsid w:val="00000006"/>
    <w:multiLevelType w:val="hybridMultilevel"/>
    <w:tmpl w:val="0000000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6">
    <w:nsid w:val="00000007"/>
    <w:multiLevelType w:val="hybridMultilevel"/>
    <w:tmpl w:val="00000007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7">
    <w:nsid w:val="00000008"/>
    <w:multiLevelType w:val="hybridMultilevel"/>
    <w:tmpl w:val="0000000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8">
    <w:nsid w:val="00000009"/>
    <w:multiLevelType w:val="hybridMultilevel"/>
    <w:tmpl w:val="00000009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9">
    <w:nsid w:val="0000000A"/>
    <w:multiLevelType w:val="hybridMultilevel"/>
    <w:tmpl w:val="0000000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0">
    <w:nsid w:val="0000000B"/>
    <w:multiLevelType w:val="hybridMultilevel"/>
    <w:tmpl w:val="0000000B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1">
    <w:nsid w:val="0000000C"/>
    <w:multiLevelType w:val="hybridMultilevel"/>
    <w:tmpl w:val="CD84C04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2">
    <w:nsid w:val="0019720F"/>
    <w:multiLevelType w:val="hybridMultilevel"/>
    <w:tmpl w:val="B778FB4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03906C24"/>
    <w:multiLevelType w:val="hybridMultilevel"/>
    <w:tmpl w:val="CDC8FB3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0C9969F4"/>
    <w:multiLevelType w:val="hybridMultilevel"/>
    <w:tmpl w:val="0994D5F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1329380F"/>
    <w:multiLevelType w:val="hybridMultilevel"/>
    <w:tmpl w:val="A494559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13804E58"/>
    <w:multiLevelType w:val="hybridMultilevel"/>
    <w:tmpl w:val="A5A63D8C"/>
    <w:lvl w:ilvl="0" w:tplc="FFFFFFFF">
      <w:start w:val="1"/>
      <w:numFmt w:val="decimal"/>
      <w:lvlText w:val="%1."/>
      <w:lvlJc w:val="left"/>
      <w:pPr>
        <w:tabs>
          <w:tab w:val="num" w:pos="1416"/>
        </w:tabs>
        <w:ind w:left="1776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  <w:rPr>
        <w:rFonts w:cs="Times New Roman"/>
      </w:rPr>
    </w:lvl>
  </w:abstractNum>
  <w:abstractNum w:abstractNumId="17">
    <w:nsid w:val="21BD12D4"/>
    <w:multiLevelType w:val="hybridMultilevel"/>
    <w:tmpl w:val="02FA8A60"/>
    <w:lvl w:ilvl="0" w:tplc="0C0A000F">
      <w:start w:val="1"/>
      <w:numFmt w:val="decimal"/>
      <w:lvlText w:val="%1."/>
      <w:lvlJc w:val="left"/>
      <w:pPr>
        <w:tabs>
          <w:tab w:val="num" w:pos="1422"/>
        </w:tabs>
        <w:ind w:left="1422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42"/>
        </w:tabs>
        <w:ind w:left="2142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862"/>
        </w:tabs>
        <w:ind w:left="2862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582"/>
        </w:tabs>
        <w:ind w:left="3582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4302"/>
        </w:tabs>
        <w:ind w:left="4302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5022"/>
        </w:tabs>
        <w:ind w:left="5022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742"/>
        </w:tabs>
        <w:ind w:left="5742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6462"/>
        </w:tabs>
        <w:ind w:left="6462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7182"/>
        </w:tabs>
        <w:ind w:left="7182" w:hanging="180"/>
      </w:pPr>
      <w:rPr>
        <w:rFonts w:cs="Times New Roman"/>
      </w:rPr>
    </w:lvl>
  </w:abstractNum>
  <w:abstractNum w:abstractNumId="18">
    <w:nsid w:val="23B2105C"/>
    <w:multiLevelType w:val="hybridMultilevel"/>
    <w:tmpl w:val="B70A89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181A94"/>
    <w:multiLevelType w:val="hybridMultilevel"/>
    <w:tmpl w:val="A5460E9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38D2015A"/>
    <w:multiLevelType w:val="hybridMultilevel"/>
    <w:tmpl w:val="ED6E1AE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533606BC"/>
    <w:multiLevelType w:val="hybridMultilevel"/>
    <w:tmpl w:val="24B0BD3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5AB81E03"/>
    <w:multiLevelType w:val="multilevel"/>
    <w:tmpl w:val="F5623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E873BB9"/>
    <w:multiLevelType w:val="multilevel"/>
    <w:tmpl w:val="C41E5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0DA5492"/>
    <w:multiLevelType w:val="multilevel"/>
    <w:tmpl w:val="61C6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3586C51"/>
    <w:multiLevelType w:val="multilevel"/>
    <w:tmpl w:val="63A4F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6D412A2"/>
    <w:multiLevelType w:val="hybridMultilevel"/>
    <w:tmpl w:val="0D945EE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2"/>
  </w:num>
  <w:num w:numId="2">
    <w:abstractNumId w:val="24"/>
  </w:num>
  <w:num w:numId="3">
    <w:abstractNumId w:val="25"/>
  </w:num>
  <w:num w:numId="4">
    <w:abstractNumId w:val="23"/>
  </w:num>
  <w:num w:numId="5">
    <w:abstractNumId w:val="18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5"/>
  </w:num>
  <w:num w:numId="12">
    <w:abstractNumId w:val="6"/>
  </w:num>
  <w:num w:numId="13">
    <w:abstractNumId w:val="7"/>
  </w:num>
  <w:num w:numId="14">
    <w:abstractNumId w:val="8"/>
  </w:num>
  <w:num w:numId="15">
    <w:abstractNumId w:val="9"/>
  </w:num>
  <w:num w:numId="16">
    <w:abstractNumId w:val="10"/>
  </w:num>
  <w:num w:numId="17">
    <w:abstractNumId w:val="11"/>
  </w:num>
  <w:num w:numId="18">
    <w:abstractNumId w:val="17"/>
  </w:num>
  <w:num w:numId="19">
    <w:abstractNumId w:val="12"/>
  </w:num>
  <w:num w:numId="20">
    <w:abstractNumId w:val="20"/>
  </w:num>
  <w:num w:numId="21">
    <w:abstractNumId w:val="16"/>
  </w:num>
  <w:num w:numId="22">
    <w:abstractNumId w:val="21"/>
  </w:num>
  <w:num w:numId="23">
    <w:abstractNumId w:val="19"/>
  </w:num>
  <w:num w:numId="24">
    <w:abstractNumId w:val="15"/>
  </w:num>
  <w:num w:numId="25">
    <w:abstractNumId w:val="14"/>
  </w:num>
  <w:num w:numId="26">
    <w:abstractNumId w:val="13"/>
  </w:num>
  <w:num w:numId="27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C71C3"/>
    <w:rsid w:val="00047EAA"/>
    <w:rsid w:val="00054DDA"/>
    <w:rsid w:val="0005613E"/>
    <w:rsid w:val="00067AF7"/>
    <w:rsid w:val="000756B8"/>
    <w:rsid w:val="00091182"/>
    <w:rsid w:val="000B5D1F"/>
    <w:rsid w:val="000C4E71"/>
    <w:rsid w:val="001105B1"/>
    <w:rsid w:val="001226DC"/>
    <w:rsid w:val="00160E4E"/>
    <w:rsid w:val="001A6409"/>
    <w:rsid w:val="001E398C"/>
    <w:rsid w:val="002037E7"/>
    <w:rsid w:val="00231F51"/>
    <w:rsid w:val="00237F6D"/>
    <w:rsid w:val="00255042"/>
    <w:rsid w:val="00261991"/>
    <w:rsid w:val="00280D8D"/>
    <w:rsid w:val="002A0625"/>
    <w:rsid w:val="002B6449"/>
    <w:rsid w:val="002C3EBD"/>
    <w:rsid w:val="002D414F"/>
    <w:rsid w:val="002E0ACF"/>
    <w:rsid w:val="002E6D72"/>
    <w:rsid w:val="00313148"/>
    <w:rsid w:val="00315162"/>
    <w:rsid w:val="00323975"/>
    <w:rsid w:val="0033655D"/>
    <w:rsid w:val="0034513E"/>
    <w:rsid w:val="00381DCD"/>
    <w:rsid w:val="00386DCE"/>
    <w:rsid w:val="003B4483"/>
    <w:rsid w:val="003D415A"/>
    <w:rsid w:val="00415DFD"/>
    <w:rsid w:val="00443FFE"/>
    <w:rsid w:val="00445A50"/>
    <w:rsid w:val="0045120B"/>
    <w:rsid w:val="004908D6"/>
    <w:rsid w:val="004B06DA"/>
    <w:rsid w:val="004B1D4D"/>
    <w:rsid w:val="004D13FF"/>
    <w:rsid w:val="004D7749"/>
    <w:rsid w:val="004E1E4F"/>
    <w:rsid w:val="00515EDB"/>
    <w:rsid w:val="005215B0"/>
    <w:rsid w:val="00536C45"/>
    <w:rsid w:val="00540B61"/>
    <w:rsid w:val="00555CEC"/>
    <w:rsid w:val="00582476"/>
    <w:rsid w:val="00591EA1"/>
    <w:rsid w:val="00595115"/>
    <w:rsid w:val="005A715C"/>
    <w:rsid w:val="005B5D54"/>
    <w:rsid w:val="005B6A64"/>
    <w:rsid w:val="005B7BAA"/>
    <w:rsid w:val="005C2513"/>
    <w:rsid w:val="005F2747"/>
    <w:rsid w:val="005F3DF5"/>
    <w:rsid w:val="006135F2"/>
    <w:rsid w:val="00613BFB"/>
    <w:rsid w:val="006175DD"/>
    <w:rsid w:val="00627937"/>
    <w:rsid w:val="00631365"/>
    <w:rsid w:val="00652EAF"/>
    <w:rsid w:val="00685B27"/>
    <w:rsid w:val="006A30AF"/>
    <w:rsid w:val="006B7E79"/>
    <w:rsid w:val="006D090B"/>
    <w:rsid w:val="006F3437"/>
    <w:rsid w:val="007752AF"/>
    <w:rsid w:val="00775D03"/>
    <w:rsid w:val="0079371E"/>
    <w:rsid w:val="007A22B3"/>
    <w:rsid w:val="007B33DC"/>
    <w:rsid w:val="007B65E8"/>
    <w:rsid w:val="007C43AD"/>
    <w:rsid w:val="007C65A2"/>
    <w:rsid w:val="007D34A8"/>
    <w:rsid w:val="007D7770"/>
    <w:rsid w:val="007E2321"/>
    <w:rsid w:val="008018FB"/>
    <w:rsid w:val="008371B9"/>
    <w:rsid w:val="00846BBF"/>
    <w:rsid w:val="008A15D1"/>
    <w:rsid w:val="008C71C3"/>
    <w:rsid w:val="00907B7D"/>
    <w:rsid w:val="00935D15"/>
    <w:rsid w:val="0094065A"/>
    <w:rsid w:val="00966F58"/>
    <w:rsid w:val="00992899"/>
    <w:rsid w:val="009B0E8A"/>
    <w:rsid w:val="009E6C40"/>
    <w:rsid w:val="00A03771"/>
    <w:rsid w:val="00A2049F"/>
    <w:rsid w:val="00A459DF"/>
    <w:rsid w:val="00A576C4"/>
    <w:rsid w:val="00A646AB"/>
    <w:rsid w:val="00A659CA"/>
    <w:rsid w:val="00A67214"/>
    <w:rsid w:val="00AA3D58"/>
    <w:rsid w:val="00AB154D"/>
    <w:rsid w:val="00AC3511"/>
    <w:rsid w:val="00AD05CC"/>
    <w:rsid w:val="00AD06A9"/>
    <w:rsid w:val="00AD39DF"/>
    <w:rsid w:val="00AD64E8"/>
    <w:rsid w:val="00AF0ECC"/>
    <w:rsid w:val="00B53DBE"/>
    <w:rsid w:val="00B83B60"/>
    <w:rsid w:val="00BC61B3"/>
    <w:rsid w:val="00BD34CB"/>
    <w:rsid w:val="00BD70B4"/>
    <w:rsid w:val="00C029A0"/>
    <w:rsid w:val="00C12C98"/>
    <w:rsid w:val="00C8360B"/>
    <w:rsid w:val="00C93B81"/>
    <w:rsid w:val="00C9408C"/>
    <w:rsid w:val="00CC2D9E"/>
    <w:rsid w:val="00CE6BB8"/>
    <w:rsid w:val="00CF7C18"/>
    <w:rsid w:val="00D079AE"/>
    <w:rsid w:val="00D1713B"/>
    <w:rsid w:val="00D536D9"/>
    <w:rsid w:val="00D65781"/>
    <w:rsid w:val="00D670D7"/>
    <w:rsid w:val="00D910E3"/>
    <w:rsid w:val="00D96E4C"/>
    <w:rsid w:val="00DC02DA"/>
    <w:rsid w:val="00DD3630"/>
    <w:rsid w:val="00DD6CC2"/>
    <w:rsid w:val="00DE690F"/>
    <w:rsid w:val="00E06D56"/>
    <w:rsid w:val="00E16708"/>
    <w:rsid w:val="00E31F6A"/>
    <w:rsid w:val="00E52FA2"/>
    <w:rsid w:val="00E601E6"/>
    <w:rsid w:val="00E85E0F"/>
    <w:rsid w:val="00E87200"/>
    <w:rsid w:val="00ED30EF"/>
    <w:rsid w:val="00EF0BA9"/>
    <w:rsid w:val="00F02567"/>
    <w:rsid w:val="00F64089"/>
    <w:rsid w:val="00F7405A"/>
    <w:rsid w:val="00F80377"/>
    <w:rsid w:val="00F905B1"/>
    <w:rsid w:val="00FB2D56"/>
    <w:rsid w:val="00FC031F"/>
    <w:rsid w:val="00FC24FB"/>
    <w:rsid w:val="00FC6014"/>
    <w:rsid w:val="00FE1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algun Gothic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71E"/>
    <w:pPr>
      <w:spacing w:after="200" w:line="276" w:lineRule="auto"/>
    </w:pPr>
    <w:rPr>
      <w:lang w:eastAsia="ko-KR"/>
    </w:rPr>
  </w:style>
  <w:style w:type="paragraph" w:styleId="Ttulo2">
    <w:name w:val="heading 2"/>
    <w:basedOn w:val="Normal"/>
    <w:link w:val="Ttulo2Car"/>
    <w:uiPriority w:val="99"/>
    <w:qFormat/>
    <w:rsid w:val="00C12C98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  <w:lang w:val="es-ES_tradnl" w:eastAsia="es-ES_tradnl"/>
    </w:rPr>
  </w:style>
  <w:style w:type="paragraph" w:styleId="Ttulo3">
    <w:name w:val="heading 3"/>
    <w:basedOn w:val="Normal"/>
    <w:link w:val="Ttulo3Car"/>
    <w:uiPriority w:val="99"/>
    <w:qFormat/>
    <w:rsid w:val="00C12C98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F02567"/>
    <w:rPr>
      <w:rFonts w:ascii="Cambria" w:hAnsi="Cambria" w:cs="Times New Roman"/>
      <w:b/>
      <w:bCs/>
      <w:i/>
      <w:iCs/>
      <w:sz w:val="28"/>
      <w:szCs w:val="28"/>
      <w:lang w:eastAsia="ko-KR"/>
    </w:rPr>
  </w:style>
  <w:style w:type="character" w:customStyle="1" w:styleId="Ttulo3Car">
    <w:name w:val="Título 3 Car"/>
    <w:basedOn w:val="Fuentedeprrafopredeter"/>
    <w:link w:val="Ttulo3"/>
    <w:uiPriority w:val="99"/>
    <w:semiHidden/>
    <w:locked/>
    <w:rsid w:val="00F02567"/>
    <w:rPr>
      <w:rFonts w:ascii="Cambria" w:hAnsi="Cambria" w:cs="Times New Roman"/>
      <w:b/>
      <w:bCs/>
      <w:sz w:val="26"/>
      <w:szCs w:val="26"/>
      <w:lang w:eastAsia="ko-KR"/>
    </w:rPr>
  </w:style>
  <w:style w:type="table" w:styleId="Tablaconcuadrcula">
    <w:name w:val="Table Grid"/>
    <w:basedOn w:val="Tablanormal"/>
    <w:uiPriority w:val="99"/>
    <w:rsid w:val="008C71C3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1">
    <w:name w:val="Sombreado claro1"/>
    <w:uiPriority w:val="99"/>
    <w:rsid w:val="008C71C3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doclaro-nfasis11">
    <w:name w:val="Sombreado claro - Énfasis 11"/>
    <w:uiPriority w:val="99"/>
    <w:rsid w:val="008C71C3"/>
    <w:rPr>
      <w:color w:val="365F9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Sombreadoclaro-nfasis21">
    <w:name w:val="Sombreado claro - Énfasis 21"/>
    <w:uiPriority w:val="99"/>
    <w:rsid w:val="008C71C3"/>
    <w:rPr>
      <w:color w:val="943634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31">
    <w:name w:val="Sombreado claro - Énfasis 31"/>
    <w:uiPriority w:val="99"/>
    <w:rsid w:val="008C71C3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Sombreadoclaro-nfasis41">
    <w:name w:val="Sombreado claro - Énfasis 41"/>
    <w:uiPriority w:val="99"/>
    <w:rsid w:val="008C71C3"/>
    <w:rPr>
      <w:color w:val="5F497A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Sombreadoclaro-nfasis51">
    <w:name w:val="Sombreado claro - Énfasis 51"/>
    <w:uiPriority w:val="99"/>
    <w:rsid w:val="008C71C3"/>
    <w:rPr>
      <w:color w:val="31849B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styleId="Encabezado">
    <w:name w:val="header"/>
    <w:basedOn w:val="Normal"/>
    <w:link w:val="EncabezadoCar"/>
    <w:uiPriority w:val="99"/>
    <w:rsid w:val="004D13FF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Fuentedeprrafopredeter"/>
    <w:link w:val="Encabezado"/>
    <w:uiPriority w:val="99"/>
    <w:semiHidden/>
    <w:locked/>
    <w:rsid w:val="00F02567"/>
    <w:rPr>
      <w:rFonts w:cs="Times New Roman"/>
      <w:lang w:eastAsia="ko-KR"/>
    </w:rPr>
  </w:style>
  <w:style w:type="character" w:customStyle="1" w:styleId="EncabezadoCar">
    <w:name w:val="Encabezado Car"/>
    <w:basedOn w:val="Fuentedeprrafopredeter"/>
    <w:link w:val="Encabezado"/>
    <w:uiPriority w:val="99"/>
    <w:locked/>
    <w:rsid w:val="004D13FF"/>
    <w:rPr>
      <w:rFonts w:cs="Times New Roman"/>
      <w:sz w:val="22"/>
      <w:szCs w:val="22"/>
    </w:rPr>
  </w:style>
  <w:style w:type="paragraph" w:styleId="Piedepgina">
    <w:name w:val="footer"/>
    <w:basedOn w:val="Normal"/>
    <w:link w:val="PiedepginaCar"/>
    <w:uiPriority w:val="99"/>
    <w:rsid w:val="004D13FF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Fuentedeprrafopredeter"/>
    <w:link w:val="Piedepgina"/>
    <w:uiPriority w:val="99"/>
    <w:semiHidden/>
    <w:locked/>
    <w:rsid w:val="00F02567"/>
    <w:rPr>
      <w:rFonts w:cs="Times New Roman"/>
      <w:lang w:eastAsia="ko-KR"/>
    </w:r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4D13FF"/>
    <w:rPr>
      <w:rFonts w:cs="Times New Roman"/>
      <w:sz w:val="22"/>
      <w:szCs w:val="22"/>
    </w:rPr>
  </w:style>
  <w:style w:type="paragraph" w:styleId="NormalWeb">
    <w:name w:val="Normal (Web)"/>
    <w:basedOn w:val="Normal"/>
    <w:uiPriority w:val="99"/>
    <w:semiHidden/>
    <w:rsid w:val="007B65E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uiPriority w:val="99"/>
    <w:rsid w:val="002E6D7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eastAsia="ko-KR"/>
    </w:rPr>
  </w:style>
  <w:style w:type="character" w:styleId="Textoennegrita">
    <w:name w:val="Strong"/>
    <w:basedOn w:val="Fuentedeprrafopredeter"/>
    <w:uiPriority w:val="99"/>
    <w:qFormat/>
    <w:rsid w:val="005C2513"/>
    <w:rPr>
      <w:rFonts w:cs="Times New Roman"/>
      <w:b/>
      <w:bCs/>
    </w:rPr>
  </w:style>
  <w:style w:type="character" w:customStyle="1" w:styleId="apple-style-span">
    <w:name w:val="apple-style-span"/>
    <w:basedOn w:val="Fuentedeprrafopredeter"/>
    <w:uiPriority w:val="99"/>
    <w:rsid w:val="00C12C98"/>
    <w:rPr>
      <w:rFonts w:cs="Times New Roman"/>
    </w:rPr>
  </w:style>
  <w:style w:type="character" w:customStyle="1" w:styleId="apple-converted-space">
    <w:name w:val="apple-converted-space"/>
    <w:basedOn w:val="Fuentedeprrafopredeter"/>
    <w:uiPriority w:val="99"/>
    <w:rsid w:val="00C12C98"/>
    <w:rPr>
      <w:rFonts w:cs="Times New Roman"/>
    </w:rPr>
  </w:style>
  <w:style w:type="character" w:styleId="Hipervnculo">
    <w:name w:val="Hyperlink"/>
    <w:basedOn w:val="Fuentedeprrafopredeter"/>
    <w:uiPriority w:val="99"/>
    <w:rsid w:val="00C12C98"/>
    <w:rPr>
      <w:rFonts w:cs="Times New Roman"/>
      <w:color w:val="0000FF"/>
      <w:u w:val="single"/>
    </w:rPr>
  </w:style>
  <w:style w:type="paragraph" w:customStyle="1" w:styleId="Prrafodelista1">
    <w:name w:val="Párrafo de lista1"/>
    <w:basedOn w:val="Normal"/>
    <w:uiPriority w:val="99"/>
    <w:rsid w:val="002037E7"/>
    <w:pPr>
      <w:ind w:left="720"/>
      <w:contextualSpacing/>
    </w:pPr>
    <w:rPr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194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4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4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108</Words>
  <Characters>599</Characters>
  <Application>Microsoft Office Word</Application>
  <DocSecurity>0</DocSecurity>
  <Lines>4</Lines>
  <Paragraphs>1</Paragraphs>
  <ScaleCrop>false</ScaleCrop>
  <Company/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Vega</dc:creator>
  <cp:lastModifiedBy>AdelsCanalla</cp:lastModifiedBy>
  <cp:revision>2</cp:revision>
  <cp:lastPrinted>2012-06-08T19:53:00Z</cp:lastPrinted>
  <dcterms:created xsi:type="dcterms:W3CDTF">2013-02-18T22:39:00Z</dcterms:created>
  <dcterms:modified xsi:type="dcterms:W3CDTF">2013-02-18T22:39:00Z</dcterms:modified>
</cp:coreProperties>
</file>