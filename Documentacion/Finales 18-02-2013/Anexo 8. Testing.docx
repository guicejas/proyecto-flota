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87" w:rsidRDefault="00136387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Pr="0093566F" w:rsidRDefault="00136387" w:rsidP="0093566F">
      <w:pPr>
        <w:jc w:val="center"/>
        <w:rPr>
          <w:rFonts w:ascii="Cambria" w:hAnsi="Cambria" w:cs="Arial"/>
          <w:b/>
          <w:sz w:val="96"/>
          <w:szCs w:val="96"/>
          <w:lang w:val="es-ES"/>
        </w:rPr>
      </w:pPr>
      <w:r w:rsidRPr="00613BFB">
        <w:rPr>
          <w:rFonts w:ascii="Cambria" w:hAnsi="Cambria" w:cs="Arial"/>
          <w:sz w:val="96"/>
          <w:szCs w:val="96"/>
        </w:rPr>
        <w:t>Anexo</w:t>
      </w:r>
      <w:r>
        <w:rPr>
          <w:rFonts w:ascii="Cambria" w:hAnsi="Cambria" w:cs="Arial"/>
          <w:sz w:val="96"/>
          <w:szCs w:val="96"/>
        </w:rPr>
        <w:t>:</w:t>
      </w:r>
      <w:r w:rsidRPr="00613BFB">
        <w:rPr>
          <w:rFonts w:ascii="Cambria" w:hAnsi="Cambria" w:cs="Arial"/>
          <w:sz w:val="96"/>
          <w:szCs w:val="96"/>
        </w:rPr>
        <w:t xml:space="preserve"> </w:t>
      </w:r>
      <w:r w:rsidRPr="0093566F">
        <w:rPr>
          <w:rFonts w:ascii="Cambria" w:hAnsi="Cambria" w:cs="Arial"/>
          <w:b/>
          <w:sz w:val="96"/>
          <w:szCs w:val="96"/>
          <w:lang w:val="es-ES"/>
        </w:rPr>
        <w:t>“TESTING”</w:t>
      </w:r>
    </w:p>
    <w:p w:rsidR="00136387" w:rsidRPr="00613BFB" w:rsidRDefault="00136387" w:rsidP="00613BFB">
      <w:pPr>
        <w:jc w:val="center"/>
        <w:rPr>
          <w:rFonts w:ascii="Cambria" w:hAnsi="Cambria" w:cs="Arial"/>
          <w:sz w:val="96"/>
          <w:szCs w:val="96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846BBF">
      <w:pPr>
        <w:rPr>
          <w:rFonts w:ascii="Arial" w:hAnsi="Arial" w:cs="Arial"/>
          <w:sz w:val="24"/>
          <w:szCs w:val="24"/>
        </w:rPr>
      </w:pPr>
    </w:p>
    <w:p w:rsidR="00136387" w:rsidRDefault="00136387" w:rsidP="0093566F">
      <w:pPr>
        <w:pStyle w:val="Ttulo"/>
        <w:rPr>
          <w:sz w:val="24"/>
          <w:szCs w:val="24"/>
        </w:rPr>
      </w:pPr>
      <w:r>
        <w:rPr>
          <w:sz w:val="24"/>
          <w:szCs w:val="24"/>
        </w:rPr>
        <w:lastRenderedPageBreak/>
        <w:t>A continuación se detallan las pruebas generadas para el CU “Agregar Perfil” del modulo de seguridad:</w:t>
      </w:r>
    </w:p>
    <w:p w:rsidR="00136387" w:rsidRPr="00A27F4B" w:rsidRDefault="00136387" w:rsidP="0093566F">
      <w:pPr>
        <w:rPr>
          <w:b/>
          <w:u w:val="single"/>
        </w:rPr>
      </w:pPr>
      <w:r>
        <w:rPr>
          <w:b/>
          <w:u w:val="single"/>
        </w:rPr>
        <w:t xml:space="preserve">CU: </w:t>
      </w:r>
      <w:r w:rsidRPr="00A27F4B">
        <w:rPr>
          <w:b/>
          <w:u w:val="single"/>
        </w:rPr>
        <w:t>Agregar perfil</w:t>
      </w:r>
    </w:p>
    <w:p w:rsidR="00136387" w:rsidRPr="00A27F4B" w:rsidRDefault="00136387" w:rsidP="0093566F">
      <w:pPr>
        <w:rPr>
          <w:b/>
          <w:u w:val="single"/>
        </w:rPr>
      </w:pPr>
    </w:p>
    <w:p w:rsidR="00136387" w:rsidRPr="00A27F4B" w:rsidRDefault="00136387" w:rsidP="0093566F">
      <w:pPr>
        <w:rPr>
          <w:b/>
          <w:u w:val="single"/>
        </w:rPr>
      </w:pPr>
    </w:p>
    <w:p w:rsidR="00136387" w:rsidRPr="00A27F4B" w:rsidRDefault="00325006" w:rsidP="009356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327.95pt">
            <v:imagedata r:id="rId7" o:title=""/>
          </v:shape>
        </w:pict>
      </w:r>
    </w:p>
    <w:p w:rsidR="00136387" w:rsidRPr="00A27F4B" w:rsidRDefault="00136387" w:rsidP="0093566F"/>
    <w:p w:rsidR="00136387" w:rsidRPr="00A27F4B" w:rsidRDefault="00325006" w:rsidP="0093566F">
      <w:r>
        <w:lastRenderedPageBreak/>
        <w:pict>
          <v:shape id="_x0000_i1026" type="#_x0000_t75" style="width:282.75pt;height:205.55pt">
            <v:imagedata r:id="rId8" o:title=""/>
          </v:shape>
        </w:pict>
      </w:r>
    </w:p>
    <w:p w:rsidR="00136387" w:rsidRPr="00A27F4B" w:rsidRDefault="00136387" w:rsidP="0093566F"/>
    <w:p w:rsidR="00136387" w:rsidRPr="006345B2" w:rsidRDefault="00136387" w:rsidP="0093566F">
      <w:pPr>
        <w:rPr>
          <w:rFonts w:ascii="Cambria" w:hAnsi="Cambria"/>
          <w:bCs/>
        </w:rPr>
      </w:pPr>
      <w:r w:rsidRPr="006345B2">
        <w:rPr>
          <w:rFonts w:ascii="Cambria" w:hAnsi="Cambria"/>
          <w:b/>
          <w:bCs/>
          <w:u w:val="single"/>
        </w:rPr>
        <w:t>Nombre:</w:t>
      </w:r>
      <w:r w:rsidRPr="006345B2">
        <w:rPr>
          <w:rFonts w:ascii="Cambria" w:hAnsi="Cambria"/>
          <w:b/>
          <w:bCs/>
        </w:rPr>
        <w:t xml:space="preserve"> </w:t>
      </w:r>
      <w:r w:rsidRPr="006345B2">
        <w:rPr>
          <w:rFonts w:ascii="Cambria" w:hAnsi="Cambria"/>
          <w:bCs/>
        </w:rPr>
        <w:t>Agregar Perfil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  <w:bCs/>
          <w:u w:val="single"/>
        </w:rPr>
        <w:t>Actor:</w:t>
      </w:r>
      <w:r w:rsidRPr="006345B2">
        <w:rPr>
          <w:rFonts w:ascii="Cambria" w:hAnsi="Cambria"/>
          <w:b/>
          <w:bCs/>
        </w:rPr>
        <w:t xml:space="preserve"> </w:t>
      </w:r>
      <w:r w:rsidRPr="006345B2">
        <w:rPr>
          <w:rFonts w:ascii="Cambria" w:hAnsi="Cambria"/>
        </w:rPr>
        <w:t>Administrador.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  <w:bCs/>
          <w:u w:val="single"/>
        </w:rPr>
        <w:t>Resumen:</w:t>
      </w:r>
      <w:r w:rsidRPr="006345B2">
        <w:rPr>
          <w:rFonts w:ascii="Cambria" w:hAnsi="Cambria"/>
          <w:b/>
          <w:bCs/>
        </w:rPr>
        <w:t xml:space="preserve"> </w:t>
      </w:r>
      <w:r w:rsidRPr="006345B2">
        <w:rPr>
          <w:rFonts w:ascii="Cambria" w:hAnsi="Cambria"/>
        </w:rPr>
        <w:t>el actor agrega un nuevo perfil.</w:t>
      </w:r>
    </w:p>
    <w:p w:rsidR="00136387" w:rsidRPr="006345B2" w:rsidRDefault="00136387" w:rsidP="0093566F">
      <w:pPr>
        <w:rPr>
          <w:rFonts w:ascii="Cambria" w:hAnsi="Cambria"/>
          <w:b/>
          <w:bCs/>
          <w:u w:val="single"/>
        </w:rPr>
      </w:pPr>
      <w:r w:rsidRPr="006345B2">
        <w:rPr>
          <w:rFonts w:ascii="Cambria" w:hAnsi="Cambria"/>
          <w:b/>
          <w:bCs/>
          <w:u w:val="single"/>
        </w:rPr>
        <w:t xml:space="preserve">Precondiciones: 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</w:rPr>
        <w:t>El actor se ha logueado en el sistema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</w:rPr>
        <w:t xml:space="preserve">El actor tiene los permisos necesarios para agregar un nuevo perfil. 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</w:rPr>
        <w:t>Se ejecutó el caso de uso “</w:t>
      </w:r>
      <w:r w:rsidRPr="006345B2">
        <w:rPr>
          <w:rFonts w:ascii="Cambria" w:hAnsi="Cambria"/>
          <w:b/>
          <w:bCs/>
          <w:i/>
          <w:iCs/>
        </w:rPr>
        <w:t>Gestionar perfiles</w:t>
      </w:r>
      <w:r w:rsidRPr="006345B2">
        <w:rPr>
          <w:rFonts w:ascii="Cambria" w:hAnsi="Cambria"/>
        </w:rPr>
        <w:t>”.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  <w:u w:val="single"/>
        </w:rPr>
        <w:t>Pos condición:</w:t>
      </w:r>
      <w:r w:rsidRPr="006345B2">
        <w:rPr>
          <w:rFonts w:ascii="Cambria" w:hAnsi="Cambria"/>
        </w:rPr>
        <w:t xml:space="preserve"> El perfil se agregó con éxito y se actualizaron los datos en el Listado de perfiles.</w:t>
      </w:r>
    </w:p>
    <w:p w:rsidR="00136387" w:rsidRPr="006345B2" w:rsidRDefault="00136387" w:rsidP="0093566F">
      <w:pPr>
        <w:rPr>
          <w:rFonts w:ascii="Cambria" w:hAnsi="Cambria"/>
        </w:rPr>
      </w:pPr>
    </w:p>
    <w:p w:rsidR="00136387" w:rsidRPr="006345B2" w:rsidRDefault="00136387" w:rsidP="0093566F">
      <w:pPr>
        <w:rPr>
          <w:rFonts w:ascii="Cambria" w:hAnsi="Cambria"/>
          <w:b/>
          <w:bCs/>
          <w:u w:val="single"/>
        </w:rPr>
      </w:pPr>
      <w:r w:rsidRPr="006345B2">
        <w:rPr>
          <w:rFonts w:ascii="Cambria" w:hAnsi="Cambria"/>
          <w:b/>
          <w:bCs/>
          <w:u w:val="single"/>
        </w:rPr>
        <w:t>Escenario principal.</w:t>
      </w:r>
    </w:p>
    <w:p w:rsidR="00136387" w:rsidRPr="006345B2" w:rsidRDefault="00136387" w:rsidP="0093566F">
      <w:pPr>
        <w:rPr>
          <w:rFonts w:ascii="Cambria" w:hAnsi="Cambria"/>
          <w:b/>
          <w:bCs/>
        </w:rPr>
      </w:pPr>
      <w:r w:rsidRPr="006345B2">
        <w:rPr>
          <w:rFonts w:ascii="Cambria" w:hAnsi="Cambria"/>
          <w:b/>
          <w:bCs/>
        </w:rPr>
        <w:t>1.</w:t>
      </w:r>
      <w:r w:rsidRPr="006345B2">
        <w:rPr>
          <w:rFonts w:ascii="Cambria" w:hAnsi="Cambria"/>
          <w:bCs/>
        </w:rPr>
        <w:t xml:space="preserve"> El actor hace clic en el botón Nuevo</w:t>
      </w:r>
      <w:r w:rsidRPr="006345B2">
        <w:rPr>
          <w:rFonts w:ascii="Cambria" w:hAnsi="Cambria"/>
          <w:b/>
          <w:bCs/>
        </w:rPr>
        <w:t xml:space="preserve"> (1) </w:t>
      </w:r>
      <w:r w:rsidRPr="006345B2">
        <w:rPr>
          <w:rFonts w:ascii="Cambria" w:hAnsi="Cambria"/>
          <w:bCs/>
        </w:rPr>
        <w:t>del formulario Gestión de Perfiles.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</w:rPr>
        <w:t>2.</w:t>
      </w:r>
      <w:r w:rsidRPr="006345B2">
        <w:rPr>
          <w:rFonts w:ascii="Cambria" w:hAnsi="Cambria"/>
        </w:rPr>
        <w:t xml:space="preserve"> El sistema abre el formulario “Perfil” y carga en el combo Grupo </w:t>
      </w:r>
      <w:r w:rsidRPr="006345B2">
        <w:rPr>
          <w:rFonts w:ascii="Cambria" w:hAnsi="Cambria"/>
          <w:b/>
        </w:rPr>
        <w:t>(2)</w:t>
      </w:r>
      <w:r w:rsidRPr="006345B2">
        <w:rPr>
          <w:rFonts w:ascii="Cambria" w:hAnsi="Cambria"/>
        </w:rPr>
        <w:t xml:space="preserve"> todos los grupos registrados en el sistema, el combo Formulario </w:t>
      </w:r>
      <w:r w:rsidRPr="006345B2">
        <w:rPr>
          <w:rFonts w:ascii="Cambria" w:hAnsi="Cambria"/>
          <w:b/>
        </w:rPr>
        <w:t>(3)</w:t>
      </w:r>
      <w:r w:rsidRPr="006345B2">
        <w:rPr>
          <w:rFonts w:ascii="Cambria" w:hAnsi="Cambria"/>
        </w:rPr>
        <w:t xml:space="preserve"> con todos los formularios y el combo Permiso </w:t>
      </w:r>
      <w:r w:rsidRPr="006345B2">
        <w:rPr>
          <w:rFonts w:ascii="Cambria" w:hAnsi="Cambria"/>
          <w:b/>
        </w:rPr>
        <w:t>(4)</w:t>
      </w:r>
      <w:r w:rsidRPr="006345B2">
        <w:rPr>
          <w:rFonts w:ascii="Cambria" w:hAnsi="Cambria"/>
        </w:rPr>
        <w:t xml:space="preserve"> con todos los permisos. Los  botones Agregar </w:t>
      </w:r>
      <w:r w:rsidRPr="006345B2">
        <w:rPr>
          <w:rFonts w:ascii="Cambria" w:hAnsi="Cambria"/>
          <w:b/>
        </w:rPr>
        <w:t>(5)</w:t>
      </w:r>
      <w:r w:rsidRPr="006345B2">
        <w:rPr>
          <w:rFonts w:ascii="Cambria" w:hAnsi="Cambria"/>
        </w:rPr>
        <w:t xml:space="preserve"> y Cancelar </w:t>
      </w:r>
      <w:r w:rsidRPr="006345B2">
        <w:rPr>
          <w:rFonts w:ascii="Cambria" w:hAnsi="Cambria"/>
          <w:b/>
        </w:rPr>
        <w:t>(6)</w:t>
      </w:r>
      <w:r w:rsidRPr="006345B2">
        <w:rPr>
          <w:rFonts w:ascii="Cambria" w:hAnsi="Cambria"/>
        </w:rPr>
        <w:t xml:space="preserve"> aparecen habilitados.</w:t>
      </w:r>
    </w:p>
    <w:p w:rsidR="00136387" w:rsidRPr="006345B2" w:rsidRDefault="00136387" w:rsidP="0093566F">
      <w:pPr>
        <w:rPr>
          <w:rFonts w:ascii="Cambria" w:hAnsi="Cambria"/>
          <w:b/>
          <w:bCs/>
        </w:rPr>
      </w:pPr>
      <w:r w:rsidRPr="006345B2">
        <w:rPr>
          <w:rFonts w:ascii="Cambria" w:hAnsi="Cambria"/>
          <w:b/>
        </w:rPr>
        <w:t>3.</w:t>
      </w:r>
      <w:r w:rsidRPr="006345B2">
        <w:rPr>
          <w:rFonts w:ascii="Cambria" w:hAnsi="Cambria"/>
        </w:rPr>
        <w:t xml:space="preserve"> El actor selecciona un grupo en </w:t>
      </w:r>
      <w:r w:rsidRPr="006345B2">
        <w:rPr>
          <w:rFonts w:ascii="Cambria" w:hAnsi="Cambria"/>
          <w:b/>
          <w:bCs/>
        </w:rPr>
        <w:t>(3)</w:t>
      </w:r>
      <w:r w:rsidRPr="006345B2">
        <w:rPr>
          <w:rFonts w:ascii="Cambria" w:hAnsi="Cambria"/>
        </w:rPr>
        <w:t xml:space="preserve">, un formulario en </w:t>
      </w:r>
      <w:r w:rsidRPr="006345B2">
        <w:rPr>
          <w:rFonts w:ascii="Cambria" w:hAnsi="Cambria"/>
          <w:b/>
          <w:bCs/>
        </w:rPr>
        <w:t xml:space="preserve">(4) </w:t>
      </w:r>
      <w:r w:rsidRPr="006345B2">
        <w:rPr>
          <w:rFonts w:ascii="Cambria" w:hAnsi="Cambria"/>
        </w:rPr>
        <w:t xml:space="preserve">y un permiso en </w:t>
      </w:r>
      <w:r w:rsidRPr="006345B2">
        <w:rPr>
          <w:rFonts w:ascii="Cambria" w:hAnsi="Cambria"/>
          <w:b/>
          <w:bCs/>
        </w:rPr>
        <w:t xml:space="preserve">(5), </w:t>
      </w:r>
      <w:r w:rsidRPr="006345B2">
        <w:rPr>
          <w:rFonts w:ascii="Cambria" w:hAnsi="Cambria"/>
        </w:rPr>
        <w:t>y hace clic en el botón “</w:t>
      </w:r>
      <w:r>
        <w:rPr>
          <w:rFonts w:ascii="Cambria" w:hAnsi="Cambria"/>
        </w:rPr>
        <w:t>Guardar</w:t>
      </w:r>
      <w:r w:rsidRPr="006345B2">
        <w:rPr>
          <w:rFonts w:ascii="Cambria" w:hAnsi="Cambria"/>
        </w:rPr>
        <w:t xml:space="preserve">” </w:t>
      </w:r>
      <w:r w:rsidRPr="006345B2">
        <w:rPr>
          <w:rFonts w:ascii="Cambria" w:hAnsi="Cambria"/>
          <w:b/>
          <w:bCs/>
        </w:rPr>
        <w:t>(5).</w:t>
      </w:r>
    </w:p>
    <w:p w:rsidR="00136387" w:rsidRPr="006345B2" w:rsidRDefault="00136387" w:rsidP="0093566F">
      <w:pPr>
        <w:rPr>
          <w:rFonts w:ascii="Cambria" w:hAnsi="Cambria"/>
        </w:rPr>
      </w:pP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</w:rPr>
        <w:lastRenderedPageBreak/>
        <w:t>4.</w:t>
      </w:r>
      <w:r w:rsidRPr="006345B2">
        <w:rPr>
          <w:rFonts w:ascii="Cambria" w:hAnsi="Cambria"/>
        </w:rPr>
        <w:t xml:space="preserve"> El sistema muestra un mensaje indicando que el perfil se agregó correctamente </w:t>
      </w:r>
      <w:r w:rsidRPr="006345B2">
        <w:rPr>
          <w:rFonts w:ascii="Cambria" w:hAnsi="Cambria"/>
          <w:b/>
        </w:rPr>
        <w:t>(Mensaje 1).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</w:rPr>
        <w:t>5.</w:t>
      </w:r>
      <w:r w:rsidRPr="006345B2">
        <w:rPr>
          <w:rFonts w:ascii="Cambria" w:hAnsi="Cambria"/>
        </w:rPr>
        <w:t xml:space="preserve"> El actor hace clic en el botón “Aceptar” de dicho mensaje.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</w:rPr>
        <w:t>6.</w:t>
      </w:r>
      <w:r w:rsidRPr="006345B2">
        <w:rPr>
          <w:rFonts w:ascii="Cambria" w:hAnsi="Cambria"/>
        </w:rPr>
        <w:t xml:space="preserve"> El sistema vuelve al formulario Gestión de Perfiles y muestra el perfil agregado en el listado de perfiles.</w:t>
      </w:r>
    </w:p>
    <w:p w:rsidR="00136387" w:rsidRPr="006345B2" w:rsidRDefault="00136387" w:rsidP="0093566F">
      <w:pPr>
        <w:rPr>
          <w:rFonts w:ascii="Cambria" w:hAnsi="Cambria"/>
        </w:rPr>
      </w:pPr>
    </w:p>
    <w:p w:rsidR="00136387" w:rsidRPr="006345B2" w:rsidRDefault="00136387" w:rsidP="0093566F">
      <w:pPr>
        <w:rPr>
          <w:rFonts w:ascii="Cambria" w:hAnsi="Cambria"/>
          <w:u w:val="single"/>
        </w:rPr>
      </w:pPr>
      <w:r w:rsidRPr="006345B2">
        <w:rPr>
          <w:rFonts w:ascii="Cambria" w:hAnsi="Cambria"/>
          <w:b/>
          <w:u w:val="single"/>
        </w:rPr>
        <w:t>Escenario alternativo:</w:t>
      </w:r>
    </w:p>
    <w:p w:rsidR="00136387" w:rsidRPr="006345B2" w:rsidRDefault="00136387" w:rsidP="0093566F">
      <w:pPr>
        <w:rPr>
          <w:rFonts w:ascii="Cambria" w:hAnsi="Cambria"/>
        </w:rPr>
      </w:pPr>
    </w:p>
    <w:p w:rsidR="00136387" w:rsidRPr="006345B2" w:rsidRDefault="00136387" w:rsidP="0093566F">
      <w:pPr>
        <w:rPr>
          <w:rFonts w:ascii="Cambria" w:hAnsi="Cambria"/>
          <w:b/>
          <w:bCs/>
        </w:rPr>
      </w:pPr>
      <w:r w:rsidRPr="006345B2">
        <w:rPr>
          <w:rFonts w:ascii="Cambria" w:hAnsi="Cambria"/>
          <w:b/>
        </w:rPr>
        <w:t>*.a. En cualquier momento el actor cancela la operación.</w:t>
      </w:r>
    </w:p>
    <w:p w:rsidR="00136387" w:rsidRPr="006345B2" w:rsidRDefault="00136387" w:rsidP="0093566F">
      <w:pPr>
        <w:rPr>
          <w:rFonts w:ascii="Cambria" w:hAnsi="Cambria"/>
        </w:rPr>
      </w:pPr>
      <w:r w:rsidRPr="006345B2">
        <w:rPr>
          <w:rFonts w:ascii="Cambria" w:hAnsi="Cambria"/>
          <w:b/>
        </w:rPr>
        <w:t>*.a.1.</w:t>
      </w:r>
      <w:r w:rsidRPr="006345B2">
        <w:rPr>
          <w:rFonts w:ascii="Cambria" w:hAnsi="Cambria"/>
        </w:rPr>
        <w:t xml:space="preserve"> El sistema anula la operación y vuelve al formulario Gestión de Perfiles.</w:t>
      </w:r>
    </w:p>
    <w:p w:rsidR="00136387" w:rsidRPr="006345B2" w:rsidRDefault="00136387" w:rsidP="0093566F">
      <w:pPr>
        <w:rPr>
          <w:rFonts w:ascii="Cambria" w:hAnsi="Cambria"/>
          <w:b/>
        </w:rPr>
      </w:pPr>
    </w:p>
    <w:p w:rsidR="00136387" w:rsidRPr="006345B2" w:rsidRDefault="00136387" w:rsidP="0093566F">
      <w:pPr>
        <w:rPr>
          <w:rFonts w:ascii="Cambria" w:hAnsi="Cambria"/>
          <w:b/>
        </w:rPr>
      </w:pPr>
      <w:smartTag w:uri="urn:schemas-microsoft-com:office:smarttags" w:element="metricconverter">
        <w:smartTagPr>
          <w:attr w:name="ProductID" w:val="1. a"/>
        </w:smartTagPr>
        <w:r w:rsidRPr="006345B2">
          <w:rPr>
            <w:rFonts w:ascii="Cambria" w:hAnsi="Cambria"/>
            <w:b/>
          </w:rPr>
          <w:t>1. a</w:t>
        </w:r>
      </w:smartTag>
      <w:r w:rsidRPr="006345B2">
        <w:rPr>
          <w:rFonts w:ascii="Cambria" w:hAnsi="Cambria"/>
          <w:b/>
        </w:rPr>
        <w:t>. El actor selecciona un grupo, un formulario  y un permiso ya cargado.</w:t>
      </w:r>
    </w:p>
    <w:p w:rsidR="00136387" w:rsidRPr="006345B2" w:rsidRDefault="00136387" w:rsidP="0093566F">
      <w:pPr>
        <w:rPr>
          <w:rFonts w:ascii="Cambria" w:hAnsi="Cambria"/>
          <w:b/>
        </w:rPr>
      </w:pPr>
      <w:smartTag w:uri="urn:schemas-microsoft-com:office:smarttags" w:element="metricconverter">
        <w:smartTagPr>
          <w:attr w:name="ProductID" w:val="1. a"/>
        </w:smartTagPr>
        <w:r w:rsidRPr="006345B2">
          <w:rPr>
            <w:rFonts w:ascii="Cambria" w:hAnsi="Cambria"/>
            <w:b/>
          </w:rPr>
          <w:t>1. a</w:t>
        </w:r>
      </w:smartTag>
      <w:r w:rsidRPr="006345B2">
        <w:rPr>
          <w:rFonts w:ascii="Cambria" w:hAnsi="Cambria"/>
          <w:b/>
        </w:rPr>
        <w:t>.1.</w:t>
      </w:r>
      <w:r w:rsidRPr="006345B2">
        <w:rPr>
          <w:rFonts w:ascii="Cambria" w:hAnsi="Cambria"/>
        </w:rPr>
        <w:t xml:space="preserve"> El sistema muestra un mensaje indicando que el perfil seleccionado ya existe </w:t>
      </w:r>
      <w:r w:rsidRPr="006345B2">
        <w:rPr>
          <w:rFonts w:ascii="Cambria" w:hAnsi="Cambria"/>
          <w:b/>
        </w:rPr>
        <w:t>(Mensaje 2).</w:t>
      </w:r>
    </w:p>
    <w:p w:rsidR="00136387" w:rsidRPr="006345B2" w:rsidRDefault="00136387" w:rsidP="0093566F">
      <w:pPr>
        <w:rPr>
          <w:rFonts w:ascii="Cambria" w:hAnsi="Cambria"/>
        </w:rPr>
      </w:pPr>
      <w:smartTag w:uri="urn:schemas-microsoft-com:office:smarttags" w:element="metricconverter">
        <w:smartTagPr>
          <w:attr w:name="ProductID" w:val="1. a"/>
        </w:smartTagPr>
        <w:r w:rsidRPr="006345B2">
          <w:rPr>
            <w:rFonts w:ascii="Cambria" w:hAnsi="Cambria"/>
            <w:b/>
          </w:rPr>
          <w:t>1. a</w:t>
        </w:r>
      </w:smartTag>
      <w:r w:rsidRPr="006345B2">
        <w:rPr>
          <w:rFonts w:ascii="Cambria" w:hAnsi="Cambria"/>
          <w:b/>
        </w:rPr>
        <w:t>.2.</w:t>
      </w:r>
      <w:r w:rsidRPr="006345B2">
        <w:rPr>
          <w:rFonts w:ascii="Cambria" w:hAnsi="Cambria"/>
        </w:rPr>
        <w:t xml:space="preserve"> El actor presiona el botón </w:t>
      </w:r>
      <w:r w:rsidRPr="006345B2">
        <w:rPr>
          <w:rFonts w:ascii="Cambria" w:hAnsi="Cambria"/>
          <w:b/>
        </w:rPr>
        <w:t>Aceptar</w:t>
      </w:r>
      <w:r w:rsidRPr="006345B2">
        <w:rPr>
          <w:rFonts w:ascii="Cambria" w:hAnsi="Cambria"/>
        </w:rPr>
        <w:t xml:space="preserve"> del mensaje.</w:t>
      </w:r>
    </w:p>
    <w:p w:rsidR="00136387" w:rsidRDefault="00136387" w:rsidP="0093566F">
      <w:smartTag w:uri="urn:schemas-microsoft-com:office:smarttags" w:element="metricconverter">
        <w:smartTagPr>
          <w:attr w:name="ProductID" w:val="1. a"/>
        </w:smartTagPr>
        <w:r w:rsidRPr="006345B2">
          <w:rPr>
            <w:b/>
          </w:rPr>
          <w:t>1. a</w:t>
        </w:r>
      </w:smartTag>
      <w:r w:rsidRPr="006345B2">
        <w:rPr>
          <w:b/>
        </w:rPr>
        <w:t>.3.</w:t>
      </w:r>
      <w:r w:rsidRPr="006345B2">
        <w:t xml:space="preserve"> El sistema cancela la operación y actualiza el listado de perfiles.</w:t>
      </w:r>
    </w:p>
    <w:p w:rsidR="00136387" w:rsidRPr="00E71C42" w:rsidRDefault="00136387" w:rsidP="0093566F">
      <w:pPr>
        <w:pStyle w:val="Ttulo"/>
      </w:pPr>
      <w:r>
        <w:t>Caso de prueba: Agregar Perfil</w:t>
      </w:r>
    </w:p>
    <w:p w:rsidR="00136387" w:rsidRPr="00E71C42" w:rsidRDefault="00136387" w:rsidP="0093566F">
      <w:pPr>
        <w:rPr>
          <w:rFonts w:cs="Calibri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/>
      </w:tblPr>
      <w:tblGrid>
        <w:gridCol w:w="2168"/>
        <w:gridCol w:w="2192"/>
        <w:gridCol w:w="2144"/>
        <w:gridCol w:w="2216"/>
      </w:tblGrid>
      <w:tr w:rsidR="00136387" w:rsidRPr="00E71C42" w:rsidTr="00BB0E0B">
        <w:tc>
          <w:tcPr>
            <w:tcW w:w="2168" w:type="dxa"/>
            <w:tcBorders>
              <w:top w:val="single" w:sz="12" w:space="0" w:color="000000"/>
            </w:tcBorders>
            <w:shd w:val="solid" w:color="000000" w:fill="FFFFFF"/>
          </w:tcPr>
          <w:p w:rsidR="00136387" w:rsidRPr="00E71C42" w:rsidRDefault="00136387" w:rsidP="00BB0E0B">
            <w:pPr>
              <w:rPr>
                <w:rFonts w:cs="Calibri"/>
                <w:b/>
                <w:bCs/>
                <w:color w:val="FFFFFF"/>
              </w:rPr>
            </w:pPr>
            <w:r w:rsidRPr="00E71C42">
              <w:rPr>
                <w:rFonts w:cs="Calibri"/>
                <w:b/>
                <w:bCs/>
                <w:color w:val="FFFFFF"/>
              </w:rPr>
              <w:t>OBJETIVO</w:t>
            </w:r>
          </w:p>
        </w:tc>
        <w:tc>
          <w:tcPr>
            <w:tcW w:w="2192" w:type="dxa"/>
            <w:tcBorders>
              <w:top w:val="single" w:sz="12" w:space="0" w:color="000000"/>
            </w:tcBorders>
            <w:shd w:val="solid" w:color="000000" w:fill="FFFFFF"/>
          </w:tcPr>
          <w:p w:rsidR="00136387" w:rsidRPr="00E71C42" w:rsidRDefault="00136387" w:rsidP="00BB0E0B">
            <w:pPr>
              <w:rPr>
                <w:rFonts w:cs="Calibri"/>
                <w:b/>
                <w:bCs/>
                <w:color w:val="FFFFFF"/>
              </w:rPr>
            </w:pPr>
            <w:r w:rsidRPr="00E71C42">
              <w:rPr>
                <w:rFonts w:cs="Calibri"/>
                <w:b/>
                <w:bCs/>
                <w:color w:val="FFFFFF"/>
              </w:rPr>
              <w:t>DESCRIPCION</w:t>
            </w:r>
          </w:p>
        </w:tc>
        <w:tc>
          <w:tcPr>
            <w:tcW w:w="2144" w:type="dxa"/>
            <w:tcBorders>
              <w:top w:val="single" w:sz="12" w:space="0" w:color="000000"/>
            </w:tcBorders>
            <w:shd w:val="solid" w:color="000000" w:fill="FFFFFF"/>
          </w:tcPr>
          <w:p w:rsidR="00136387" w:rsidRPr="00E71C42" w:rsidRDefault="00136387" w:rsidP="00BB0E0B">
            <w:pPr>
              <w:rPr>
                <w:rFonts w:cs="Calibri"/>
                <w:b/>
                <w:bCs/>
                <w:color w:val="FFFFFF"/>
              </w:rPr>
            </w:pPr>
            <w:r w:rsidRPr="00E71C42">
              <w:rPr>
                <w:rFonts w:cs="Calibri"/>
                <w:b/>
                <w:bCs/>
                <w:color w:val="FFFFFF"/>
              </w:rPr>
              <w:t>DESCRIPCION DETALLADA</w:t>
            </w:r>
          </w:p>
        </w:tc>
        <w:tc>
          <w:tcPr>
            <w:tcW w:w="2216" w:type="dxa"/>
            <w:tcBorders>
              <w:top w:val="single" w:sz="12" w:space="0" w:color="000000"/>
            </w:tcBorders>
            <w:shd w:val="solid" w:color="000000" w:fill="FFFFFF"/>
          </w:tcPr>
          <w:p w:rsidR="00136387" w:rsidRPr="00E71C42" w:rsidRDefault="00136387" w:rsidP="00BB0E0B">
            <w:pPr>
              <w:rPr>
                <w:rFonts w:cs="Calibri"/>
                <w:b/>
                <w:bCs/>
                <w:color w:val="FFFFFF"/>
              </w:rPr>
            </w:pPr>
            <w:r w:rsidRPr="00E71C42">
              <w:rPr>
                <w:rFonts w:cs="Calibri"/>
                <w:b/>
                <w:bCs/>
                <w:color w:val="FFFFFF"/>
              </w:rPr>
              <w:t>RESULTADO ESPERADO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 w:rsidRPr="00E71C42">
              <w:rPr>
                <w:rFonts w:cs="Calibri"/>
              </w:rPr>
              <w:t xml:space="preserve">Verificar la funcionalidad del botón </w:t>
            </w:r>
            <w:r>
              <w:rPr>
                <w:rFonts w:cs="Calibri"/>
              </w:rPr>
              <w:t>Nuevo del formulario Gestión de Perfiles</w:t>
            </w:r>
            <w:r w:rsidRPr="00E71C42">
              <w:rPr>
                <w:rFonts w:cs="Calibri"/>
              </w:rPr>
              <w:t>.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 xml:space="preserve">Pantalla Gestión de Perfiles – Botón Nuevo – En la pantalla de Gestión de Perfiles seleccionar el botón “Nuevo”. Verificar que la pantalla “Perfil” se muestra. 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DD3A99" w:rsidRDefault="00136387" w:rsidP="00BB0E0B">
            <w:pPr>
              <w:rPr>
                <w:rFonts w:cs="Calibri"/>
              </w:rPr>
            </w:pPr>
            <w:r w:rsidRPr="00DD3A99">
              <w:rPr>
                <w:rFonts w:cs="Calibri"/>
              </w:rPr>
              <w:t>El sistema abre el formulario “Perfil”</w:t>
            </w:r>
            <w:r>
              <w:rPr>
                <w:rFonts w:cs="Calibri"/>
              </w:rPr>
              <w:t xml:space="preserve"> correctamente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 w:rsidRPr="00E71C42">
              <w:rPr>
                <w:rFonts w:cs="Calibri"/>
              </w:rPr>
              <w:t xml:space="preserve">Verificar </w:t>
            </w:r>
            <w:r>
              <w:rPr>
                <w:rFonts w:cs="Calibri"/>
              </w:rPr>
              <w:t>datos en pantalla “Perfil”.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 xml:space="preserve">Pantalla Perfil – Datos – En la pantalla de </w:t>
            </w:r>
            <w:r>
              <w:rPr>
                <w:rFonts w:cs="Calibri"/>
              </w:rPr>
              <w:lastRenderedPageBreak/>
              <w:t>Perfil verificar que los combos se cargan correctamente.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El sistema</w:t>
            </w:r>
            <w:r w:rsidRPr="00DD3A99">
              <w:rPr>
                <w:rFonts w:cs="Calibri"/>
              </w:rPr>
              <w:t xml:space="preserve"> carga en el combo Grupo  todos </w:t>
            </w:r>
            <w:r w:rsidRPr="00DD3A99">
              <w:rPr>
                <w:rFonts w:cs="Calibri"/>
              </w:rPr>
              <w:lastRenderedPageBreak/>
              <w:t xml:space="preserve">los grupos registrados en el sistema, </w:t>
            </w:r>
            <w:r>
              <w:rPr>
                <w:rFonts w:cs="Calibri"/>
              </w:rPr>
              <w:t xml:space="preserve"> en </w:t>
            </w:r>
            <w:r w:rsidRPr="00DD3A99">
              <w:rPr>
                <w:rFonts w:cs="Calibri"/>
              </w:rPr>
              <w:t xml:space="preserve">el combo Formulario con todos los formularios y </w:t>
            </w:r>
            <w:r>
              <w:rPr>
                <w:rFonts w:cs="Calibri"/>
              </w:rPr>
              <w:t xml:space="preserve">en </w:t>
            </w:r>
            <w:r w:rsidRPr="00DD3A99">
              <w:rPr>
                <w:rFonts w:cs="Calibri"/>
              </w:rPr>
              <w:t>el combo Permiso con todos los permisos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 w:rsidRPr="00E71C42">
              <w:rPr>
                <w:rFonts w:cs="Calibri"/>
              </w:rPr>
              <w:lastRenderedPageBreak/>
              <w:t xml:space="preserve">Verificar </w:t>
            </w:r>
            <w:r>
              <w:rPr>
                <w:rFonts w:cs="Calibri"/>
              </w:rPr>
              <w:t>Look &amp; Fell de la pantalla Perfil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Pantalla Perfil – L &amp; F – En la pantalla de Perfil verificar que el contenido mostrado es correcto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Verificar en pantalla “Datos del perfil”.</w:t>
            </w:r>
          </w:p>
        </w:tc>
        <w:tc>
          <w:tcPr>
            <w:tcW w:w="2216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El contenido mostrado es correcto.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Verificar funcionalidad del botón guardar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 xml:space="preserve">Pantalla Perfil – Botón Guardar – En la pantalla de Perfil seleccionar un Grupo, un Formulario y un Permiso, presionar el botón Guardar. </w:t>
            </w:r>
            <w:r w:rsidRPr="00E70018">
              <w:t>Verificar que se muestra un mensaje indicando que el perfil se agregó correctamente.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E70018" w:rsidRDefault="00136387" w:rsidP="00BB0E0B">
            <w:pPr>
              <w:rPr>
                <w:rFonts w:cs="Calibri"/>
              </w:rPr>
            </w:pPr>
            <w:r w:rsidRPr="00E70018">
              <w:t>El sistema muestra un mensaje indicando que el perfil se agregó correctamente [Aceptar]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Verificar funcionalidad del botón Aceptar del mensaje agregar perfil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Pantalla Perfil –  Botón Aceptar – En la pantalla de Perfil seleccionar un Grupo, un Formulario y un Permiso, presionar el botón Guardar. Presionar el bóton Aceptar del mensaje mostrado. Verificar que el mensaje se cierra y que el perfil agregado se muestra en la grilla.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El mensaje se cierra y el perfil creado se muestra en la grilla correctamente.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Verificar botón Guardar cuando se agrega un perfil existente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Pantalla Perfil – Botón Guardar – En la pantalla de Perfil seleccionar un Grupo, un Formulario y un Permiso ya cargado, presionar el botón Guardar</w:t>
            </w:r>
            <w:r w:rsidRPr="00E70018">
              <w:rPr>
                <w:rFonts w:cs="Calibri"/>
              </w:rPr>
              <w:t>.  Verificar que e</w:t>
            </w:r>
            <w:r w:rsidRPr="00E70018">
              <w:t>l sistema muestra un mensaje indicando que el perfil seleccionado ya existe.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El sistema muestra el mensaje “El perfil no se puede crear, Verifique que no exista un perfil con los datos seleccionados.” [Aceptar]</w:t>
            </w:r>
          </w:p>
        </w:tc>
      </w:tr>
      <w:tr w:rsidR="00136387" w:rsidRPr="00E71C42" w:rsidTr="00BB0E0B">
        <w:tc>
          <w:tcPr>
            <w:tcW w:w="2168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Verificar botón Aceptar del mensaje de perfil existentente.</w:t>
            </w:r>
          </w:p>
        </w:tc>
        <w:tc>
          <w:tcPr>
            <w:tcW w:w="2192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Pantalla Perfil – Botón Guardar – En la pantalla de Perfil seleccionar un Grupo, un Formulario y un Permiso ya cargado, presionar el botón Guardar. Presionar el botón Aceptar del mensaje mostrado. Verificar que el mensaje se cierra y se muestra la pantalla de perfil nuevamente.</w:t>
            </w:r>
          </w:p>
        </w:tc>
        <w:tc>
          <w:tcPr>
            <w:tcW w:w="2144" w:type="dxa"/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El mensaje se cierra correctamente y se muestra la pantalla de Perfil nuevamente.</w:t>
            </w:r>
          </w:p>
        </w:tc>
      </w:tr>
      <w:tr w:rsidR="00136387" w:rsidRPr="00E71C42" w:rsidTr="00BB0E0B">
        <w:tc>
          <w:tcPr>
            <w:tcW w:w="2168" w:type="dxa"/>
            <w:tcBorders>
              <w:bottom w:val="single" w:sz="12" w:space="0" w:color="000000"/>
            </w:tcBorders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Verificar funcionalidad de botón Cancelar de la pantalla Perfil</w:t>
            </w:r>
          </w:p>
        </w:tc>
        <w:tc>
          <w:tcPr>
            <w:tcW w:w="2192" w:type="dxa"/>
            <w:tcBorders>
              <w:bottom w:val="single" w:sz="12" w:space="0" w:color="000000"/>
            </w:tcBorders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Pantalla Perfil – Botón Cancelar – En la pantalla de Perfil presionar el botón cancelar. Verificar que la pantalla se cierra y que no se agrega ningún Perfil a la grilla</w:t>
            </w:r>
          </w:p>
        </w:tc>
        <w:tc>
          <w:tcPr>
            <w:tcW w:w="2144" w:type="dxa"/>
            <w:tcBorders>
              <w:bottom w:val="single" w:sz="12" w:space="0" w:color="000000"/>
            </w:tcBorders>
          </w:tcPr>
          <w:p w:rsidR="00136387" w:rsidRPr="00E71C42" w:rsidRDefault="00136387" w:rsidP="00BB0E0B">
            <w:pPr>
              <w:rPr>
                <w:rFonts w:cs="Calibri"/>
              </w:rPr>
            </w:pP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:rsidR="00136387" w:rsidRPr="00E71C42" w:rsidRDefault="00136387" w:rsidP="00BB0E0B">
            <w:pPr>
              <w:rPr>
                <w:rFonts w:cs="Calibri"/>
              </w:rPr>
            </w:pPr>
            <w:r>
              <w:rPr>
                <w:rFonts w:cs="Calibri"/>
              </w:rPr>
              <w:t>La pantalla se cierra correctamente y la grilla no se actualiza.</w:t>
            </w:r>
          </w:p>
        </w:tc>
      </w:tr>
    </w:tbl>
    <w:p w:rsidR="00136387" w:rsidRDefault="00136387" w:rsidP="0093566F"/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F7B95">
        <w:rPr>
          <w:rFonts w:ascii="Arial" w:hAnsi="Arial" w:cs="Arial"/>
          <w:b/>
          <w:noProof/>
        </w:rPr>
        <w:lastRenderedPageBreak/>
        <w:t>Prueba de Caja Blanca: Ruta Básica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325006" w:rsidRPr="008F7B95" w:rsidRDefault="00325006" w:rsidP="00325006">
      <w:pPr>
        <w:spacing w:after="0" w:line="240" w:lineRule="auto"/>
        <w:rPr>
          <w:rFonts w:ascii="Arial" w:hAnsi="Arial" w:cs="Arial"/>
        </w:rPr>
      </w:pPr>
      <w:r w:rsidRPr="008F7B95">
        <w:rPr>
          <w:rFonts w:ascii="Arial" w:hAnsi="Arial" w:cs="Arial"/>
        </w:rPr>
        <w:t xml:space="preserve">Clase: </w:t>
      </w:r>
      <w:r>
        <w:rPr>
          <w:rFonts w:ascii="Arial" w:hAnsi="Arial" w:cs="Arial"/>
        </w:rPr>
        <w:t>VISTA.SEGURIDAD.frmGrupo.cs</w:t>
      </w:r>
    </w:p>
    <w:p w:rsidR="00325006" w:rsidRPr="007800B0" w:rsidRDefault="00325006" w:rsidP="00325006">
      <w:pPr>
        <w:spacing w:after="0" w:line="240" w:lineRule="auto"/>
        <w:rPr>
          <w:rFonts w:ascii="Arial" w:hAnsi="Arial" w:cs="Arial"/>
        </w:rPr>
      </w:pPr>
      <w:r w:rsidRPr="008F7B95">
        <w:rPr>
          <w:rFonts w:ascii="Arial" w:hAnsi="Arial" w:cs="Arial"/>
        </w:rPr>
        <w:t xml:space="preserve">Operación: </w:t>
      </w:r>
      <w:r w:rsidRPr="007800B0">
        <w:rPr>
          <w:rFonts w:ascii="Arial" w:hAnsi="Arial" w:cs="Arial"/>
        </w:rPr>
        <w:t>btnGuardar_Click()</w:t>
      </w:r>
    </w:p>
    <w:p w:rsidR="00325006" w:rsidRDefault="00325006" w:rsidP="00325006">
      <w:pPr>
        <w:spacing w:after="0" w:line="240" w:lineRule="auto"/>
        <w:rPr>
          <w:rFonts w:ascii="Arial" w:hAnsi="Arial" w:cs="Arial"/>
        </w:rPr>
      </w:pP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325006" w:rsidRPr="007800B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25006" w:rsidRPr="0010170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17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17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btnGuardar_Click(</w:t>
      </w:r>
      <w:r w:rsidRPr="001017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0170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25006" w:rsidRP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199pt;margin-top:4.45pt;width:22.3pt;height:22.3pt;z-index:1" fillcolor="yellow">
            <v:textbox style="mso-next-textbox:#_x0000_s1028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lang w:val="en-US"/>
                    </w:rPr>
                    <w:t>1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 w:rsidRPr="00325006">
        <w:rPr>
          <w:rFonts w:ascii="Consolas" w:hAnsi="Consolas" w:cs="Consolas"/>
          <w:sz w:val="19"/>
          <w:szCs w:val="19"/>
        </w:rPr>
        <w:t xml:space="preserve">        {</w:t>
      </w:r>
    </w:p>
    <w:p w:rsidR="00325006" w:rsidRP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5006">
        <w:rPr>
          <w:rFonts w:ascii="Consolas" w:hAnsi="Consolas" w:cs="Consolas"/>
          <w:sz w:val="19"/>
          <w:szCs w:val="19"/>
        </w:rPr>
        <w:t xml:space="preserve">            </w:t>
      </w:r>
      <w:r w:rsidRPr="00325006">
        <w:rPr>
          <w:rFonts w:ascii="Consolas" w:hAnsi="Consolas" w:cs="Consolas"/>
          <w:color w:val="0000FF"/>
          <w:sz w:val="19"/>
          <w:szCs w:val="19"/>
        </w:rPr>
        <w:t>if</w:t>
      </w:r>
      <w:r w:rsidRPr="00325006">
        <w:rPr>
          <w:rFonts w:ascii="Consolas" w:hAnsi="Consolas" w:cs="Consolas"/>
          <w:sz w:val="19"/>
          <w:szCs w:val="19"/>
        </w:rPr>
        <w:t xml:space="preserve"> (txtNombre.Text == </w:t>
      </w:r>
      <w:r w:rsidRPr="00325006">
        <w:rPr>
          <w:rFonts w:ascii="Consolas" w:hAnsi="Consolas" w:cs="Consolas"/>
          <w:color w:val="A31515"/>
          <w:sz w:val="19"/>
          <w:szCs w:val="19"/>
        </w:rPr>
        <w:t>""</w:t>
      </w:r>
      <w:r w:rsidRPr="00325006">
        <w:rPr>
          <w:rFonts w:ascii="Consolas" w:hAnsi="Consolas" w:cs="Consolas"/>
          <w:sz w:val="19"/>
          <w:szCs w:val="19"/>
        </w:rPr>
        <w:t xml:space="preserve">) </w:t>
      </w:r>
    </w:p>
    <w:p w:rsidR="00325006" w:rsidRP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5006">
        <w:rPr>
          <w:rFonts w:ascii="Consolas" w:hAnsi="Consolas" w:cs="Consolas"/>
          <w:sz w:val="19"/>
          <w:szCs w:val="19"/>
        </w:rPr>
        <w:t xml:space="preserve">            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29" type="#_x0000_t120" style="position:absolute;margin-left:428.45pt;margin-top:4.4pt;width:22.3pt;height:22.3pt;z-index:2" fillcolor="yellow">
            <v:textbox style="mso-next-textbox:#_x0000_s1029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2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 w:rsidRPr="00325006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"Debe ingresar el nombre del grupo"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"ATENCION"</w:t>
      </w:r>
      <w:r>
        <w:rPr>
          <w:rFonts w:ascii="Consolas" w:hAnsi="Consolas" w:cs="Consolas"/>
          <w:sz w:val="19"/>
          <w:szCs w:val="19"/>
        </w:rPr>
        <w:t>);</w:t>
      </w:r>
    </w:p>
    <w:p w:rsidR="00325006" w:rsidRPr="0010170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01700">
        <w:rPr>
          <w:rFonts w:ascii="Consolas" w:hAnsi="Consolas" w:cs="Consolas"/>
          <w:sz w:val="19"/>
          <w:szCs w:val="19"/>
          <w:lang w:val="en-US"/>
        </w:rPr>
        <w:t>txtNombre.Focus();</w:t>
      </w:r>
    </w:p>
    <w:p w:rsidR="00325006" w:rsidRPr="0010170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17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017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1700">
        <w:rPr>
          <w:rFonts w:ascii="Consolas" w:hAnsi="Consolas" w:cs="Consolas"/>
          <w:sz w:val="19"/>
          <w:szCs w:val="19"/>
          <w:lang w:val="en-US"/>
        </w:rPr>
        <w:t>;</w:t>
      </w:r>
    </w:p>
    <w:p w:rsidR="00325006" w:rsidRPr="0010170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0" type="#_x0000_t120" style="position:absolute;margin-left:232.1pt;margin-top:5.75pt;width:22.3pt;height:22.3pt;z-index:3" fillcolor="yellow">
            <v:textbox style="mso-next-textbox:#_x0000_s1030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25006" w:rsidRPr="00101700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17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017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1700">
        <w:rPr>
          <w:rFonts w:ascii="Consolas" w:hAnsi="Consolas" w:cs="Consolas"/>
          <w:sz w:val="19"/>
          <w:szCs w:val="19"/>
          <w:lang w:val="en-US"/>
        </w:rPr>
        <w:t xml:space="preserve"> (txtDescripcion.Text == </w:t>
      </w:r>
      <w:r w:rsidRPr="0010170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1700">
        <w:rPr>
          <w:rFonts w:ascii="Consolas" w:hAnsi="Consolas" w:cs="Consolas"/>
          <w:sz w:val="19"/>
          <w:szCs w:val="19"/>
          <w:lang w:val="en-US"/>
        </w:rPr>
        <w:t>)</w:t>
      </w:r>
    </w:p>
    <w:p w:rsidR="00325006" w:rsidRP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17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5006">
        <w:rPr>
          <w:rFonts w:ascii="Consolas" w:hAnsi="Consolas" w:cs="Consolas"/>
          <w:sz w:val="19"/>
          <w:szCs w:val="19"/>
        </w:rPr>
        <w:t>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1" type="#_x0000_t120" style="position:absolute;margin-left:217pt;margin-top:15.55pt;width:22.3pt;height:22.3pt;z-index:4" fillcolor="yellow">
            <v:textbox style="mso-next-textbox:#_x0000_s1031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 w:rsidRPr="00325006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"Debe ingresar la descripción del grupo"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"ATENCION"</w:t>
      </w:r>
      <w:r>
        <w:rPr>
          <w:rFonts w:ascii="Consolas" w:hAnsi="Consolas" w:cs="Consolas"/>
          <w:sz w:val="19"/>
          <w:szCs w:val="19"/>
        </w:rPr>
        <w:t>);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txtDescripcion.Focus();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2" type="#_x0000_t120" style="position:absolute;margin-left:294.25pt;margin-top:3.85pt;width:22.3pt;height:22.3pt;z-index:5" fillcolor="yellow">
            <v:textbox style="mso-next-textbox:#_x0000_s1032">
              <w:txbxContent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miGrupo.IDgrupo = txtNombre.Text;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miGrupo.Descripcion = txtDescripcion.Text;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3" type="#_x0000_t120" style="position:absolute;margin-left:239.3pt;margin-top:5.15pt;width:22.3pt;height:22.3pt;z-index:6" fillcolor="yellow">
            <v:textbox style="mso-next-textbox:#_x0000_s1033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(frmModo == </w:t>
      </w:r>
      <w:r>
        <w:rPr>
          <w:rFonts w:ascii="Consolas" w:hAnsi="Consolas" w:cs="Consolas"/>
          <w:color w:val="A31515"/>
          <w:sz w:val="19"/>
          <w:szCs w:val="19"/>
        </w:rPr>
        <w:t>"ALTA"</w:t>
      </w:r>
      <w:r>
        <w:rPr>
          <w:rFonts w:ascii="Consolas" w:hAnsi="Consolas" w:cs="Consolas"/>
          <w:sz w:val="19"/>
          <w:szCs w:val="19"/>
        </w:rPr>
        <w:t>)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4" type="#_x0000_t120" style="position:absolute;margin-left:336.8pt;margin-top:5.2pt;width:22.3pt;height:22.3pt;z-index:7" fillcolor="yellow">
            <v:textbox style="mso-next-textbox:#_x0000_s1034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(ctrlGrupos.VerificarGrupo(miGrupo))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5" type="#_x0000_t120" style="position:absolute;margin-left:344.65pt;margin-top:3.2pt;width:22.3pt;height:22.3pt;z-index:8" fillcolor="yellow">
            <v:textbox style="mso-next-textbox:#_x0000_s1035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        ctrlGrupos.AgregarGrupo(miGrupo);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36" type="#_x0000_t120" style="position:absolute;margin-left:385.75pt;margin-top:17pt;width:22.3pt;height:22.3pt;z-index:9" fillcolor="yellow">
            <v:textbox style="mso-next-textbox:#_x0000_s1036">
              <w:txbxContent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btnGuardar_Click(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object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sender, </w:t>
                  </w:r>
                  <w:r w:rsidRPr="0010170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EventArgs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(txtNombre.Text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el nombre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txtNombre.Focus();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</w:t>
                  </w:r>
                </w:p>
                <w:p w:rsidR="00325006" w:rsidRPr="00101700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101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(txtDescripcion.Text == </w:t>
                  </w:r>
                  <w:r w:rsidRPr="0010170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""</w:t>
                  </w: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70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"Debe ingresar la descripción del grupo"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"ATENCION"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txtDescripcion.Focus();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miGrupo.IDgrupo = txtNombre.Text;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miGrupo.Descripcion = txtDescripcion.Text;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"ALTA"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(ctrlGrupos.VerificarGrupo(miGrupo))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ctrlGrupos.AgregarGrupo(miGrupo);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.Show(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"El Nombre ingresado ya existe. Ingrese un nombre de grupo inexistente"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"ERROR"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MessageBoxButtons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.OK,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MessageBoxIcon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.Error); 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(frmModo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"MODIFICACION"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{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ctrlGrupos.ModificarGrupo(miGrupo);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.DialogResult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DialogResult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.OK;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}</w:t>
                  </w:r>
                </w:p>
                <w:p w:rsidR="00325006" w:rsidRDefault="00325006" w:rsidP="00325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25006" w:rsidRDefault="00325006" w:rsidP="00325006"/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"El Nombre ingresado ya existe. Ingrese un nombre de grupo inexistente"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 xml:space="preserve">.Error); 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73" type="#_x0000_t120" style="position:absolute;margin-left:130.6pt;margin-top:3.55pt;width:32.75pt;height:32.75pt;z-index:41" fillcolor="yellow">
            <v:textbox style="mso-next-textbox:#_x0000_s1073">
              <w:txbxContent>
                <w:p w:rsidR="00325006" w:rsidRPr="00325006" w:rsidRDefault="00325006" w:rsidP="00325006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74" type="#_x0000_t120" style="position:absolute;margin-left:269.45pt;margin-top:10.2pt;width:32.75pt;height:32.75pt;z-index:42" fillcolor="yellow">
            <v:textbox style="mso-next-textbox:#_x0000_s1074">
              <w:txbxContent>
                <w:p w:rsidR="00325006" w:rsidRPr="00325006" w:rsidRDefault="00325006" w:rsidP="00325006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(frmModo == </w:t>
      </w:r>
      <w:r>
        <w:rPr>
          <w:rFonts w:ascii="Consolas" w:hAnsi="Consolas" w:cs="Consolas"/>
          <w:color w:val="A31515"/>
          <w:sz w:val="19"/>
          <w:szCs w:val="19"/>
        </w:rPr>
        <w:t>"MODIFICACION"</w:t>
      </w:r>
      <w:r>
        <w:rPr>
          <w:rFonts w:ascii="Consolas" w:hAnsi="Consolas" w:cs="Consolas"/>
          <w:sz w:val="19"/>
          <w:szCs w:val="19"/>
        </w:rPr>
        <w:t>)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75" type="#_x0000_t120" style="position:absolute;margin-left:326.35pt;margin-top:3.7pt;width:32.75pt;height:32.75pt;z-index:43" fillcolor="yellow">
            <v:textbox style="mso-next-textbox:#_x0000_s1075">
              <w:txbxContent>
                <w:p w:rsidR="00325006" w:rsidRPr="00325006" w:rsidRDefault="00325006" w:rsidP="00325006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    ctrlGrupos.ModificarGrupo(miGrupo);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.OK;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76" type="#_x0000_t120" style="position:absolute;margin-left:54.85pt;margin-top:9.6pt;width:32.75pt;height:32.75pt;z-index:44" fillcolor="yellow">
            <v:textbox style="mso-next-textbox:#_x0000_s1076">
              <w:txbxContent>
                <w:p w:rsidR="00325006" w:rsidRPr="00325006" w:rsidRDefault="00325006" w:rsidP="00325006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325006" w:rsidRDefault="00325006" w:rsidP="0032500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325006" w:rsidRDefault="00325006" w:rsidP="00325006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193.15pt;margin-top:361.2pt;width:133.5pt;height:106pt;flip:x;z-index: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32" style="position:absolute;margin-left:258.6pt;margin-top:142.3pt;width:68.05pt;height:218.9pt;z-index:39" o:connectortype="straight"/>
        </w:pict>
      </w:r>
      <w:r>
        <w:rPr>
          <w:noProof/>
          <w:lang w:eastAsia="es-AR"/>
        </w:rPr>
        <w:pict>
          <v:shape id="_x0000_s1069" type="#_x0000_t32" style="position:absolute;margin-left:51.75pt;margin-top:470.5pt;width:101.9pt;height:0;z-index:3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8" type="#_x0000_t32" style="position:absolute;margin-left:49.8pt;margin-top:201.45pt;width:1.95pt;height:269.05pt;z-index:37" o:connectortype="straight"/>
        </w:pict>
      </w:r>
      <w:r>
        <w:rPr>
          <w:noProof/>
          <w:lang w:eastAsia="es-AR"/>
        </w:rPr>
        <w:pict>
          <v:shape id="_x0000_s1067" type="#_x0000_t32" style="position:absolute;margin-left:184.15pt;margin-top:423.1pt;width:30.6pt;height:29.05pt;flip:x;z-index: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6" type="#_x0000_t32" style="position:absolute;margin-left:97.45pt;margin-top:376.9pt;width:56.2pt;height:79.85pt;z-index:35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32" style="position:absolute;margin-left:175.45pt;margin-top:366.8pt;width:29.35pt;height:25.8pt;z-index:3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4" type="#_x0000_t32" style="position:absolute;margin-left:235.3pt;margin-top:370.75pt;width:35.05pt;height:28.4pt;flip:x;z-index:33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32" style="position:absolute;margin-left:93.65pt;margin-top:304.6pt;width:0;height:31.7pt;z-index: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2" type="#_x0000_t32" style="position:absolute;margin-left:235.3pt;margin-top:304.6pt;width:23.3pt;height:31.7pt;z-index:31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1" type="#_x0000_t32" style="position:absolute;margin-left:184.15pt;margin-top:304.6pt;width:30.6pt;height:31.7pt;flip:x;z-index:3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0" type="#_x0000_t32" style="position:absolute;margin-left:170.45pt;margin-top:251.2pt;width:30.5pt;height:28.15pt;z-index:29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9" type="#_x0000_t32" style="position:absolute;margin-left:109.6pt;margin-top:251.2pt;width:31.15pt;height:22.9pt;flip:x;z-index: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8" type="#_x0000_t32" style="position:absolute;margin-left:153.65pt;margin-top:197.95pt;width:0;height:29.05pt;z-index:27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7" type="#_x0000_t32" style="position:absolute;margin-left:124.4pt;margin-top:142.3pt;width:19.65pt;height:21.2pt;z-index:2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6" type="#_x0000_t32" style="position:absolute;margin-left:68.75pt;margin-top:142.3pt;width:28.7pt;height:21.2pt;flip:x;z-index:25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5" type="#_x0000_t32" style="position:absolute;margin-left:204.8pt;margin-top:84.95pt;width:34.35pt;height:30.75pt;z-index: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4" type="#_x0000_t32" style="position:absolute;margin-left:127.95pt;margin-top:84.95pt;width:39.2pt;height:26.85pt;flip:x;z-index:23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3" type="#_x0000_t120" style="position:absolute;margin-left:158.6pt;margin-top:456.75pt;width:30.5pt;height:30.5pt;z-index:22" fillcolor="yellow">
            <v:textbox style="mso-next-textbox:#_x0000_s1053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 w:rsidRPr="00101700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0" type="#_x0000_t120" style="position:absolute;margin-left:204.8pt;margin-top:392.6pt;width:30.5pt;height:30.5pt;z-index:19" fillcolor="yellow">
            <v:textbox style="mso-next-textbox:#_x0000_s1050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 w:rsidRPr="00101700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2" type="#_x0000_t120" style="position:absolute;margin-left:79.1pt;margin-top:340.25pt;width:30.5pt;height:30.5pt;z-index:21" fillcolor="yellow">
            <v:textbox style="mso-next-textbox:#_x0000_s1052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 w:rsidRPr="00101700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120" style="position:absolute;margin-left:252.5pt;margin-top:340.25pt;width:30.5pt;height:30.5pt;z-index:18" fillcolor="yellow">
            <v:textbox style="mso-next-textbox:#_x0000_s1049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8" type="#_x0000_t120" style="position:absolute;margin-left:153.65pt;margin-top:336.3pt;width:30.5pt;height:30.5pt;z-index:17" fillcolor="yellow">
            <v:textbox style="mso-next-textbox:#_x0000_s1048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120" style="position:absolute;margin-left:79.1pt;margin-top:274.1pt;width:30.5pt;height:30.5pt;z-index:15" fillcolor="yellow">
            <v:textbox style="mso-next-textbox:#_x0000_s1046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 w:rsidRPr="00101700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120" style="position:absolute;margin-left:204.8pt;margin-top:274.1pt;width:30.5pt;height:30.5pt;z-index:11" fillcolor="yellow">
            <v:textbox style="mso-next-textbox:#_x0000_s1042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120" style="position:absolute;margin-left:136.65pt;margin-top:227pt;width:30.5pt;height:30.5pt;z-index:14" fillcolor="yellow">
            <v:textbox style="mso-next-textbox:#_x0000_s1045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120" style="position:absolute;margin-left:136.65pt;margin-top:167.45pt;width:30.5pt;height:30.5pt;z-index:12" fillcolor="yellow">
            <v:textbox style="mso-next-textbox:#_x0000_s1043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120" style="position:absolute;margin-left:42.7pt;margin-top:163.5pt;width:30.5pt;height:30.5pt;z-index:20" fillcolor="yellow">
            <v:textbox style="mso-next-textbox:#_x0000_s1051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  <w:r w:rsidRPr="00381E15">
        <w:rPr>
          <w:rFonts w:ascii="Consolas" w:hAnsi="Consolas" w:cs="Consolas"/>
          <w:noProof/>
          <w:sz w:val="19"/>
          <w:szCs w:val="19"/>
          <w:lang w:eastAsia="es-AR"/>
        </w:rPr>
        <w:pict>
          <v:shape id="_x0000_s1041" type="#_x0000_t120" style="position:absolute;margin-left:97.45pt;margin-top:111.8pt;width:30.5pt;height:30.5pt;z-index:10" fillcolor="yellow">
            <v:textbox style="mso-next-textbox:#_x0000_s1041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7" type="#_x0000_t120" style="position:absolute;margin-left:235.3pt;margin-top:111.8pt;width:30.5pt;height:30.5pt;z-index:16" fillcolor="yellow">
            <v:textbox style="mso-next-textbox:#_x0000_s1047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120" style="position:absolute;margin-left:170.45pt;margin-top:65.3pt;width:30.5pt;height:30.5pt;z-index:13" fillcolor="yellow">
            <v:textbox style="mso-next-textbox:#_x0000_s1044">
              <w:txbxContent>
                <w:p w:rsidR="00325006" w:rsidRPr="00101700" w:rsidRDefault="00325006" w:rsidP="00325006">
                  <w:pPr>
                    <w:jc w:val="center"/>
                    <w:rPr>
                      <w:sz w:val="20"/>
                      <w:szCs w:val="20"/>
                    </w:rPr>
                  </w:pPr>
                  <w:r w:rsidRPr="00101700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</w:p>
    <w:p w:rsidR="00325006" w:rsidRPr="008B1992" w:rsidRDefault="00325006" w:rsidP="00325006"/>
    <w:p w:rsidR="00325006" w:rsidRPr="008B1992" w:rsidRDefault="00325006" w:rsidP="00325006"/>
    <w:p w:rsidR="00325006" w:rsidRPr="008B1992" w:rsidRDefault="00325006" w:rsidP="00325006"/>
    <w:p w:rsidR="00325006" w:rsidRPr="008B1992" w:rsidRDefault="00325006" w:rsidP="00325006"/>
    <w:p w:rsidR="00325006" w:rsidRPr="008B1992" w:rsidRDefault="00325006" w:rsidP="00325006"/>
    <w:p w:rsidR="00325006" w:rsidRDefault="00325006" w:rsidP="00325006"/>
    <w:p w:rsidR="00325006" w:rsidRDefault="00325006" w:rsidP="00325006">
      <w:pPr>
        <w:tabs>
          <w:tab w:val="left" w:pos="4529"/>
          <w:tab w:val="left" w:pos="6166"/>
        </w:tabs>
        <w:rPr>
          <w:vertAlign w:val="subscript"/>
        </w:rPr>
      </w:pPr>
      <w:r>
        <w:tab/>
        <w:t>R</w:t>
      </w:r>
      <w:r>
        <w:rPr>
          <w:vertAlign w:val="subscript"/>
        </w:rPr>
        <w:t>2</w:t>
      </w:r>
      <w:r>
        <w:tab/>
        <w:t>R</w:t>
      </w:r>
      <w:r>
        <w:rPr>
          <w:vertAlign w:val="subscript"/>
        </w:rPr>
        <w:t>1</w:t>
      </w:r>
    </w:p>
    <w:p w:rsidR="00325006" w:rsidRPr="002B38CF" w:rsidRDefault="00325006" w:rsidP="00325006">
      <w:pPr>
        <w:tabs>
          <w:tab w:val="left" w:pos="1558"/>
        </w:tabs>
        <w:rPr>
          <w:vertAlign w:val="subscript"/>
        </w:rPr>
      </w:pPr>
      <w:r>
        <w:tab/>
        <w:t>R</w:t>
      </w:r>
      <w:r>
        <w:rPr>
          <w:vertAlign w:val="subscript"/>
        </w:rPr>
        <w:t>5</w:t>
      </w:r>
    </w:p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>
      <w:pPr>
        <w:tabs>
          <w:tab w:val="left" w:pos="2618"/>
        </w:tabs>
        <w:rPr>
          <w:vertAlign w:val="subscript"/>
        </w:rPr>
      </w:pPr>
      <w:r>
        <w:tab/>
        <w:t>R</w:t>
      </w:r>
      <w:r>
        <w:rPr>
          <w:vertAlign w:val="subscript"/>
        </w:rPr>
        <w:t>4</w:t>
      </w:r>
    </w:p>
    <w:p w:rsidR="00325006" w:rsidRDefault="00325006" w:rsidP="00325006">
      <w:pPr>
        <w:ind w:left="3540" w:firstLine="708"/>
        <w:rPr>
          <w:vertAlign w:val="subscript"/>
        </w:rPr>
      </w:pPr>
      <w:r>
        <w:t>R</w:t>
      </w:r>
      <w:r>
        <w:rPr>
          <w:vertAlign w:val="subscript"/>
        </w:rPr>
        <w:t>3</w:t>
      </w:r>
    </w:p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/>
    <w:p w:rsidR="00325006" w:rsidRPr="002B38CF" w:rsidRDefault="00325006" w:rsidP="00325006"/>
    <w:p w:rsidR="00325006" w:rsidRDefault="00325006" w:rsidP="00325006"/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b/>
          <w:noProof/>
        </w:rPr>
        <w:t>COMPLEJIDAD CICLOMATICA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V(G) = 5</w:t>
      </w:r>
      <w:r w:rsidRPr="00E11EAC">
        <w:rPr>
          <w:rFonts w:ascii="Arial" w:hAnsi="Arial" w:cs="Arial"/>
          <w:noProof/>
        </w:rPr>
        <w:t xml:space="preserve"> regiones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V(G) = 4</w:t>
      </w:r>
      <w:r w:rsidRPr="00E11EAC">
        <w:rPr>
          <w:rFonts w:ascii="Arial" w:hAnsi="Arial" w:cs="Arial"/>
          <w:noProof/>
        </w:rPr>
        <w:t xml:space="preserve"> nodos predicado + </w:t>
      </w:r>
      <w:r>
        <w:rPr>
          <w:rFonts w:ascii="Arial" w:hAnsi="Arial" w:cs="Arial"/>
          <w:noProof/>
        </w:rPr>
        <w:t>1 = 5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V(G) = 16 aristas – 13 nodos + 2 = 5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Default="00325006" w:rsidP="00325006">
      <w:pPr>
        <w:spacing w:after="0" w:line="240" w:lineRule="auto"/>
        <w:rPr>
          <w:rFonts w:ascii="Arial" w:hAnsi="Arial" w:cs="Arial"/>
          <w:b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b/>
          <w:noProof/>
        </w:rPr>
        <w:lastRenderedPageBreak/>
        <w:t>RUTAS INDEPENDIENTES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1: 1-2-13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2: 1-3-4</w:t>
      </w:r>
      <w:r w:rsidRPr="00E11EAC">
        <w:rPr>
          <w:rFonts w:ascii="Arial" w:hAnsi="Arial" w:cs="Arial"/>
          <w:noProof/>
        </w:rPr>
        <w:t>-</w:t>
      </w:r>
      <w:r>
        <w:rPr>
          <w:rFonts w:ascii="Arial" w:hAnsi="Arial" w:cs="Arial"/>
          <w:noProof/>
        </w:rPr>
        <w:t>13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3: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-11-12-13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4: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-7-9-10-13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5: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-7-8-10-13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b/>
          <w:noProof/>
        </w:rPr>
        <w:t>CASOS DE PRUEBA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1: 1-2-13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noProof/>
        </w:rPr>
        <w:t>Valores de entrada:</w:t>
      </w:r>
      <w:r>
        <w:rPr>
          <w:rFonts w:ascii="Arial" w:hAnsi="Arial" w:cs="Arial"/>
          <w:noProof/>
        </w:rPr>
        <w:t xml:space="preserve"> click en alta de grupo, luego ingresar:</w:t>
      </w:r>
    </w:p>
    <w:p w:rsidR="00325006" w:rsidRDefault="00325006" w:rsidP="00325006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Nombre = “ ” (Vacío).</w:t>
      </w:r>
    </w:p>
    <w:p w:rsidR="00325006" w:rsidRPr="00997A55" w:rsidRDefault="00325006" w:rsidP="00325006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Seleccionar Guardar</w:t>
      </w:r>
    </w:p>
    <w:p w:rsidR="00325006" w:rsidRPr="00997A55" w:rsidRDefault="00325006" w:rsidP="00325006">
      <w:pPr>
        <w:pStyle w:val="Prrafodelista"/>
        <w:spacing w:after="0" w:line="240" w:lineRule="auto"/>
        <w:rPr>
          <w:rFonts w:ascii="Arial" w:hAnsi="Arial" w:cs="Arial"/>
          <w:noProof/>
        </w:rPr>
      </w:pP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Valores</w:t>
      </w:r>
      <w:r w:rsidRPr="00E11EAC">
        <w:rPr>
          <w:rFonts w:ascii="Arial" w:hAnsi="Arial" w:cs="Arial"/>
          <w:noProof/>
        </w:rPr>
        <w:t xml:space="preserve"> esperados:</w:t>
      </w:r>
      <w:r>
        <w:rPr>
          <w:rFonts w:ascii="Arial" w:hAnsi="Arial" w:cs="Arial"/>
          <w:noProof/>
        </w:rPr>
        <w:t xml:space="preserve"> </w:t>
      </w:r>
    </w:p>
    <w:p w:rsidR="00325006" w:rsidRPr="003B7585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Arial" w:hAnsi="Arial" w:cs="Arial"/>
          <w:noProof/>
        </w:rPr>
        <w:t>M</w:t>
      </w:r>
      <w:r w:rsidRPr="00997A55">
        <w:rPr>
          <w:rFonts w:ascii="Arial" w:hAnsi="Arial" w:cs="Arial"/>
          <w:noProof/>
        </w:rPr>
        <w:t xml:space="preserve">ensaje </w:t>
      </w:r>
      <w:r w:rsidRPr="00997A55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Debe ingresar el nombre del grupo</w:t>
      </w:r>
      <w:r w:rsidRPr="003B7585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sz w:val="18"/>
          <w:szCs w:val="18"/>
        </w:rPr>
        <w:t>.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2: 1-3-4</w:t>
      </w:r>
      <w:r w:rsidRPr="00E11EAC">
        <w:rPr>
          <w:rFonts w:ascii="Arial" w:hAnsi="Arial" w:cs="Arial"/>
          <w:noProof/>
        </w:rPr>
        <w:t>-</w:t>
      </w:r>
      <w:r>
        <w:rPr>
          <w:rFonts w:ascii="Arial" w:hAnsi="Arial" w:cs="Arial"/>
          <w:noProof/>
        </w:rPr>
        <w:t>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noProof/>
        </w:rPr>
        <w:t>Valores de entrada:</w:t>
      </w:r>
      <w:r>
        <w:rPr>
          <w:rFonts w:ascii="Arial" w:hAnsi="Arial" w:cs="Arial"/>
          <w:noProof/>
        </w:rPr>
        <w:t xml:space="preserve"> click en alta de grupo, luego ingresar:</w:t>
      </w:r>
    </w:p>
    <w:p w:rsidR="00325006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Nombre válido.</w:t>
      </w:r>
    </w:p>
    <w:p w:rsidR="00325006" w:rsidRPr="00997A55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Descripción = “” (Vacío).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Valores </w:t>
      </w:r>
      <w:r w:rsidRPr="00E11EAC">
        <w:rPr>
          <w:rFonts w:ascii="Arial" w:hAnsi="Arial" w:cs="Arial"/>
          <w:noProof/>
        </w:rPr>
        <w:t>esperados:</w:t>
      </w:r>
      <w:r>
        <w:rPr>
          <w:rFonts w:ascii="Arial" w:hAnsi="Arial" w:cs="Arial"/>
          <w:noProof/>
        </w:rPr>
        <w:t xml:space="preserve"> </w:t>
      </w:r>
    </w:p>
    <w:p w:rsidR="00325006" w:rsidRPr="003B7585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Arial" w:hAnsi="Arial" w:cs="Arial"/>
          <w:noProof/>
        </w:rPr>
        <w:t>M</w:t>
      </w:r>
      <w:r w:rsidRPr="00997A55">
        <w:rPr>
          <w:rFonts w:ascii="Arial" w:hAnsi="Arial" w:cs="Arial"/>
          <w:noProof/>
        </w:rPr>
        <w:t xml:space="preserve">ensaje </w:t>
      </w:r>
      <w:r w:rsidRPr="00997A55">
        <w:rPr>
          <w:rFonts w:ascii="Courier New" w:hAnsi="Courier New" w:cs="Courier New"/>
          <w:noProof/>
          <w:sz w:val="18"/>
          <w:szCs w:val="18"/>
        </w:rPr>
        <w:t>"</w:t>
      </w:r>
      <w:r w:rsidRPr="00D54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Debe ingresar la descripción del grupo</w:t>
      </w:r>
      <w:r w:rsidRPr="003B7585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sz w:val="18"/>
          <w:szCs w:val="18"/>
        </w:rPr>
        <w:t>.</w:t>
      </w: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3: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-11-12-13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noProof/>
        </w:rPr>
        <w:t>Valores de entrada:</w:t>
      </w:r>
      <w:r>
        <w:rPr>
          <w:rFonts w:ascii="Arial" w:hAnsi="Arial" w:cs="Arial"/>
          <w:noProof/>
        </w:rPr>
        <w:t xml:space="preserve"> Seleccionar un grupo de la grilla y luego click en Modificar grupo, luego ingresar:</w:t>
      </w:r>
    </w:p>
    <w:p w:rsidR="00325006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Descripción válida.</w:t>
      </w:r>
    </w:p>
    <w:p w:rsidR="00325006" w:rsidRPr="00997A55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Seleccionar Guardar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Valores </w:t>
      </w:r>
      <w:r w:rsidRPr="00E11EAC">
        <w:rPr>
          <w:rFonts w:ascii="Arial" w:hAnsi="Arial" w:cs="Arial"/>
          <w:noProof/>
        </w:rPr>
        <w:t>esperados:</w:t>
      </w:r>
      <w:r>
        <w:rPr>
          <w:rFonts w:ascii="Arial" w:hAnsi="Arial" w:cs="Arial"/>
          <w:noProof/>
        </w:rPr>
        <w:t xml:space="preserve"> </w:t>
      </w:r>
    </w:p>
    <w:p w:rsidR="00325006" w:rsidRPr="00997A55" w:rsidRDefault="00325006" w:rsidP="00325006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</w:t>
      </w:r>
      <w:r w:rsidRPr="00997A55">
        <w:rPr>
          <w:rFonts w:ascii="Arial" w:hAnsi="Arial" w:cs="Arial"/>
          <w:noProof/>
        </w:rPr>
        <w:t xml:space="preserve">e </w:t>
      </w:r>
      <w:r>
        <w:rPr>
          <w:rFonts w:ascii="Arial" w:hAnsi="Arial" w:cs="Arial"/>
          <w:noProof/>
        </w:rPr>
        <w:t>Modifica</w:t>
      </w:r>
      <w:r w:rsidRPr="00997A5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el</w:t>
      </w:r>
      <w:r w:rsidRPr="00997A55">
        <w:rPr>
          <w:rFonts w:ascii="Arial" w:hAnsi="Arial" w:cs="Arial"/>
          <w:noProof/>
        </w:rPr>
        <w:t xml:space="preserve"> grupo</w:t>
      </w:r>
      <w:r>
        <w:rPr>
          <w:rFonts w:ascii="Arial" w:hAnsi="Arial" w:cs="Arial"/>
          <w:noProof/>
        </w:rPr>
        <w:t xml:space="preserve"> seleccionado</w:t>
      </w:r>
      <w:r w:rsidRPr="00997A55">
        <w:rPr>
          <w:rFonts w:ascii="Arial" w:hAnsi="Arial" w:cs="Arial"/>
          <w:noProof/>
        </w:rPr>
        <w:t>.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4: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-7-9-10-13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noProof/>
        </w:rPr>
        <w:t>Valores de entrada:</w:t>
      </w:r>
      <w:r>
        <w:rPr>
          <w:rFonts w:ascii="Arial" w:hAnsi="Arial" w:cs="Arial"/>
          <w:noProof/>
        </w:rPr>
        <w:t xml:space="preserve"> click en alta de grupo, luego ingresar:</w:t>
      </w:r>
    </w:p>
    <w:p w:rsidR="00325006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Nombre existente.</w:t>
      </w:r>
    </w:p>
    <w:p w:rsidR="00325006" w:rsidRPr="00997A55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Seleccionar Guardar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Valores </w:t>
      </w:r>
      <w:r w:rsidRPr="00E11EAC">
        <w:rPr>
          <w:rFonts w:ascii="Arial" w:hAnsi="Arial" w:cs="Arial"/>
          <w:noProof/>
        </w:rPr>
        <w:t>esperados:</w:t>
      </w:r>
      <w:r>
        <w:rPr>
          <w:rFonts w:ascii="Arial" w:hAnsi="Arial" w:cs="Arial"/>
          <w:noProof/>
        </w:rPr>
        <w:t xml:space="preserve"> </w:t>
      </w:r>
    </w:p>
    <w:p w:rsidR="00325006" w:rsidRDefault="00325006" w:rsidP="0032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Arial" w:hAnsi="Arial" w:cs="Arial"/>
          <w:noProof/>
          <w:lang w:val="es-ES"/>
        </w:rPr>
        <w:t xml:space="preserve">Mensaje: </w:t>
      </w:r>
      <w:r>
        <w:rPr>
          <w:rFonts w:ascii="Consolas" w:hAnsi="Consolas" w:cs="Consolas"/>
          <w:color w:val="A31515"/>
          <w:sz w:val="19"/>
          <w:szCs w:val="19"/>
        </w:rPr>
        <w:t>"El Nombre ingresado ya existe. Ingrese un nombre de grupo inexistente"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E11EAC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Ruta 5: 1-5</w:t>
      </w:r>
      <w:r w:rsidRPr="00E11EAC">
        <w:rPr>
          <w:rFonts w:ascii="Arial" w:hAnsi="Arial" w:cs="Arial"/>
          <w:noProof/>
        </w:rPr>
        <w:t>-6</w:t>
      </w:r>
      <w:r>
        <w:rPr>
          <w:rFonts w:ascii="Arial" w:hAnsi="Arial" w:cs="Arial"/>
          <w:noProof/>
        </w:rPr>
        <w:t>-7-8-10-13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 w:rsidRPr="00E11EAC">
        <w:rPr>
          <w:rFonts w:ascii="Arial" w:hAnsi="Arial" w:cs="Arial"/>
          <w:noProof/>
        </w:rPr>
        <w:t>Valores de entrada:</w:t>
      </w:r>
      <w:r>
        <w:rPr>
          <w:rFonts w:ascii="Arial" w:hAnsi="Arial" w:cs="Arial"/>
          <w:noProof/>
        </w:rPr>
        <w:t xml:space="preserve"> click en alta de grupo, luego ingresar:</w:t>
      </w:r>
    </w:p>
    <w:p w:rsidR="00325006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Nombre inexistente.</w:t>
      </w:r>
    </w:p>
    <w:p w:rsidR="00325006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Completar descripción.</w:t>
      </w:r>
    </w:p>
    <w:p w:rsidR="00325006" w:rsidRPr="00997A55" w:rsidRDefault="00325006" w:rsidP="00325006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Seleccionar Guardar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Valores </w:t>
      </w:r>
      <w:r w:rsidRPr="00E11EAC">
        <w:rPr>
          <w:rFonts w:ascii="Arial" w:hAnsi="Arial" w:cs="Arial"/>
          <w:noProof/>
        </w:rPr>
        <w:t>esperados:</w:t>
      </w:r>
      <w:r>
        <w:rPr>
          <w:rFonts w:ascii="Arial" w:hAnsi="Arial" w:cs="Arial"/>
          <w:noProof/>
        </w:rPr>
        <w:t xml:space="preserve"> </w:t>
      </w:r>
    </w:p>
    <w:p w:rsidR="00325006" w:rsidRPr="00D54352" w:rsidRDefault="00325006" w:rsidP="003250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ES"/>
        </w:rPr>
        <w:t>Se da alta el nuevo grupo.</w:t>
      </w:r>
    </w:p>
    <w:p w:rsidR="00325006" w:rsidRDefault="00325006" w:rsidP="00325006">
      <w:pPr>
        <w:spacing w:after="0" w:line="240" w:lineRule="auto"/>
        <w:rPr>
          <w:rFonts w:ascii="Arial" w:hAnsi="Arial" w:cs="Arial"/>
          <w:noProof/>
        </w:rPr>
      </w:pPr>
    </w:p>
    <w:p w:rsidR="00325006" w:rsidRPr="007D181A" w:rsidRDefault="00325006" w:rsidP="00325006">
      <w:pPr>
        <w:spacing w:after="0" w:line="240" w:lineRule="auto"/>
        <w:jc w:val="both"/>
        <w:rPr>
          <w:rFonts w:ascii="Arial" w:hAnsi="Arial" w:cs="Arial"/>
          <w:b/>
        </w:rPr>
      </w:pPr>
      <w:r w:rsidRPr="00721D86">
        <w:rPr>
          <w:rFonts w:ascii="Arial" w:hAnsi="Arial" w:cs="Arial"/>
          <w:b/>
        </w:rPr>
        <w:t>RESULTADOS</w:t>
      </w:r>
      <w:r>
        <w:rPr>
          <w:rFonts w:ascii="Arial" w:hAnsi="Arial" w:cs="Arial"/>
          <w:b/>
        </w:rPr>
        <w:t xml:space="preserve"> DE LA PRUEBA</w:t>
      </w:r>
    </w:p>
    <w:p w:rsidR="00325006" w:rsidRDefault="00325006" w:rsidP="00325006">
      <w:pPr>
        <w:spacing w:after="0" w:line="240" w:lineRule="auto"/>
        <w:jc w:val="both"/>
      </w:pPr>
      <w:r>
        <w:rPr>
          <w:rFonts w:ascii="Arial" w:hAnsi="Arial" w:cs="Arial"/>
          <w:noProof/>
        </w:rPr>
        <w:t>Se ha probado cada ruta independiente al menos una vez, y los resultados de la prueba fueron los esperados, por ende, la prueba no ha sido exitosa. No hay que realizar correcciones.</w:t>
      </w:r>
    </w:p>
    <w:sectPr w:rsidR="00325006" w:rsidSect="00846BBF">
      <w:headerReference w:type="default" r:id="rId9"/>
      <w:footerReference w:type="default" r:id="rId10"/>
      <w:pgSz w:w="12240" w:h="15840"/>
      <w:pgMar w:top="1417" w:right="900" w:bottom="1417" w:left="1134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199" w:rsidRDefault="00C06199" w:rsidP="004D13FF">
      <w:pPr>
        <w:spacing w:after="0" w:line="240" w:lineRule="auto"/>
      </w:pPr>
      <w:r>
        <w:separator/>
      </w:r>
    </w:p>
  </w:endnote>
  <w:endnote w:type="continuationSeparator" w:id="1">
    <w:p w:rsidR="00C06199" w:rsidRDefault="00C06199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387" w:rsidRDefault="00136387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 Testing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325006" w:rsidRPr="00325006">
        <w:rPr>
          <w:rFonts w:ascii="Cambria" w:hAnsi="Cambria"/>
          <w:noProof/>
        </w:rPr>
        <w:t>4</w:t>
      </w:r>
    </w:fldSimple>
  </w:p>
  <w:p w:rsidR="00136387" w:rsidRDefault="00136387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199" w:rsidRDefault="00C06199" w:rsidP="004D13FF">
      <w:pPr>
        <w:spacing w:after="0" w:line="240" w:lineRule="auto"/>
      </w:pPr>
      <w:r>
        <w:separator/>
      </w:r>
    </w:p>
  </w:footnote>
  <w:footnote w:type="continuationSeparator" w:id="1">
    <w:p w:rsidR="00C06199" w:rsidRDefault="00C06199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387" w:rsidRPr="00067AF7" w:rsidRDefault="00136387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hAnsi="Cambria"/>
        <w:sz w:val="24"/>
        <w:szCs w:val="24"/>
      </w:rPr>
    </w:pPr>
    <w:r w:rsidRPr="00067AF7">
      <w:rPr>
        <w:rFonts w:ascii="Cambria" w:hAnsi="Cambria"/>
        <w:sz w:val="24"/>
        <w:szCs w:val="24"/>
      </w:rPr>
      <w:t>U</w:t>
    </w:r>
    <w:r>
      <w:rPr>
        <w:rFonts w:ascii="Cambria" w:hAnsi="Cambria"/>
        <w:sz w:val="24"/>
        <w:szCs w:val="24"/>
      </w:rPr>
      <w:t xml:space="preserve">niversidad </w:t>
    </w:r>
    <w:r w:rsidRPr="00067AF7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 xml:space="preserve">bierta </w:t>
    </w:r>
    <w:r w:rsidRPr="00067AF7">
      <w:rPr>
        <w:rFonts w:ascii="Cambria" w:hAnsi="Cambria"/>
        <w:sz w:val="24"/>
        <w:szCs w:val="24"/>
      </w:rPr>
      <w:t>I</w:t>
    </w:r>
    <w:r>
      <w:rPr>
        <w:rFonts w:ascii="Cambria" w:hAnsi="Cambria"/>
        <w:sz w:val="24"/>
        <w:szCs w:val="24"/>
      </w:rPr>
      <w:t xml:space="preserve">nteramericana                </w:t>
    </w:r>
    <w:r>
      <w:rPr>
        <w:rFonts w:ascii="Cambria" w:hAnsi="Cambria"/>
        <w:sz w:val="24"/>
        <w:szCs w:val="24"/>
      </w:rPr>
      <w:tab/>
    </w:r>
    <w:r w:rsidR="00460A95" w:rsidRPr="00460A95">
      <w:rPr>
        <w:rFonts w:ascii="Cambria" w:hAnsi="Cambria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 Imagen" o:spid="_x0000_i1027" type="#_x0000_t75" alt="logo-uai1.png" style="width:26.2pt;height:31.4pt;visibility:visible">
          <v:imagedata r:id="rId1" o:title=""/>
        </v:shape>
      </w:pict>
    </w:r>
    <w:r>
      <w:rPr>
        <w:rFonts w:ascii="Cambria" w:hAnsi="Cambria"/>
        <w:sz w:val="24"/>
        <w:szCs w:val="24"/>
      </w:rPr>
      <w:t xml:space="preserve">     </w:t>
    </w:r>
    <w:r>
      <w:rPr>
        <w:rFonts w:ascii="Cambria" w:hAnsi="Cambria"/>
        <w:sz w:val="24"/>
        <w:szCs w:val="24"/>
      </w:rPr>
      <w:tab/>
      <w:t xml:space="preserve">                Facultad de Tecnología Informática</w:t>
    </w:r>
  </w:p>
  <w:p w:rsidR="00136387" w:rsidRDefault="00136387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17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  <w:rPr>
        <w:rFonts w:cs="Times New Roman"/>
      </w:rPr>
    </w:lvl>
  </w:abstractNum>
  <w:abstractNum w:abstractNumId="18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0A1A88"/>
    <w:multiLevelType w:val="hybridMultilevel"/>
    <w:tmpl w:val="651ECC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9DD4617"/>
    <w:multiLevelType w:val="hybridMultilevel"/>
    <w:tmpl w:val="2A241C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906562E"/>
    <w:multiLevelType w:val="hybridMultilevel"/>
    <w:tmpl w:val="F2BE26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27"/>
  </w:num>
  <w:num w:numId="4">
    <w:abstractNumId w:val="25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21"/>
  </w:num>
  <w:num w:numId="21">
    <w:abstractNumId w:val="16"/>
  </w:num>
  <w:num w:numId="22">
    <w:abstractNumId w:val="22"/>
  </w:num>
  <w:num w:numId="23">
    <w:abstractNumId w:val="20"/>
  </w:num>
  <w:num w:numId="24">
    <w:abstractNumId w:val="15"/>
  </w:num>
  <w:num w:numId="25">
    <w:abstractNumId w:val="14"/>
  </w:num>
  <w:num w:numId="26">
    <w:abstractNumId w:val="13"/>
  </w:num>
  <w:num w:numId="27">
    <w:abstractNumId w:val="28"/>
  </w:num>
  <w:num w:numId="28">
    <w:abstractNumId w:val="29"/>
  </w:num>
  <w:num w:numId="29">
    <w:abstractNumId w:val="19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1C3"/>
    <w:rsid w:val="00047EAA"/>
    <w:rsid w:val="00054DDA"/>
    <w:rsid w:val="0005613E"/>
    <w:rsid w:val="00067AF7"/>
    <w:rsid w:val="000756B8"/>
    <w:rsid w:val="00091182"/>
    <w:rsid w:val="000B5D1F"/>
    <w:rsid w:val="000C4E71"/>
    <w:rsid w:val="001105B1"/>
    <w:rsid w:val="001226DC"/>
    <w:rsid w:val="00136387"/>
    <w:rsid w:val="00160E4E"/>
    <w:rsid w:val="001A6409"/>
    <w:rsid w:val="001E398C"/>
    <w:rsid w:val="002037E7"/>
    <w:rsid w:val="00231F51"/>
    <w:rsid w:val="00237F6D"/>
    <w:rsid w:val="00255042"/>
    <w:rsid w:val="00261991"/>
    <w:rsid w:val="00280D8D"/>
    <w:rsid w:val="002A0625"/>
    <w:rsid w:val="002B6449"/>
    <w:rsid w:val="002C3EBD"/>
    <w:rsid w:val="002D414F"/>
    <w:rsid w:val="002E0ACF"/>
    <w:rsid w:val="002E6D72"/>
    <w:rsid w:val="00313148"/>
    <w:rsid w:val="00315162"/>
    <w:rsid w:val="003169D3"/>
    <w:rsid w:val="00323975"/>
    <w:rsid w:val="00325006"/>
    <w:rsid w:val="0033655D"/>
    <w:rsid w:val="0034513E"/>
    <w:rsid w:val="00381DCD"/>
    <w:rsid w:val="00386DCE"/>
    <w:rsid w:val="003B4483"/>
    <w:rsid w:val="003D415A"/>
    <w:rsid w:val="00415DFD"/>
    <w:rsid w:val="00443FFE"/>
    <w:rsid w:val="00445A50"/>
    <w:rsid w:val="0045120B"/>
    <w:rsid w:val="00460A95"/>
    <w:rsid w:val="004908D6"/>
    <w:rsid w:val="004B06DA"/>
    <w:rsid w:val="004B1D4D"/>
    <w:rsid w:val="004D13FF"/>
    <w:rsid w:val="004D7749"/>
    <w:rsid w:val="004E1E4F"/>
    <w:rsid w:val="00515EDB"/>
    <w:rsid w:val="005215B0"/>
    <w:rsid w:val="00536C45"/>
    <w:rsid w:val="00540B61"/>
    <w:rsid w:val="00555CEC"/>
    <w:rsid w:val="00582476"/>
    <w:rsid w:val="00591EA1"/>
    <w:rsid w:val="00595115"/>
    <w:rsid w:val="005A715C"/>
    <w:rsid w:val="005B5D54"/>
    <w:rsid w:val="005B6A64"/>
    <w:rsid w:val="005B7BAA"/>
    <w:rsid w:val="005C2513"/>
    <w:rsid w:val="005F2747"/>
    <w:rsid w:val="005F3DF5"/>
    <w:rsid w:val="006135F2"/>
    <w:rsid w:val="00613BFB"/>
    <w:rsid w:val="006175DD"/>
    <w:rsid w:val="00624145"/>
    <w:rsid w:val="00627937"/>
    <w:rsid w:val="00631365"/>
    <w:rsid w:val="006345B2"/>
    <w:rsid w:val="00652EAF"/>
    <w:rsid w:val="006563D1"/>
    <w:rsid w:val="00685B27"/>
    <w:rsid w:val="006A30AF"/>
    <w:rsid w:val="006B7E79"/>
    <w:rsid w:val="006D090B"/>
    <w:rsid w:val="006F3437"/>
    <w:rsid w:val="00747FC8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8018FB"/>
    <w:rsid w:val="008371B9"/>
    <w:rsid w:val="00846BBF"/>
    <w:rsid w:val="00887861"/>
    <w:rsid w:val="008A15D1"/>
    <w:rsid w:val="008C71C3"/>
    <w:rsid w:val="00907B7D"/>
    <w:rsid w:val="0093566F"/>
    <w:rsid w:val="00935D15"/>
    <w:rsid w:val="0094065A"/>
    <w:rsid w:val="00966F58"/>
    <w:rsid w:val="00992899"/>
    <w:rsid w:val="009B0E8A"/>
    <w:rsid w:val="009E6C40"/>
    <w:rsid w:val="00A03771"/>
    <w:rsid w:val="00A2049F"/>
    <w:rsid w:val="00A27F4B"/>
    <w:rsid w:val="00A459DF"/>
    <w:rsid w:val="00A576C4"/>
    <w:rsid w:val="00A646AB"/>
    <w:rsid w:val="00A659CA"/>
    <w:rsid w:val="00A67214"/>
    <w:rsid w:val="00A77569"/>
    <w:rsid w:val="00AA3D58"/>
    <w:rsid w:val="00AB154D"/>
    <w:rsid w:val="00AC3511"/>
    <w:rsid w:val="00AD05CC"/>
    <w:rsid w:val="00AD06A9"/>
    <w:rsid w:val="00AD39DF"/>
    <w:rsid w:val="00AD64E8"/>
    <w:rsid w:val="00AF0ECC"/>
    <w:rsid w:val="00B20A71"/>
    <w:rsid w:val="00B53DBE"/>
    <w:rsid w:val="00B83B60"/>
    <w:rsid w:val="00BB0E0B"/>
    <w:rsid w:val="00BC61B3"/>
    <w:rsid w:val="00BD34CB"/>
    <w:rsid w:val="00BD70B4"/>
    <w:rsid w:val="00C029A0"/>
    <w:rsid w:val="00C06199"/>
    <w:rsid w:val="00C12C98"/>
    <w:rsid w:val="00C8360B"/>
    <w:rsid w:val="00C93B81"/>
    <w:rsid w:val="00C9408C"/>
    <w:rsid w:val="00CC2D9E"/>
    <w:rsid w:val="00CE6BB8"/>
    <w:rsid w:val="00CF7C18"/>
    <w:rsid w:val="00D079AE"/>
    <w:rsid w:val="00D1713B"/>
    <w:rsid w:val="00D52B4E"/>
    <w:rsid w:val="00D536D9"/>
    <w:rsid w:val="00D65781"/>
    <w:rsid w:val="00D670D7"/>
    <w:rsid w:val="00D910E3"/>
    <w:rsid w:val="00D96E4C"/>
    <w:rsid w:val="00DC02DA"/>
    <w:rsid w:val="00DD3630"/>
    <w:rsid w:val="00DD3A99"/>
    <w:rsid w:val="00DD6CC2"/>
    <w:rsid w:val="00DE690F"/>
    <w:rsid w:val="00E06D56"/>
    <w:rsid w:val="00E16708"/>
    <w:rsid w:val="00E52FA2"/>
    <w:rsid w:val="00E601E6"/>
    <w:rsid w:val="00E70018"/>
    <w:rsid w:val="00E71C42"/>
    <w:rsid w:val="00E85E0F"/>
    <w:rsid w:val="00E87200"/>
    <w:rsid w:val="00EA3473"/>
    <w:rsid w:val="00ED30EF"/>
    <w:rsid w:val="00EF0BA9"/>
    <w:rsid w:val="00F64089"/>
    <w:rsid w:val="00F7405A"/>
    <w:rsid w:val="00F80377"/>
    <w:rsid w:val="00F905B1"/>
    <w:rsid w:val="00FB2D56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1" type="connector" idref="#_x0000_s1066"/>
        <o:r id="V:Rule2" type="connector" idref="#_x0000_s1071"/>
        <o:r id="V:Rule3" type="connector" idref="#_x0000_s1065"/>
        <o:r id="V:Rule4" type="connector" idref="#_x0000_s1064"/>
        <o:r id="V:Rule5" type="connector" idref="#_x0000_s1055"/>
        <o:r id="V:Rule6" type="connector" idref="#_x0000_s1067"/>
        <o:r id="V:Rule7" type="connector" idref="#_x0000_s1060"/>
        <o:r id="V:Rule8" type="connector" idref="#_x0000_s1070"/>
        <o:r id="V:Rule9" type="connector" idref="#_x0000_s1054"/>
        <o:r id="V:Rule10" type="connector" idref="#_x0000_s1061"/>
        <o:r id="V:Rule11" type="connector" idref="#_x0000_s1057"/>
        <o:r id="V:Rule12" type="connector" idref="#_x0000_s1058"/>
        <o:r id="V:Rule13" type="connector" idref="#_x0000_s1068"/>
        <o:r id="V:Rule14" type="connector" idref="#_x0000_s1056"/>
        <o:r id="V:Rule15" type="connector" idref="#_x0000_s1063"/>
        <o:r id="V:Rule16" type="connector" idref="#_x0000_s1062"/>
        <o:r id="V:Rule17" type="connector" idref="#_x0000_s1059"/>
        <o:r id="V:Rule18" type="connector" idref="#_x0000_s106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sz w:val="22"/>
      <w:szCs w:val="22"/>
      <w:lang w:eastAsia="ko-KR"/>
    </w:rPr>
  </w:style>
  <w:style w:type="paragraph" w:styleId="Ttulo2">
    <w:name w:val="heading 2"/>
    <w:basedOn w:val="Normal"/>
    <w:link w:val="Ttulo2Car"/>
    <w:uiPriority w:val="99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9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D52B4E"/>
    <w:rPr>
      <w:rFonts w:ascii="Cambria" w:hAnsi="Cambria" w:cs="Times New Roman"/>
      <w:b/>
      <w:bCs/>
      <w:i/>
      <w:iCs/>
      <w:sz w:val="28"/>
      <w:szCs w:val="28"/>
      <w:lang w:eastAsia="ko-KR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D52B4E"/>
    <w:rPr>
      <w:rFonts w:ascii="Cambria" w:hAnsi="Cambria" w:cs="Times New Roman"/>
      <w:b/>
      <w:bCs/>
      <w:sz w:val="26"/>
      <w:szCs w:val="26"/>
      <w:lang w:eastAsia="ko-KR"/>
    </w:rPr>
  </w:style>
  <w:style w:type="table" w:styleId="Tablaconcuadrcula">
    <w:name w:val="Table Grid"/>
    <w:basedOn w:val="Tablanormal"/>
    <w:uiPriority w:val="99"/>
    <w:rsid w:val="008C7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8C71C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uiPriority w:val="99"/>
    <w:rsid w:val="008C71C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21">
    <w:name w:val="Sombreado claro - Énfasis 21"/>
    <w:uiPriority w:val="99"/>
    <w:rsid w:val="008C71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31">
    <w:name w:val="Sombreado claro - Énfasis 31"/>
    <w:uiPriority w:val="99"/>
    <w:rsid w:val="008C71C3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41">
    <w:name w:val="Sombreado claro - Énfasis 41"/>
    <w:uiPriority w:val="99"/>
    <w:rsid w:val="008C71C3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51">
    <w:name w:val="Sombreado claro - Énfasis 51"/>
    <w:uiPriority w:val="99"/>
    <w:rsid w:val="008C71C3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eter"/>
    <w:link w:val="Encabezado"/>
    <w:uiPriority w:val="99"/>
    <w:semiHidden/>
    <w:locked/>
    <w:rsid w:val="00D52B4E"/>
    <w:rPr>
      <w:rFonts w:cs="Times New Roman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4D13FF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eter"/>
    <w:link w:val="Piedepgina"/>
    <w:uiPriority w:val="99"/>
    <w:semiHidden/>
    <w:locked/>
    <w:rsid w:val="00D52B4E"/>
    <w:rPr>
      <w:rFonts w:cs="Times New Roman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D13FF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7B6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99"/>
    <w:qFormat/>
    <w:rsid w:val="005C2513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C12C98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C12C98"/>
    <w:rPr>
      <w:rFonts w:cs="Times New Roman"/>
    </w:rPr>
  </w:style>
  <w:style w:type="character" w:styleId="Hipervnculo">
    <w:name w:val="Hyperlink"/>
    <w:basedOn w:val="Fuentedeprrafopredeter"/>
    <w:uiPriority w:val="99"/>
    <w:rsid w:val="00C12C98"/>
    <w:rPr>
      <w:rFonts w:cs="Times New Roman"/>
      <w:color w:val="0000FF"/>
      <w:u w:val="single"/>
    </w:rPr>
  </w:style>
  <w:style w:type="paragraph" w:customStyle="1" w:styleId="Prrafodelista1">
    <w:name w:val="Párrafo de lista1"/>
    <w:basedOn w:val="Normal"/>
    <w:uiPriority w:val="99"/>
    <w:rsid w:val="002037E7"/>
    <w:pPr>
      <w:ind w:left="720"/>
      <w:contextualSpacing/>
    </w:pPr>
    <w:rPr>
      <w:lang w:val="en-US" w:eastAsia="en-US"/>
    </w:rPr>
  </w:style>
  <w:style w:type="paragraph" w:styleId="Ttulo">
    <w:name w:val="Title"/>
    <w:basedOn w:val="Normal"/>
    <w:next w:val="Normal"/>
    <w:link w:val="TtuloCar"/>
    <w:uiPriority w:val="99"/>
    <w:qFormat/>
    <w:locked/>
    <w:rsid w:val="009356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93566F"/>
    <w:rPr>
      <w:rFonts w:ascii="Cambria" w:hAnsi="Cambria" w:cs="Times New Roman"/>
      <w:color w:val="17365D"/>
      <w:spacing w:val="5"/>
      <w:kern w:val="28"/>
      <w:sz w:val="52"/>
      <w:szCs w:val="5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325006"/>
    <w:pPr>
      <w:ind w:left="720"/>
      <w:contextualSpacing/>
    </w:pPr>
    <w:rPr>
      <w:rFonts w:eastAsia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9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1190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Vega</dc:creator>
  <cp:keywords/>
  <dc:description/>
  <cp:lastModifiedBy>AdelsCanalla</cp:lastModifiedBy>
  <cp:revision>4</cp:revision>
  <cp:lastPrinted>2012-06-08T19:53:00Z</cp:lastPrinted>
  <dcterms:created xsi:type="dcterms:W3CDTF">2012-07-14T22:11:00Z</dcterms:created>
  <dcterms:modified xsi:type="dcterms:W3CDTF">2013-02-19T14:32:00Z</dcterms:modified>
</cp:coreProperties>
</file>