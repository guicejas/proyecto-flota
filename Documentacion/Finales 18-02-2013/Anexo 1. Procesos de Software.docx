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DC8" w:rsidRDefault="00D32DC8" w:rsidP="00846BBF">
      <w:pPr>
        <w:rPr>
          <w:rFonts w:ascii="Arial" w:hAnsi="Arial" w:cs="Arial"/>
          <w:sz w:val="24"/>
          <w:szCs w:val="24"/>
        </w:rPr>
      </w:pPr>
      <w:r>
        <w:rPr>
          <w:rFonts w:ascii="Arial" w:hAnsi="Arial" w:cs="Arial"/>
          <w:sz w:val="24"/>
          <w:szCs w:val="24"/>
        </w:rPr>
        <w:tab/>
      </w:r>
      <w:r>
        <w:rPr>
          <w:rFonts w:ascii="Arial" w:hAnsi="Arial" w:cs="Arial"/>
          <w:sz w:val="24"/>
          <w:szCs w:val="24"/>
        </w:rPr>
        <w:tab/>
      </w: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Pr="00706414" w:rsidRDefault="00D32DC8" w:rsidP="009F3BD4">
      <w:pPr>
        <w:ind w:left="708" w:hanging="708"/>
        <w:jc w:val="center"/>
        <w:rPr>
          <w:rFonts w:ascii="Cambria" w:hAnsi="Cambria" w:cs="Calibri"/>
          <w:b/>
          <w:color w:val="244061"/>
          <w:sz w:val="96"/>
          <w:szCs w:val="96"/>
        </w:rPr>
      </w:pPr>
      <w:r w:rsidRPr="00706414">
        <w:rPr>
          <w:rFonts w:ascii="Cambria" w:hAnsi="Cambria" w:cs="Calibri"/>
          <w:b/>
          <w:color w:val="244061"/>
          <w:sz w:val="96"/>
          <w:szCs w:val="96"/>
        </w:rPr>
        <w:t xml:space="preserve">ANEXO </w:t>
      </w:r>
    </w:p>
    <w:p w:rsidR="00D32DC8" w:rsidRPr="00706414" w:rsidRDefault="00D32DC8" w:rsidP="009F3BD4">
      <w:pPr>
        <w:jc w:val="center"/>
        <w:rPr>
          <w:rFonts w:ascii="Cambria" w:hAnsi="Cambria" w:cs="Calibri"/>
          <w:b/>
          <w:color w:val="244061"/>
          <w:sz w:val="96"/>
          <w:szCs w:val="96"/>
        </w:rPr>
      </w:pPr>
      <w:r w:rsidRPr="00706414">
        <w:rPr>
          <w:rFonts w:ascii="Cambria" w:hAnsi="Cambria" w:cs="Calibri"/>
          <w:b/>
          <w:color w:val="244061"/>
          <w:sz w:val="96"/>
          <w:szCs w:val="96"/>
        </w:rPr>
        <w:t>“PROCESOS DE SOFTWARE”</w:t>
      </w: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9F3BD4">
      <w:pPr>
        <w:pStyle w:val="Title"/>
      </w:pPr>
      <w:r w:rsidRPr="00E71C42">
        <w:t>PROCESO</w:t>
      </w:r>
      <w:r>
        <w:t>S</w:t>
      </w:r>
      <w:r w:rsidRPr="00E71C42">
        <w:t xml:space="preserve"> DE SOFTWARE</w:t>
      </w:r>
    </w:p>
    <w:p w:rsidR="00D32DC8" w:rsidRPr="00DB289D" w:rsidRDefault="00D32DC8" w:rsidP="009F3BD4">
      <w:pPr>
        <w:spacing w:after="0" w:line="240" w:lineRule="auto"/>
        <w:ind w:left="1080"/>
        <w:jc w:val="both"/>
        <w:rPr>
          <w:rFonts w:cs="Calibri"/>
          <w:b/>
          <w:sz w:val="28"/>
          <w:szCs w:val="28"/>
          <w:u w:val="single"/>
        </w:rPr>
      </w:pPr>
    </w:p>
    <w:p w:rsidR="00D32DC8" w:rsidRPr="00E71C42" w:rsidRDefault="00D32DC8" w:rsidP="009F3BD4">
      <w:pPr>
        <w:pStyle w:val="Prrafodelista1"/>
        <w:ind w:left="0" w:firstLine="708"/>
        <w:jc w:val="both"/>
        <w:rPr>
          <w:rFonts w:cs="Calibri"/>
        </w:rPr>
      </w:pPr>
      <w:r w:rsidRPr="00E71C42">
        <w:rPr>
          <w:rFonts w:cs="Calibri"/>
        </w:rPr>
        <w:t xml:space="preserve">El </w:t>
      </w:r>
      <w:r w:rsidRPr="00E71C42">
        <w:rPr>
          <w:rFonts w:cs="Calibri"/>
          <w:b/>
        </w:rPr>
        <w:t>proceso de ingeniería de software</w:t>
      </w:r>
      <w:r w:rsidRPr="00E71C42">
        <w:rPr>
          <w:rFonts w:cs="Calibri"/>
        </w:rPr>
        <w:t xml:space="preserve"> es un conjunto de etapas ordenadas con la intención de lograr la obtención de un producto de software de calidad. En el proceso de desarrollo de software las necesidades del usuario son traducidas en requerimientos de software, estos requerimientos transformados en diseño y el diseño implementado en código, el código es probado, documentado y certificado para su uso operativo. Concretamente "define quién está haciendo qué, cuándo hacerlo y cómo alcanzar un cierto objetivo". Evolución. </w:t>
      </w:r>
    </w:p>
    <w:p w:rsidR="00D32DC8" w:rsidRPr="00E71C42" w:rsidRDefault="00D32DC8" w:rsidP="009F3BD4">
      <w:pPr>
        <w:pStyle w:val="Prrafodelista1"/>
        <w:ind w:left="0" w:firstLine="708"/>
        <w:jc w:val="both"/>
        <w:rPr>
          <w:rFonts w:cs="Calibri"/>
        </w:rPr>
      </w:pPr>
      <w:r w:rsidRPr="00E71C42">
        <w:rPr>
          <w:rFonts w:cs="Calibri"/>
        </w:rPr>
        <w:t xml:space="preserve">A este proceso también se le llama el ciclo de vida del software que comprende cuatro grandes fases: </w:t>
      </w:r>
    </w:p>
    <w:p w:rsidR="00D32DC8" w:rsidRPr="00E71C42" w:rsidRDefault="00D32DC8" w:rsidP="009F3BD4">
      <w:pPr>
        <w:pStyle w:val="Prrafodelista1"/>
        <w:ind w:left="0"/>
        <w:jc w:val="both"/>
        <w:rPr>
          <w:rFonts w:cs="Calibri"/>
        </w:rPr>
      </w:pPr>
      <w:r w:rsidRPr="00E71C42">
        <w:rPr>
          <w:rFonts w:cs="Calibri"/>
          <w:b/>
        </w:rPr>
        <w:t>- concepción:</w:t>
      </w:r>
      <w:r w:rsidRPr="00E71C42">
        <w:rPr>
          <w:rFonts w:cs="Calibri"/>
        </w:rPr>
        <w:t xml:space="preserve"> define le alcance del proyecto y desarrolla un caso de negocio</w:t>
      </w:r>
    </w:p>
    <w:p w:rsidR="00D32DC8" w:rsidRPr="00E71C42" w:rsidRDefault="00D32DC8" w:rsidP="009F3BD4">
      <w:pPr>
        <w:pStyle w:val="Prrafodelista1"/>
        <w:ind w:left="0"/>
        <w:jc w:val="both"/>
        <w:rPr>
          <w:rFonts w:cs="Calibri"/>
        </w:rPr>
      </w:pPr>
      <w:r w:rsidRPr="00E71C42">
        <w:rPr>
          <w:rFonts w:cs="Calibri"/>
          <w:b/>
        </w:rPr>
        <w:t>- elaboración:</w:t>
      </w:r>
      <w:r w:rsidRPr="00E71C42">
        <w:rPr>
          <w:rFonts w:cs="Calibri"/>
        </w:rPr>
        <w:t xml:space="preserve"> un plan del proyecto, especifica las características y fundamenta la arquitectura</w:t>
      </w:r>
    </w:p>
    <w:p w:rsidR="00D32DC8" w:rsidRPr="00E71C42" w:rsidRDefault="00D32DC8" w:rsidP="009F3BD4">
      <w:pPr>
        <w:pStyle w:val="Prrafodelista1"/>
        <w:ind w:left="0"/>
        <w:jc w:val="both"/>
        <w:rPr>
          <w:rFonts w:cs="Calibri"/>
        </w:rPr>
      </w:pPr>
      <w:r w:rsidRPr="00E71C42">
        <w:rPr>
          <w:rFonts w:cs="Calibri"/>
          <w:b/>
        </w:rPr>
        <w:t>- construcción:</w:t>
      </w:r>
      <w:r w:rsidRPr="00E71C42">
        <w:rPr>
          <w:rFonts w:cs="Calibri"/>
        </w:rPr>
        <w:t xml:space="preserve"> crea el producto</w:t>
      </w:r>
    </w:p>
    <w:p w:rsidR="00D32DC8" w:rsidRPr="00E71C42" w:rsidRDefault="00D32DC8" w:rsidP="009F3BD4">
      <w:pPr>
        <w:pStyle w:val="Prrafodelista1"/>
        <w:ind w:left="0"/>
        <w:jc w:val="both"/>
        <w:rPr>
          <w:rFonts w:cs="Calibri"/>
        </w:rPr>
      </w:pPr>
      <w:r w:rsidRPr="00E71C42">
        <w:rPr>
          <w:rFonts w:cs="Calibri"/>
          <w:b/>
        </w:rPr>
        <w:t>- transición</w:t>
      </w:r>
      <w:r w:rsidRPr="00E71C42">
        <w:rPr>
          <w:rFonts w:cs="Calibri"/>
        </w:rPr>
        <w:t>: transición transfiere el producto a los usuarios.</w:t>
      </w:r>
    </w:p>
    <w:p w:rsidR="00D32DC8" w:rsidRPr="00E71C42" w:rsidRDefault="00D32DC8" w:rsidP="009F3BD4">
      <w:pPr>
        <w:pStyle w:val="Prrafodelista1"/>
        <w:ind w:left="0" w:firstLine="708"/>
        <w:jc w:val="both"/>
        <w:rPr>
          <w:rFonts w:cs="Calibri"/>
        </w:rPr>
      </w:pPr>
      <w:r w:rsidRPr="00E71C42">
        <w:rPr>
          <w:rFonts w:cs="Calibri"/>
        </w:rPr>
        <w:t>Las actividades varían dependiendo de la organización y del tipo de sistema a desarrollarse.</w:t>
      </w:r>
    </w:p>
    <w:p w:rsidR="00D32DC8" w:rsidRPr="00E71C42" w:rsidRDefault="00D32DC8" w:rsidP="009F3BD4">
      <w:pPr>
        <w:pStyle w:val="NormalWeb"/>
        <w:ind w:firstLine="360"/>
        <w:jc w:val="both"/>
        <w:rPr>
          <w:rFonts w:ascii="Calibri" w:hAnsi="Calibri" w:cs="Calibri"/>
          <w:sz w:val="22"/>
          <w:szCs w:val="22"/>
        </w:rPr>
      </w:pPr>
      <w:r w:rsidRPr="00E71C42">
        <w:rPr>
          <w:rFonts w:ascii="Calibri" w:hAnsi="Calibri" w:cs="Calibri"/>
          <w:b/>
          <w:bCs/>
          <w:sz w:val="22"/>
          <w:szCs w:val="22"/>
          <w:lang w:val="es-CO"/>
        </w:rPr>
        <w:t>Modelos del proceso del software</w:t>
      </w:r>
      <w:r w:rsidRPr="00E71C42">
        <w:rPr>
          <w:rFonts w:ascii="Calibri" w:hAnsi="Calibri" w:cs="Calibri"/>
          <w:sz w:val="22"/>
          <w:szCs w:val="22"/>
        </w:rPr>
        <w:t>:</w:t>
      </w:r>
    </w:p>
    <w:p w:rsidR="00D32DC8" w:rsidRPr="00E71C42" w:rsidRDefault="00D32DC8" w:rsidP="009F3BD4">
      <w:pPr>
        <w:pStyle w:val="NormalWeb"/>
        <w:numPr>
          <w:ilvl w:val="0"/>
          <w:numId w:val="31"/>
        </w:numPr>
        <w:jc w:val="both"/>
        <w:rPr>
          <w:rFonts w:ascii="Calibri" w:hAnsi="Calibri" w:cs="Calibri"/>
          <w:sz w:val="22"/>
          <w:szCs w:val="22"/>
          <w:lang w:val="es-CO"/>
        </w:rPr>
      </w:pPr>
      <w:r w:rsidRPr="00E71C42">
        <w:rPr>
          <w:rFonts w:ascii="Calibri" w:hAnsi="Calibri" w:cs="Calibri"/>
          <w:sz w:val="22"/>
          <w:szCs w:val="22"/>
          <w:lang w:val="es-CO"/>
        </w:rPr>
        <w:t>Modelo lineal</w:t>
      </w:r>
    </w:p>
    <w:p w:rsidR="00D32DC8" w:rsidRPr="00E71C42" w:rsidRDefault="00D32DC8" w:rsidP="009F3BD4">
      <w:pPr>
        <w:pStyle w:val="NormalWeb"/>
        <w:numPr>
          <w:ilvl w:val="0"/>
          <w:numId w:val="31"/>
        </w:numPr>
        <w:jc w:val="both"/>
        <w:rPr>
          <w:rFonts w:ascii="Calibri" w:hAnsi="Calibri" w:cs="Calibri"/>
          <w:sz w:val="22"/>
          <w:szCs w:val="22"/>
          <w:lang w:val="es-CO"/>
        </w:rPr>
      </w:pPr>
      <w:r w:rsidRPr="00E71C42">
        <w:rPr>
          <w:rFonts w:ascii="Calibri" w:hAnsi="Calibri" w:cs="Calibri"/>
          <w:sz w:val="22"/>
          <w:szCs w:val="22"/>
          <w:lang w:val="es-CO"/>
        </w:rPr>
        <w:t>Modelo de construcción de prototipos</w:t>
      </w:r>
    </w:p>
    <w:p w:rsidR="00D32DC8" w:rsidRPr="00E71C42" w:rsidRDefault="00D32DC8" w:rsidP="009F3BD4">
      <w:pPr>
        <w:pStyle w:val="NormalWeb"/>
        <w:numPr>
          <w:ilvl w:val="0"/>
          <w:numId w:val="31"/>
        </w:numPr>
        <w:jc w:val="both"/>
        <w:rPr>
          <w:rFonts w:ascii="Calibri" w:hAnsi="Calibri" w:cs="Calibri"/>
          <w:sz w:val="22"/>
          <w:szCs w:val="22"/>
          <w:lang w:val="es-CO"/>
        </w:rPr>
      </w:pPr>
      <w:r w:rsidRPr="00E71C42">
        <w:rPr>
          <w:rFonts w:ascii="Calibri" w:hAnsi="Calibri" w:cs="Calibri"/>
          <w:sz w:val="22"/>
          <w:szCs w:val="22"/>
          <w:lang w:val="es-CO"/>
        </w:rPr>
        <w:t>Modelo de desarrollo rápido de aplicaciones (DRA)</w:t>
      </w:r>
    </w:p>
    <w:p w:rsidR="00D32DC8" w:rsidRPr="00E71C42" w:rsidRDefault="00D32DC8" w:rsidP="009F3BD4">
      <w:pPr>
        <w:pStyle w:val="NormalWeb"/>
        <w:numPr>
          <w:ilvl w:val="0"/>
          <w:numId w:val="31"/>
        </w:numPr>
        <w:jc w:val="both"/>
        <w:rPr>
          <w:rFonts w:ascii="Calibri" w:hAnsi="Calibri" w:cs="Calibri"/>
          <w:sz w:val="22"/>
          <w:szCs w:val="22"/>
          <w:lang w:val="es-CO"/>
        </w:rPr>
      </w:pPr>
      <w:r w:rsidRPr="00E71C42">
        <w:rPr>
          <w:rFonts w:ascii="Calibri" w:hAnsi="Calibri" w:cs="Calibri"/>
          <w:sz w:val="22"/>
          <w:szCs w:val="22"/>
          <w:lang w:val="es-CO"/>
        </w:rPr>
        <w:t>Modelos evolutivos: incremental, espiral, de desarrollo concurrente</w:t>
      </w:r>
    </w:p>
    <w:p w:rsidR="00D32DC8" w:rsidRPr="00E71C42" w:rsidRDefault="00D32DC8" w:rsidP="009F3BD4">
      <w:pPr>
        <w:pStyle w:val="NormalWeb"/>
        <w:numPr>
          <w:ilvl w:val="0"/>
          <w:numId w:val="31"/>
        </w:numPr>
        <w:jc w:val="both"/>
        <w:rPr>
          <w:rFonts w:ascii="Calibri" w:hAnsi="Calibri" w:cs="Calibri"/>
          <w:sz w:val="22"/>
          <w:szCs w:val="22"/>
          <w:lang w:val="es-CO"/>
        </w:rPr>
      </w:pPr>
      <w:r w:rsidRPr="00E71C42">
        <w:rPr>
          <w:rFonts w:ascii="Calibri" w:hAnsi="Calibri" w:cs="Calibri"/>
          <w:sz w:val="22"/>
          <w:szCs w:val="22"/>
          <w:lang w:val="es-CO"/>
        </w:rPr>
        <w:t>Modelos de métodos formales</w:t>
      </w:r>
    </w:p>
    <w:p w:rsidR="00D32DC8" w:rsidRPr="00E71C42" w:rsidRDefault="00D32DC8" w:rsidP="009F3BD4">
      <w:pPr>
        <w:pStyle w:val="NormalWeb"/>
        <w:numPr>
          <w:ilvl w:val="0"/>
          <w:numId w:val="31"/>
        </w:numPr>
        <w:jc w:val="both"/>
        <w:rPr>
          <w:rFonts w:ascii="Calibri" w:hAnsi="Calibri" w:cs="Calibri"/>
          <w:sz w:val="22"/>
          <w:szCs w:val="22"/>
        </w:rPr>
      </w:pPr>
      <w:r w:rsidRPr="00E71C42">
        <w:rPr>
          <w:rFonts w:ascii="Calibri" w:hAnsi="Calibri" w:cs="Calibri"/>
          <w:sz w:val="22"/>
          <w:szCs w:val="22"/>
          <w:lang w:val="es-CO"/>
        </w:rPr>
        <w:t xml:space="preserve">Técnicas de cuarta generación </w:t>
      </w:r>
    </w:p>
    <w:p w:rsidR="00D32DC8" w:rsidRPr="00E71C42" w:rsidRDefault="00D32DC8" w:rsidP="009F3BD4">
      <w:pPr>
        <w:pStyle w:val="Prrafodelista1"/>
        <w:ind w:left="0"/>
        <w:rPr>
          <w:rFonts w:cs="Calibri"/>
          <w:b/>
        </w:rPr>
      </w:pPr>
    </w:p>
    <w:p w:rsidR="00D32DC8" w:rsidRPr="00E71C42" w:rsidRDefault="00D32DC8" w:rsidP="009F3BD4">
      <w:pPr>
        <w:pStyle w:val="Prrafodelista1"/>
        <w:ind w:left="0"/>
        <w:rPr>
          <w:rFonts w:cs="Calibri"/>
          <w:b/>
          <w:sz w:val="28"/>
          <w:szCs w:val="28"/>
        </w:rPr>
      </w:pPr>
      <w:r w:rsidRPr="00E71C42">
        <w:rPr>
          <w:rFonts w:cs="Calibri"/>
          <w:b/>
          <w:sz w:val="28"/>
          <w:szCs w:val="28"/>
        </w:rPr>
        <w:t xml:space="preserve">2.  </w:t>
      </w:r>
      <w:r w:rsidRPr="00E71C42">
        <w:rPr>
          <w:rFonts w:cs="Calibri"/>
          <w:b/>
          <w:sz w:val="28"/>
          <w:szCs w:val="28"/>
          <w:u w:val="single"/>
        </w:rPr>
        <w:t>MODELO LINEAL-SECUENCIAL</w:t>
      </w:r>
    </w:p>
    <w:p w:rsidR="00D32DC8" w:rsidRPr="00E71C42" w:rsidRDefault="00D32DC8" w:rsidP="009F3BD4">
      <w:pPr>
        <w:pStyle w:val="Prrafodelista1"/>
        <w:ind w:left="0"/>
        <w:rPr>
          <w:rFonts w:cs="Calibri"/>
        </w:rPr>
      </w:pPr>
    </w:p>
    <w:p w:rsidR="00D32DC8" w:rsidRPr="00E71C42" w:rsidRDefault="00D32DC8" w:rsidP="009F3BD4">
      <w:pPr>
        <w:pStyle w:val="Prrafodelista1"/>
        <w:ind w:left="0" w:firstLine="708"/>
        <w:jc w:val="both"/>
        <w:rPr>
          <w:rFonts w:cs="Calibri"/>
        </w:rPr>
      </w:pPr>
      <w:r w:rsidRPr="00E71C42">
        <w:rPr>
          <w:rFonts w:cs="Calibri"/>
        </w:rPr>
        <w:t xml:space="preserve">Llamado en algunos casos “modelo en cascada”, el modelo lineal, es el modelo más antiguo y extensamente utilizado. </w:t>
      </w:r>
      <w:r w:rsidRPr="00E71C42">
        <w:rPr>
          <w:rFonts w:cs="Calibri"/>
          <w:lang w:val="es-CO"/>
        </w:rPr>
        <w:t>Se conoce como el ciclo de vida básico. Sugiere un enfoque sistemático, secuencial para el desarrollo del software, que comienza con un nivel de sistemas y progresa con el análisis, diseño, codificación y pruebas.</w:t>
      </w:r>
    </w:p>
    <w:p w:rsidR="00D32DC8" w:rsidRPr="00E71C42" w:rsidRDefault="00D32DC8" w:rsidP="009F3BD4">
      <w:pPr>
        <w:pStyle w:val="Prrafodelista1"/>
        <w:ind w:left="0"/>
        <w:rPr>
          <w:rFonts w:cs="Calibri"/>
          <w:color w:val="000000"/>
          <w:sz w:val="30"/>
          <w:szCs w:val="36"/>
          <w:lang w:val="es-CO" w:eastAsia="es-ES"/>
        </w:rPr>
      </w:pPr>
      <w:r w:rsidRPr="00E71C42">
        <w:rPr>
          <w:rFonts w:cs="Calibri"/>
          <w:color w:val="000000"/>
          <w:sz w:val="30"/>
          <w:szCs w:val="36"/>
          <w:lang w:val="es-CO" w:eastAsia="es-ES"/>
        </w:rPr>
        <w:t xml:space="preserve">         </w:t>
      </w:r>
      <w:r>
        <w:rPr>
          <w:noProof/>
          <w:lang w:val="es-AR" w:eastAsia="es-AR"/>
        </w:rPr>
      </w:r>
      <w:r w:rsidRPr="004C0CA2">
        <w:rPr>
          <w:rFonts w:cs="Calibri"/>
        </w:rPr>
        <w:pict>
          <v:group id="_x0000_s1026" editas="canvas" style="width:388.5pt;height:107.75pt;mso-position-horizontal-relative:char;mso-position-vertical-relative:line" coordorigin="4184,3942" coordsize="7245,2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184;top:3942;width:7245;height:2022" o:preferrelative="f">
              <v:fill o:detectmouseclick="t"/>
              <v:path o:extrusionok="t" o:connecttype="none"/>
              <o:lock v:ext="edit" text="t"/>
            </v:shape>
            <v:rect id="_x0000_s1028" style="position:absolute;left:4260;top:4314;width:1535;height:447;v-text-anchor:middle" fillcolor="#a3b2c1">
              <v:shadow color="#ddd"/>
              <v:textbox style="mso-next-textbox:#_x0000_s1028" inset="2.10819mm,1.0541mm,2.10819mm,1.0541mm">
                <w:txbxContent>
                  <w:p w:rsidR="00D32DC8" w:rsidRPr="00775269" w:rsidRDefault="00D32DC8" w:rsidP="009F3BD4">
                    <w:pPr>
                      <w:autoSpaceDE w:val="0"/>
                      <w:autoSpaceDN w:val="0"/>
                      <w:adjustRightInd w:val="0"/>
                      <w:jc w:val="center"/>
                      <w:rPr>
                        <w:rFonts w:ascii="Verdana" w:hAnsi="Verdana" w:cs="Verdana"/>
                        <w:color w:val="000000"/>
                        <w:sz w:val="30"/>
                        <w:szCs w:val="36"/>
                        <w:lang w:val="es-CO"/>
                      </w:rPr>
                    </w:pPr>
                    <w:r w:rsidRPr="00775269">
                      <w:rPr>
                        <w:rFonts w:ascii="Verdana" w:hAnsi="Verdana" w:cs="Verdana"/>
                        <w:color w:val="000000"/>
                        <w:sz w:val="30"/>
                        <w:szCs w:val="36"/>
                        <w:lang w:val="es-CO" w:eastAsia="es-ES"/>
                      </w:rPr>
                      <w:t xml:space="preserve">Análisis </w:t>
                    </w:r>
                  </w:p>
                </w:txbxContent>
              </v:textbox>
            </v:rect>
            <v:rect id="_x0000_s1029" style="position:absolute;left:6014;top:4685;width:1315;height:470;v-text-anchor:middle" fillcolor="#a3b2c1">
              <v:shadow color="#ddd"/>
              <v:textbox style="mso-next-textbox:#_x0000_s1029" inset="2.10819mm,1.0541mm,2.10819mm,1.0541mm">
                <w:txbxContent>
                  <w:p w:rsidR="00D32DC8" w:rsidRPr="00775269" w:rsidRDefault="00D32DC8" w:rsidP="009F3BD4">
                    <w:pPr>
                      <w:autoSpaceDE w:val="0"/>
                      <w:autoSpaceDN w:val="0"/>
                      <w:adjustRightInd w:val="0"/>
                      <w:jc w:val="center"/>
                      <w:rPr>
                        <w:rFonts w:ascii="Verdana" w:hAnsi="Verdana" w:cs="Verdana"/>
                        <w:color w:val="000000"/>
                        <w:sz w:val="30"/>
                        <w:szCs w:val="36"/>
                        <w:lang w:val="es-CO"/>
                      </w:rPr>
                    </w:pPr>
                    <w:r w:rsidRPr="00775269">
                      <w:rPr>
                        <w:rFonts w:ascii="Verdana" w:hAnsi="Verdana" w:cs="Verdana"/>
                        <w:color w:val="000000"/>
                        <w:sz w:val="30"/>
                        <w:szCs w:val="36"/>
                        <w:lang w:val="es-CO" w:eastAsia="es-ES"/>
                      </w:rPr>
                      <w:t xml:space="preserve">Diseño </w:t>
                    </w:r>
                  </w:p>
                </w:txbxContent>
              </v:textbox>
            </v:rect>
            <v:rect id="_x0000_s1030" style="position:absolute;left:7767;top:5057;width:1667;height:507;mso-wrap-style:none;v-text-anchor:middle" fillcolor="#a3b2c1">
              <v:shadow color="#ddd"/>
              <v:textbox style="mso-next-textbox:#_x0000_s1030" inset="2.10819mm,1.0541mm,2.10819mm,1.0541mm">
                <w:txbxContent>
                  <w:p w:rsidR="00D32DC8" w:rsidRPr="00775269" w:rsidRDefault="00D32DC8" w:rsidP="009F3BD4">
                    <w:pPr>
                      <w:autoSpaceDE w:val="0"/>
                      <w:autoSpaceDN w:val="0"/>
                      <w:adjustRightInd w:val="0"/>
                      <w:jc w:val="center"/>
                      <w:rPr>
                        <w:rFonts w:ascii="Verdana" w:hAnsi="Verdana" w:cs="Verdana"/>
                        <w:color w:val="000000"/>
                        <w:sz w:val="30"/>
                        <w:szCs w:val="36"/>
                        <w:lang w:val="es-CO"/>
                      </w:rPr>
                    </w:pPr>
                    <w:r w:rsidRPr="00775269">
                      <w:rPr>
                        <w:rFonts w:ascii="Verdana" w:hAnsi="Verdana" w:cs="Verdana"/>
                        <w:color w:val="000000"/>
                        <w:sz w:val="30"/>
                        <w:szCs w:val="36"/>
                        <w:lang w:val="es-CO" w:eastAsia="es-ES"/>
                      </w:rPr>
                      <w:t xml:space="preserve">Desarrollo </w:t>
                    </w:r>
                  </w:p>
                </w:txbxContent>
              </v:textbox>
            </v:rect>
            <v:rect id="_x0000_s1031" style="position:absolute;left:9745;top:5518;width:1358;height:446;mso-wrap-style:none;v-text-anchor:middle" fillcolor="#a3b2c1">
              <v:shadow color="#ddd"/>
              <v:textbox style="mso-next-textbox:#_x0000_s1031" inset="2.10819mm,1.0541mm,2.10819mm,1.0541mm">
                <w:txbxContent>
                  <w:p w:rsidR="00D32DC8" w:rsidRPr="00775269" w:rsidRDefault="00D32DC8" w:rsidP="009F3BD4">
                    <w:pPr>
                      <w:autoSpaceDE w:val="0"/>
                      <w:autoSpaceDN w:val="0"/>
                      <w:adjustRightInd w:val="0"/>
                      <w:jc w:val="center"/>
                      <w:rPr>
                        <w:rFonts w:ascii="Verdana" w:hAnsi="Verdana" w:cs="Verdana"/>
                        <w:color w:val="000000"/>
                        <w:sz w:val="30"/>
                        <w:szCs w:val="36"/>
                        <w:lang w:val="es-CO"/>
                      </w:rPr>
                    </w:pPr>
                    <w:r w:rsidRPr="00775269">
                      <w:rPr>
                        <w:rFonts w:ascii="Verdana" w:hAnsi="Verdana" w:cs="Verdana"/>
                        <w:color w:val="000000"/>
                        <w:sz w:val="30"/>
                        <w:szCs w:val="36"/>
                        <w:lang w:val="es-CO" w:eastAsia="es-ES"/>
                      </w:rPr>
                      <w:t xml:space="preserve">Pruebas </w:t>
                    </w:r>
                  </w:p>
                </w:txbxContent>
              </v:textbox>
            </v:rect>
            <w10:anchorlock/>
          </v:group>
        </w:pict>
      </w: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numPr>
          <w:ilvl w:val="0"/>
          <w:numId w:val="28"/>
        </w:numPr>
        <w:ind w:left="284" w:hanging="284"/>
        <w:jc w:val="both"/>
        <w:rPr>
          <w:rFonts w:cs="Calibri"/>
        </w:rPr>
      </w:pPr>
      <w:r w:rsidRPr="00E71C42">
        <w:rPr>
          <w:rFonts w:cs="Calibri"/>
          <w:b/>
        </w:rPr>
        <w:t>Análisis de los requerimientos del software:</w:t>
      </w:r>
      <w:r w:rsidRPr="00E71C42">
        <w:rPr>
          <w:rFonts w:cs="Calibri"/>
        </w:rPr>
        <w:t xml:space="preserve"> es la fase en la cual se reúnen todos los requisitos que debe cumplir el software. En esta etapa es fundamental la presencia del cliente que documenta y repasa dichos requisitos.</w:t>
      </w:r>
    </w:p>
    <w:p w:rsidR="00D32DC8" w:rsidRPr="00E71C42" w:rsidRDefault="00D32DC8" w:rsidP="009F3BD4">
      <w:pPr>
        <w:pStyle w:val="Prrafodelista1"/>
        <w:numPr>
          <w:ilvl w:val="0"/>
          <w:numId w:val="28"/>
        </w:numPr>
        <w:ind w:left="284" w:hanging="284"/>
        <w:jc w:val="both"/>
        <w:rPr>
          <w:rFonts w:cs="Calibri"/>
        </w:rPr>
      </w:pPr>
      <w:r w:rsidRPr="00E71C42">
        <w:rPr>
          <w:rFonts w:cs="Calibri"/>
          <w:b/>
        </w:rPr>
        <w:t>Diseño:</w:t>
      </w:r>
      <w:r w:rsidRPr="00E71C42">
        <w:rPr>
          <w:rFonts w:cs="Calibri"/>
        </w:rPr>
        <w:t xml:space="preserve"> es una etapa dirigida hacia la estructura de datos, la arquitectura del software, las representaciones de la interfaz y el detalle procedimental (algoritmo). En forma general se hace un esbozo de lo solicitado y se documenta haciéndose parte del software.</w:t>
      </w:r>
    </w:p>
    <w:p w:rsidR="00D32DC8" w:rsidRPr="00E71C42" w:rsidRDefault="00D32DC8" w:rsidP="009F3BD4">
      <w:pPr>
        <w:pStyle w:val="Prrafodelista1"/>
        <w:numPr>
          <w:ilvl w:val="0"/>
          <w:numId w:val="28"/>
        </w:numPr>
        <w:ind w:left="284" w:hanging="284"/>
        <w:jc w:val="both"/>
        <w:rPr>
          <w:rFonts w:cs="Calibri"/>
        </w:rPr>
      </w:pPr>
      <w:r w:rsidRPr="00E71C42">
        <w:rPr>
          <w:rFonts w:cs="Calibri"/>
          <w:b/>
        </w:rPr>
        <w:t>Desarrollo:</w:t>
      </w:r>
      <w:r w:rsidRPr="00E71C42">
        <w:rPr>
          <w:rFonts w:cs="Calibri"/>
        </w:rPr>
        <w:t xml:space="preserve"> es la etapa en la cual se traduce el diseño para que sea comprensible por la máquina. Esta etapa va a depender estrechamente de lo detallado del diseño.</w:t>
      </w:r>
    </w:p>
    <w:p w:rsidR="00D32DC8" w:rsidRPr="00E71C42" w:rsidRDefault="00D32DC8" w:rsidP="009F3BD4">
      <w:pPr>
        <w:pStyle w:val="Prrafodelista1"/>
        <w:numPr>
          <w:ilvl w:val="0"/>
          <w:numId w:val="28"/>
        </w:numPr>
        <w:ind w:left="284" w:hanging="284"/>
        <w:jc w:val="both"/>
        <w:rPr>
          <w:rFonts w:cs="Calibri"/>
        </w:rPr>
      </w:pPr>
      <w:r w:rsidRPr="00E71C42">
        <w:rPr>
          <w:rFonts w:cs="Calibri"/>
          <w:b/>
        </w:rPr>
        <w:t>Pruebas:</w:t>
      </w:r>
      <w:r w:rsidRPr="00E71C42">
        <w:rPr>
          <w:rFonts w:cs="Calibri"/>
        </w:rPr>
        <w:t xml:space="preserve"> esta etapa se centra en los procesos lógicos internos del software, asegurando que todas las sentencias se han comprobado, y en la detección de errores.</w:t>
      </w:r>
    </w:p>
    <w:p w:rsidR="00D32DC8" w:rsidRPr="00E71C42" w:rsidRDefault="00D32DC8" w:rsidP="009F3BD4">
      <w:pPr>
        <w:pStyle w:val="Prrafodelista1"/>
        <w:numPr>
          <w:ilvl w:val="0"/>
          <w:numId w:val="28"/>
        </w:numPr>
        <w:ind w:left="284" w:hanging="284"/>
        <w:jc w:val="both"/>
        <w:rPr>
          <w:rFonts w:cs="Calibri"/>
        </w:rPr>
      </w:pPr>
      <w:r w:rsidRPr="00E71C42">
        <w:rPr>
          <w:rFonts w:cs="Calibri"/>
          <w:b/>
        </w:rPr>
        <w:t>Mantenimiento:</w:t>
      </w:r>
      <w:r w:rsidRPr="00E71C42">
        <w:rPr>
          <w:rFonts w:cs="Calibri"/>
        </w:rPr>
        <w:t xml:space="preserve"> debido a que el programa puede tener errores, puede no ser del completo agrado del cliente o puede necesitar, eventualmente acoplarse a los cambios en su entorno. Esto quiere decir que no se rehace el programa, sino que sobre la base de uno ya existente se realizan algunos cambios.</w:t>
      </w: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284"/>
        <w:rPr>
          <w:rFonts w:cs="Calibri"/>
          <w:b/>
          <w:sz w:val="24"/>
          <w:szCs w:val="24"/>
        </w:rPr>
      </w:pPr>
      <w:r w:rsidRPr="00E71C42">
        <w:rPr>
          <w:rFonts w:cs="Calibri"/>
          <w:b/>
          <w:sz w:val="24"/>
          <w:szCs w:val="24"/>
        </w:rPr>
        <w:t xml:space="preserve">2.1.  </w:t>
      </w:r>
      <w:r w:rsidRPr="00E71C42">
        <w:rPr>
          <w:rFonts w:cs="Calibri"/>
          <w:b/>
          <w:sz w:val="24"/>
          <w:szCs w:val="24"/>
          <w:u w:val="single"/>
        </w:rPr>
        <w:t>Inconvenientes:</w:t>
      </w:r>
    </w:p>
    <w:p w:rsidR="00D32DC8" w:rsidRPr="00E71C42" w:rsidRDefault="00D32DC8" w:rsidP="009F3BD4">
      <w:pPr>
        <w:pStyle w:val="Prrafodelista1"/>
        <w:numPr>
          <w:ilvl w:val="0"/>
          <w:numId w:val="29"/>
        </w:numPr>
        <w:ind w:left="426" w:hanging="284"/>
        <w:rPr>
          <w:rFonts w:cs="Calibri"/>
        </w:rPr>
      </w:pPr>
      <w:r w:rsidRPr="00E71C42">
        <w:rPr>
          <w:rFonts w:cs="Calibri"/>
        </w:rPr>
        <w:t>Los proyectos reales rara vez siguen el flujo secuencial</w:t>
      </w:r>
    </w:p>
    <w:p w:rsidR="00D32DC8" w:rsidRPr="00E71C42" w:rsidRDefault="00D32DC8" w:rsidP="009F3BD4">
      <w:pPr>
        <w:pStyle w:val="Prrafodelista1"/>
        <w:numPr>
          <w:ilvl w:val="0"/>
          <w:numId w:val="29"/>
        </w:numPr>
        <w:ind w:left="426" w:hanging="284"/>
        <w:rPr>
          <w:rFonts w:cs="Calibri"/>
        </w:rPr>
      </w:pPr>
      <w:r w:rsidRPr="00E71C42">
        <w:rPr>
          <w:rFonts w:cs="Calibri"/>
        </w:rPr>
        <w:t>Es difícil establecer explícitamente al principio todos los requisitos</w:t>
      </w:r>
    </w:p>
    <w:p w:rsidR="00D32DC8" w:rsidRPr="00E71C42" w:rsidRDefault="00D32DC8" w:rsidP="009F3BD4">
      <w:pPr>
        <w:pStyle w:val="Prrafodelista1"/>
        <w:numPr>
          <w:ilvl w:val="0"/>
          <w:numId w:val="29"/>
        </w:numPr>
        <w:ind w:left="426" w:hanging="284"/>
        <w:rPr>
          <w:rFonts w:cs="Calibri"/>
        </w:rPr>
      </w:pPr>
      <w:r w:rsidRPr="00E71C42">
        <w:rPr>
          <w:rFonts w:cs="Calibri"/>
        </w:rPr>
        <w:t>El cliente debe ser paciente</w:t>
      </w:r>
    </w:p>
    <w:p w:rsidR="00D32DC8" w:rsidRPr="00E71C42" w:rsidRDefault="00D32DC8" w:rsidP="009F3BD4">
      <w:pPr>
        <w:pStyle w:val="Prrafodelista1"/>
        <w:numPr>
          <w:ilvl w:val="0"/>
          <w:numId w:val="29"/>
        </w:numPr>
        <w:ind w:left="426" w:hanging="284"/>
        <w:rPr>
          <w:rFonts w:cs="Calibri"/>
        </w:rPr>
      </w:pPr>
      <w:r w:rsidRPr="00E71C42">
        <w:rPr>
          <w:rFonts w:cs="Calibri"/>
        </w:rPr>
        <w:t>Se producen estados de bloqueo</w:t>
      </w:r>
    </w:p>
    <w:p w:rsidR="00D32DC8" w:rsidRPr="00E71C42" w:rsidRDefault="00D32DC8" w:rsidP="009F3BD4">
      <w:pPr>
        <w:pStyle w:val="Prrafodelista1"/>
        <w:ind w:left="0"/>
        <w:rPr>
          <w:rFonts w:cs="Calibri"/>
          <w:color w:val="000000"/>
        </w:rPr>
      </w:pPr>
    </w:p>
    <w:p w:rsidR="00D32DC8" w:rsidRPr="00E71C42" w:rsidRDefault="00D32DC8" w:rsidP="009F3BD4">
      <w:pPr>
        <w:pStyle w:val="Prrafodelista1"/>
        <w:ind w:left="0"/>
        <w:rPr>
          <w:rFonts w:cs="Calibri"/>
          <w:color w:val="000000"/>
        </w:rPr>
      </w:pPr>
    </w:p>
    <w:p w:rsidR="00D32DC8" w:rsidRPr="00E71C42" w:rsidRDefault="00D32DC8" w:rsidP="009F3BD4">
      <w:pPr>
        <w:pStyle w:val="Prrafodelista1"/>
        <w:tabs>
          <w:tab w:val="left" w:pos="142"/>
          <w:tab w:val="left" w:pos="284"/>
          <w:tab w:val="left" w:pos="426"/>
        </w:tabs>
        <w:ind w:left="0"/>
        <w:rPr>
          <w:rFonts w:cs="Calibri"/>
          <w:b/>
          <w:color w:val="424262"/>
          <w:sz w:val="28"/>
          <w:szCs w:val="28"/>
          <w:u w:val="single"/>
        </w:rPr>
      </w:pPr>
      <w:r w:rsidRPr="00E71C42">
        <w:rPr>
          <w:rFonts w:cs="Calibri"/>
          <w:b/>
          <w:sz w:val="28"/>
          <w:szCs w:val="28"/>
        </w:rPr>
        <w:t xml:space="preserve">3. </w:t>
      </w:r>
      <w:r w:rsidRPr="00E71C42">
        <w:rPr>
          <w:rFonts w:cs="Calibri"/>
          <w:b/>
          <w:sz w:val="28"/>
          <w:szCs w:val="28"/>
          <w:u w:val="single"/>
        </w:rPr>
        <w:t>MODELO DE CONSTRUCCIÓN DE PROTOTIPOS</w:t>
      </w:r>
    </w:p>
    <w:p w:rsidR="00D32DC8" w:rsidRPr="00E71C42" w:rsidRDefault="00D32DC8" w:rsidP="009F3BD4">
      <w:pPr>
        <w:pStyle w:val="Prrafodelista1"/>
        <w:tabs>
          <w:tab w:val="left" w:pos="142"/>
          <w:tab w:val="left" w:pos="284"/>
          <w:tab w:val="left" w:pos="426"/>
        </w:tabs>
        <w:ind w:left="142"/>
        <w:rPr>
          <w:rFonts w:cs="Calibri"/>
          <w:b/>
          <w:color w:val="424262"/>
          <w:sz w:val="28"/>
          <w:szCs w:val="28"/>
          <w:u w:val="single"/>
        </w:rPr>
      </w:pPr>
    </w:p>
    <w:p w:rsidR="00D32DC8" w:rsidRPr="00E71C42" w:rsidRDefault="00D32DC8" w:rsidP="009F3BD4">
      <w:pPr>
        <w:pStyle w:val="Prrafodelista1"/>
        <w:ind w:left="0" w:firstLine="708"/>
        <w:jc w:val="both"/>
        <w:rPr>
          <w:rFonts w:cs="Calibri"/>
          <w:lang w:val="es-ES_tradnl"/>
        </w:rPr>
      </w:pPr>
      <w:r w:rsidRPr="00E71C42">
        <w:rPr>
          <w:rFonts w:cs="Calibri"/>
          <w:lang w:val="es-ES_tradnl"/>
        </w:rPr>
        <w:t>Comienza con una recolección inicial de requisitos para pasar a un diseño rápido y finalmente a la construcción de un prototipo de la solución.</w:t>
      </w:r>
    </w:p>
    <w:p w:rsidR="00D32DC8" w:rsidRPr="00E71C42" w:rsidRDefault="00D32DC8" w:rsidP="009F3BD4">
      <w:pPr>
        <w:pStyle w:val="Prrafodelista1"/>
        <w:ind w:left="0" w:firstLine="708"/>
        <w:jc w:val="both"/>
        <w:rPr>
          <w:rFonts w:cs="Calibri"/>
          <w:lang w:val="es-ES_tradnl"/>
        </w:rPr>
      </w:pPr>
      <w:r w:rsidRPr="00E71C42">
        <w:rPr>
          <w:rFonts w:cs="Calibri"/>
          <w:lang w:val="es-ES_tradnl"/>
        </w:rPr>
        <w:t>El prototipo se utiliza para precisar los requisitos del software y así evitar inconvenientes como.</w:t>
      </w:r>
    </w:p>
    <w:p w:rsidR="00D32DC8" w:rsidRPr="00E71C42" w:rsidRDefault="00D32DC8" w:rsidP="009F3BD4">
      <w:pPr>
        <w:pStyle w:val="Prrafodelista1"/>
        <w:ind w:left="0" w:firstLine="708"/>
        <w:jc w:val="both"/>
        <w:rPr>
          <w:rFonts w:cs="Calibri"/>
          <w:lang w:val="es-ES_tradnl"/>
        </w:rPr>
      </w:pPr>
      <w:r w:rsidRPr="00E71C42">
        <w:rPr>
          <w:rFonts w:cs="Calibri"/>
          <w:lang w:val="es-ES_tradnl"/>
        </w:rPr>
        <w:t>El cliente cree que el prototipo es una primera versión funcional del Sistema.</w:t>
      </w:r>
    </w:p>
    <w:p w:rsidR="00D32DC8" w:rsidRPr="00E71C42" w:rsidRDefault="00D32DC8" w:rsidP="009F3BD4">
      <w:pPr>
        <w:pStyle w:val="Prrafodelista1"/>
        <w:ind w:left="0"/>
        <w:jc w:val="both"/>
        <w:rPr>
          <w:rFonts w:cs="Calibri"/>
          <w:lang w:val="es-ES_tradnl"/>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center"/>
        <w:rPr>
          <w:rFonts w:cs="Calibri"/>
        </w:rPr>
      </w:pPr>
      <w:r w:rsidRPr="004C0CA2">
        <w:rPr>
          <w:rFonts w:cs="Calibri"/>
          <w:noProof/>
          <w:lang w:val="es-AR" w:eastAsia="es-AR"/>
        </w:rPr>
        <w:pict>
          <v:shape id="Imagen 2" o:spid="_x0000_i1030" type="#_x0000_t75" style="width:317.25pt;height:306.75pt;visibility:visible">
            <v:imagedata r:id="rId7" o:title=""/>
          </v:shape>
        </w:pict>
      </w:r>
    </w:p>
    <w:p w:rsidR="00D32DC8" w:rsidRPr="00E71C42" w:rsidRDefault="00D32DC8" w:rsidP="009F3BD4">
      <w:pPr>
        <w:pStyle w:val="Prrafodelista1"/>
        <w:ind w:left="0"/>
        <w:rPr>
          <w:rFonts w:cs="Calibri"/>
          <w:b/>
          <w:sz w:val="24"/>
          <w:szCs w:val="24"/>
        </w:rPr>
      </w:pPr>
    </w:p>
    <w:p w:rsidR="00D32DC8" w:rsidRPr="00E71C42" w:rsidRDefault="00D32DC8" w:rsidP="009F3BD4">
      <w:pPr>
        <w:pStyle w:val="Prrafodelista1"/>
        <w:ind w:left="0"/>
        <w:rPr>
          <w:rFonts w:cs="Calibri"/>
          <w:b/>
          <w:sz w:val="24"/>
          <w:szCs w:val="24"/>
        </w:rPr>
      </w:pPr>
    </w:p>
    <w:p w:rsidR="00D32DC8" w:rsidRPr="00E71C42" w:rsidRDefault="00D32DC8" w:rsidP="009F3BD4">
      <w:pPr>
        <w:pStyle w:val="Prrafodelista1"/>
        <w:ind w:left="0"/>
        <w:rPr>
          <w:rFonts w:cs="Calibri"/>
          <w:b/>
          <w:sz w:val="24"/>
          <w:szCs w:val="24"/>
        </w:rPr>
      </w:pPr>
      <w:r w:rsidRPr="00E71C42">
        <w:rPr>
          <w:rFonts w:cs="Calibri"/>
          <w:b/>
          <w:sz w:val="24"/>
          <w:szCs w:val="24"/>
        </w:rPr>
        <w:t xml:space="preserve">3.1. </w:t>
      </w:r>
      <w:r w:rsidRPr="00E71C42">
        <w:rPr>
          <w:rFonts w:cs="Calibri"/>
          <w:b/>
          <w:sz w:val="24"/>
          <w:szCs w:val="24"/>
          <w:u w:val="single"/>
        </w:rPr>
        <w:t>Ventajas</w:t>
      </w:r>
    </w:p>
    <w:p w:rsidR="00D32DC8" w:rsidRPr="00E71C42" w:rsidRDefault="00D32DC8" w:rsidP="009F3BD4">
      <w:pPr>
        <w:pStyle w:val="Prrafodelista1"/>
        <w:numPr>
          <w:ilvl w:val="0"/>
          <w:numId w:val="32"/>
        </w:numPr>
        <w:ind w:left="284" w:hanging="284"/>
        <w:rPr>
          <w:rFonts w:cs="Calibri"/>
        </w:rPr>
      </w:pPr>
      <w:r w:rsidRPr="00E71C42">
        <w:rPr>
          <w:rFonts w:cs="Calibri"/>
        </w:rPr>
        <w:t>Ayuda a identificar los requisitos</w:t>
      </w:r>
    </w:p>
    <w:p w:rsidR="00D32DC8" w:rsidRPr="00E71C42" w:rsidRDefault="00D32DC8" w:rsidP="009F3BD4">
      <w:pPr>
        <w:pStyle w:val="Prrafodelista1"/>
        <w:numPr>
          <w:ilvl w:val="0"/>
          <w:numId w:val="32"/>
        </w:numPr>
        <w:ind w:left="284" w:hanging="284"/>
        <w:rPr>
          <w:rFonts w:cs="Calibri"/>
        </w:rPr>
      </w:pPr>
      <w:r w:rsidRPr="00E71C42">
        <w:rPr>
          <w:rFonts w:cs="Calibri"/>
        </w:rPr>
        <w:t>Agrada tanto a los clientes como a los Desarrolladores</w:t>
      </w: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b/>
          <w:sz w:val="24"/>
          <w:szCs w:val="24"/>
          <w:u w:val="single"/>
        </w:rPr>
      </w:pPr>
      <w:r w:rsidRPr="00E71C42">
        <w:rPr>
          <w:rFonts w:cs="Calibri"/>
          <w:b/>
          <w:sz w:val="24"/>
          <w:szCs w:val="24"/>
        </w:rPr>
        <w:t xml:space="preserve">3.2. </w:t>
      </w:r>
      <w:r w:rsidRPr="00E71C42">
        <w:rPr>
          <w:rFonts w:cs="Calibri"/>
          <w:b/>
          <w:sz w:val="24"/>
          <w:szCs w:val="24"/>
          <w:u w:val="single"/>
        </w:rPr>
        <w:t>Inconvenientes</w:t>
      </w:r>
    </w:p>
    <w:p w:rsidR="00D32DC8" w:rsidRPr="00E71C42" w:rsidRDefault="00D32DC8" w:rsidP="009F3BD4">
      <w:pPr>
        <w:pStyle w:val="Prrafodelista1"/>
        <w:numPr>
          <w:ilvl w:val="0"/>
          <w:numId w:val="33"/>
        </w:numPr>
        <w:ind w:left="284" w:hanging="284"/>
        <w:rPr>
          <w:rFonts w:cs="Calibri"/>
        </w:rPr>
      </w:pPr>
      <w:r w:rsidRPr="00E71C42">
        <w:rPr>
          <w:rFonts w:cs="Calibri"/>
        </w:rPr>
        <w:t>El cliente considera al prototipo como el producto final, listo para usar.</w:t>
      </w:r>
    </w:p>
    <w:p w:rsidR="00D32DC8" w:rsidRPr="00E71C42" w:rsidRDefault="00D32DC8" w:rsidP="009F3BD4">
      <w:pPr>
        <w:pStyle w:val="Prrafodelista1"/>
        <w:numPr>
          <w:ilvl w:val="0"/>
          <w:numId w:val="33"/>
        </w:numPr>
        <w:ind w:left="284" w:hanging="284"/>
        <w:rPr>
          <w:rFonts w:cs="Calibri"/>
        </w:rPr>
      </w:pPr>
      <w:r w:rsidRPr="00E71C42">
        <w:rPr>
          <w:rFonts w:cs="Calibri"/>
        </w:rPr>
        <w:t>La calidad del software o la factibilidad de mantenimiento no se tienen en cuenta</w:t>
      </w:r>
    </w:p>
    <w:p w:rsidR="00D32DC8" w:rsidRPr="00E71C42" w:rsidRDefault="00D32DC8" w:rsidP="009F3BD4">
      <w:pPr>
        <w:pStyle w:val="Prrafodelista1"/>
        <w:numPr>
          <w:ilvl w:val="0"/>
          <w:numId w:val="33"/>
        </w:numPr>
        <w:ind w:left="284" w:hanging="284"/>
        <w:rPr>
          <w:rFonts w:cs="Calibri"/>
        </w:rPr>
      </w:pPr>
      <w:r w:rsidRPr="00E71C42">
        <w:rPr>
          <w:rFonts w:cs="Calibri"/>
        </w:rPr>
        <w:t>El desarrollador a menudo hace compromisos de implementación</w:t>
      </w: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Default="00D32DC8" w:rsidP="009F3BD4">
      <w:pPr>
        <w:pStyle w:val="Prrafodelista1"/>
        <w:ind w:left="0"/>
        <w:rPr>
          <w:rFonts w:cs="Calibri"/>
        </w:rPr>
      </w:pPr>
    </w:p>
    <w:p w:rsidR="00D32DC8" w:rsidRDefault="00D32DC8" w:rsidP="009F3BD4">
      <w:pPr>
        <w:pStyle w:val="Prrafodelista1"/>
        <w:ind w:left="0"/>
        <w:rPr>
          <w:rFonts w:cs="Calibri"/>
        </w:rPr>
      </w:pPr>
    </w:p>
    <w:p w:rsidR="00D32DC8"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b/>
          <w:sz w:val="28"/>
          <w:szCs w:val="28"/>
          <w:u w:val="single"/>
        </w:rPr>
      </w:pPr>
      <w:r w:rsidRPr="00E71C42">
        <w:rPr>
          <w:rFonts w:cs="Calibri"/>
          <w:b/>
          <w:sz w:val="28"/>
          <w:szCs w:val="28"/>
        </w:rPr>
        <w:t xml:space="preserve">4. </w:t>
      </w:r>
      <w:r w:rsidRPr="00E71C42">
        <w:rPr>
          <w:rFonts w:cs="Calibri"/>
          <w:b/>
          <w:sz w:val="28"/>
          <w:szCs w:val="28"/>
          <w:u w:val="single"/>
        </w:rPr>
        <w:t>EL MODELO DRA</w:t>
      </w:r>
    </w:p>
    <w:p w:rsidR="00D32DC8" w:rsidRPr="00E71C42" w:rsidRDefault="00D32DC8" w:rsidP="009F3BD4">
      <w:pPr>
        <w:pStyle w:val="Prrafodelista1"/>
        <w:ind w:left="0"/>
        <w:rPr>
          <w:rFonts w:cs="Calibri"/>
        </w:rPr>
      </w:pPr>
    </w:p>
    <w:p w:rsidR="00D32DC8" w:rsidRPr="00E71C42" w:rsidRDefault="00D32DC8" w:rsidP="009F3BD4">
      <w:pPr>
        <w:pStyle w:val="Prrafodelista1"/>
        <w:ind w:left="0" w:firstLine="708"/>
        <w:rPr>
          <w:rFonts w:cs="Calibri"/>
        </w:rPr>
      </w:pPr>
      <w:r w:rsidRPr="00E71C42">
        <w:rPr>
          <w:rFonts w:cs="Calibri"/>
        </w:rPr>
        <w:t>“Desarrollo rápido de aplicaciones”.  Es un modelo lineal secuencial que enfatiza un ciclo de desarrollo extremadamente corto.</w:t>
      </w:r>
    </w:p>
    <w:p w:rsidR="00D32DC8" w:rsidRPr="00E71C42" w:rsidRDefault="00D32DC8" w:rsidP="009F3BD4">
      <w:pPr>
        <w:pStyle w:val="Prrafodelista1"/>
        <w:ind w:left="0"/>
        <w:rPr>
          <w:rFonts w:cs="Calibri"/>
        </w:rPr>
      </w:pPr>
    </w:p>
    <w:p w:rsidR="00D32DC8" w:rsidRPr="00E71C42" w:rsidRDefault="00D32DC8" w:rsidP="009F3BD4">
      <w:pPr>
        <w:pStyle w:val="Prrafodelista1"/>
        <w:numPr>
          <w:ilvl w:val="0"/>
          <w:numId w:val="34"/>
        </w:numPr>
        <w:rPr>
          <w:rFonts w:cs="Calibri"/>
        </w:rPr>
      </w:pPr>
      <w:r w:rsidRPr="00E71C42">
        <w:rPr>
          <w:rFonts w:cs="Calibri"/>
        </w:rPr>
        <w:t>Modelado de Gestión</w:t>
      </w:r>
    </w:p>
    <w:p w:rsidR="00D32DC8" w:rsidRPr="00E71C42" w:rsidRDefault="00D32DC8" w:rsidP="009F3BD4">
      <w:pPr>
        <w:pStyle w:val="Prrafodelista1"/>
        <w:numPr>
          <w:ilvl w:val="0"/>
          <w:numId w:val="34"/>
        </w:numPr>
        <w:rPr>
          <w:rFonts w:cs="Calibri"/>
        </w:rPr>
      </w:pPr>
      <w:r w:rsidRPr="00E71C42">
        <w:rPr>
          <w:rFonts w:cs="Calibri"/>
        </w:rPr>
        <w:t>Modelado de datos</w:t>
      </w:r>
    </w:p>
    <w:p w:rsidR="00D32DC8" w:rsidRPr="00E71C42" w:rsidRDefault="00D32DC8" w:rsidP="009F3BD4">
      <w:pPr>
        <w:pStyle w:val="Prrafodelista1"/>
        <w:numPr>
          <w:ilvl w:val="0"/>
          <w:numId w:val="34"/>
        </w:numPr>
        <w:rPr>
          <w:rFonts w:cs="Calibri"/>
        </w:rPr>
      </w:pPr>
      <w:r w:rsidRPr="00E71C42">
        <w:rPr>
          <w:rFonts w:cs="Calibri"/>
        </w:rPr>
        <w:t>Modelado de procesos</w:t>
      </w:r>
    </w:p>
    <w:p w:rsidR="00D32DC8" w:rsidRPr="00E71C42" w:rsidRDefault="00D32DC8" w:rsidP="009F3BD4">
      <w:pPr>
        <w:pStyle w:val="Prrafodelista1"/>
        <w:numPr>
          <w:ilvl w:val="0"/>
          <w:numId w:val="34"/>
        </w:numPr>
        <w:rPr>
          <w:rFonts w:cs="Calibri"/>
        </w:rPr>
      </w:pPr>
      <w:r w:rsidRPr="00E71C42">
        <w:rPr>
          <w:rFonts w:cs="Calibri"/>
        </w:rPr>
        <w:t>Generación de aplicaciones</w:t>
      </w:r>
    </w:p>
    <w:p w:rsidR="00D32DC8" w:rsidRPr="00E71C42" w:rsidRDefault="00D32DC8" w:rsidP="009F3BD4">
      <w:pPr>
        <w:pStyle w:val="Prrafodelista1"/>
        <w:numPr>
          <w:ilvl w:val="0"/>
          <w:numId w:val="34"/>
        </w:numPr>
        <w:rPr>
          <w:rFonts w:cs="Calibri"/>
        </w:rPr>
      </w:pPr>
      <w:r w:rsidRPr="00E71C42">
        <w:rPr>
          <w:rFonts w:cs="Calibri"/>
        </w:rPr>
        <w:t>Pruebas y entregas</w:t>
      </w: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ind w:left="0"/>
        <w:jc w:val="center"/>
        <w:rPr>
          <w:rFonts w:cs="Calibri"/>
          <w:color w:val="424262"/>
        </w:rPr>
      </w:pPr>
      <w:r w:rsidRPr="004C0CA2">
        <w:rPr>
          <w:rFonts w:cs="Calibri"/>
          <w:noProof/>
          <w:color w:val="424262"/>
          <w:lang w:val="es-AR" w:eastAsia="es-AR"/>
        </w:rPr>
        <w:pict>
          <v:shape id="Imagen 3" o:spid="_x0000_i1031" type="#_x0000_t75" style="width:323.25pt;height:276.75pt;visibility:visible">
            <v:imagedata r:id="rId8" o:title=""/>
          </v:shape>
        </w:pict>
      </w: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numPr>
          <w:ilvl w:val="1"/>
          <w:numId w:val="30"/>
        </w:numPr>
        <w:ind w:left="567" w:hanging="283"/>
        <w:rPr>
          <w:rFonts w:cs="Calibri"/>
          <w:b/>
          <w:sz w:val="24"/>
          <w:szCs w:val="24"/>
          <w:u w:val="single"/>
        </w:rPr>
      </w:pPr>
      <w:r w:rsidRPr="00E71C42">
        <w:rPr>
          <w:rFonts w:cs="Calibri"/>
          <w:b/>
          <w:sz w:val="24"/>
          <w:szCs w:val="24"/>
          <w:u w:val="single"/>
        </w:rPr>
        <w:t>Inconvenientes</w:t>
      </w:r>
    </w:p>
    <w:p w:rsidR="00D32DC8" w:rsidRPr="00E71C42" w:rsidRDefault="00D32DC8" w:rsidP="009F3BD4">
      <w:pPr>
        <w:pStyle w:val="Prrafodelista1"/>
        <w:ind w:left="567"/>
        <w:rPr>
          <w:rFonts w:cs="Calibri"/>
          <w:b/>
          <w:sz w:val="20"/>
          <w:szCs w:val="20"/>
          <w:u w:val="single"/>
        </w:rPr>
      </w:pPr>
    </w:p>
    <w:p w:rsidR="00D32DC8" w:rsidRPr="00E71C42" w:rsidRDefault="00D32DC8" w:rsidP="009F3BD4">
      <w:pPr>
        <w:pStyle w:val="Prrafodelista1"/>
        <w:numPr>
          <w:ilvl w:val="0"/>
          <w:numId w:val="35"/>
        </w:numPr>
        <w:ind w:left="284" w:hanging="284"/>
        <w:rPr>
          <w:rFonts w:cs="Calibri"/>
        </w:rPr>
      </w:pPr>
      <w:r w:rsidRPr="00E71C42">
        <w:rPr>
          <w:rFonts w:cs="Calibri"/>
        </w:rPr>
        <w:t>Para proyectos grandes requiere recursos humanos suficientes</w:t>
      </w:r>
    </w:p>
    <w:p w:rsidR="00D32DC8" w:rsidRPr="00E71C42" w:rsidRDefault="00D32DC8" w:rsidP="009F3BD4">
      <w:pPr>
        <w:pStyle w:val="Prrafodelista1"/>
        <w:numPr>
          <w:ilvl w:val="0"/>
          <w:numId w:val="35"/>
        </w:numPr>
        <w:ind w:left="284" w:hanging="284"/>
        <w:rPr>
          <w:rFonts w:cs="Calibri"/>
        </w:rPr>
      </w:pPr>
      <w:r w:rsidRPr="00E71C42">
        <w:rPr>
          <w:rFonts w:cs="Calibri"/>
        </w:rPr>
        <w:t>Los clientes y desarrolladores deben estar comprometidos en las rápidas actividades</w:t>
      </w:r>
    </w:p>
    <w:p w:rsidR="00D32DC8" w:rsidRPr="00E71C42" w:rsidRDefault="00D32DC8" w:rsidP="009F3BD4">
      <w:pPr>
        <w:pStyle w:val="Prrafodelista1"/>
        <w:numPr>
          <w:ilvl w:val="0"/>
          <w:numId w:val="35"/>
        </w:numPr>
        <w:ind w:left="284" w:hanging="284"/>
        <w:rPr>
          <w:rFonts w:cs="Calibri"/>
        </w:rPr>
      </w:pPr>
      <w:r w:rsidRPr="00E71C42">
        <w:rPr>
          <w:rFonts w:cs="Calibri"/>
        </w:rPr>
        <w:t>Si el sistema no se puede modularizar será problemático</w:t>
      </w:r>
    </w:p>
    <w:p w:rsidR="00D32DC8" w:rsidRPr="00E71C42" w:rsidRDefault="00D32DC8" w:rsidP="009F3BD4">
      <w:pPr>
        <w:pStyle w:val="Prrafodelista1"/>
        <w:numPr>
          <w:ilvl w:val="0"/>
          <w:numId w:val="35"/>
        </w:numPr>
        <w:ind w:left="284" w:hanging="284"/>
        <w:rPr>
          <w:rFonts w:cs="Calibri"/>
        </w:rPr>
      </w:pPr>
      <w:r w:rsidRPr="00E71C42">
        <w:rPr>
          <w:rFonts w:cs="Calibri"/>
        </w:rPr>
        <w:t>No es adecuado con riesgos técnicos altos</w:t>
      </w:r>
    </w:p>
    <w:p w:rsidR="00D32DC8" w:rsidRPr="00E71C42" w:rsidRDefault="00D32DC8" w:rsidP="009F3BD4">
      <w:pPr>
        <w:pStyle w:val="Prrafodelista1"/>
        <w:ind w:left="0"/>
        <w:rPr>
          <w:rFonts w:cs="Calibri"/>
        </w:rPr>
      </w:pPr>
    </w:p>
    <w:p w:rsidR="00D32DC8" w:rsidRDefault="00D32DC8" w:rsidP="009F3BD4">
      <w:pPr>
        <w:pStyle w:val="Prrafodelista1"/>
        <w:ind w:left="0"/>
        <w:rPr>
          <w:rFonts w:cs="Calibri"/>
        </w:rPr>
      </w:pPr>
    </w:p>
    <w:p w:rsidR="00D32DC8" w:rsidRPr="00E71C42" w:rsidRDefault="00D32DC8" w:rsidP="009F3BD4">
      <w:pPr>
        <w:pStyle w:val="Prrafodelista1"/>
        <w:ind w:left="0"/>
        <w:rPr>
          <w:rFonts w:cs="Calibri"/>
          <w:b/>
          <w:bCs/>
        </w:rPr>
      </w:pPr>
    </w:p>
    <w:p w:rsidR="00D32DC8" w:rsidRPr="00E71C42" w:rsidRDefault="00D32DC8" w:rsidP="009F3BD4">
      <w:pPr>
        <w:pStyle w:val="Prrafodelista1"/>
        <w:numPr>
          <w:ilvl w:val="0"/>
          <w:numId w:val="30"/>
        </w:numPr>
        <w:rPr>
          <w:rFonts w:cs="Calibri"/>
          <w:b/>
          <w:sz w:val="28"/>
          <w:szCs w:val="28"/>
          <w:u w:val="single"/>
        </w:rPr>
      </w:pPr>
      <w:r w:rsidRPr="00E71C42">
        <w:rPr>
          <w:rFonts w:cs="Calibri"/>
          <w:b/>
          <w:bCs/>
          <w:sz w:val="28"/>
          <w:szCs w:val="28"/>
          <w:u w:val="single"/>
        </w:rPr>
        <w:t xml:space="preserve"> MODELOS EVOLUTIVOS DEL PROCESO </w:t>
      </w:r>
    </w:p>
    <w:p w:rsidR="00D32DC8" w:rsidRPr="00E71C42" w:rsidRDefault="00D32DC8" w:rsidP="009F3BD4">
      <w:pPr>
        <w:pStyle w:val="Prrafodelista1"/>
        <w:rPr>
          <w:rFonts w:cs="Calibri"/>
          <w:sz w:val="28"/>
          <w:szCs w:val="28"/>
          <w:u w:val="single"/>
        </w:rPr>
      </w:pPr>
    </w:p>
    <w:p w:rsidR="00D32DC8" w:rsidRPr="00E71C42" w:rsidRDefault="00D32DC8" w:rsidP="009F3BD4">
      <w:pPr>
        <w:pStyle w:val="Prrafodelista1"/>
        <w:ind w:left="0" w:firstLine="360"/>
        <w:rPr>
          <w:rFonts w:cs="Calibri"/>
        </w:rPr>
      </w:pPr>
      <w:r w:rsidRPr="00E71C42">
        <w:rPr>
          <w:rFonts w:cs="Calibri"/>
        </w:rPr>
        <w:t>Modelos flexibles que permiten la modificación del sistema durante su proceso de desarrollo.</w:t>
      </w:r>
    </w:p>
    <w:p w:rsidR="00D32DC8" w:rsidRPr="00E71C42" w:rsidRDefault="00D32DC8" w:rsidP="009F3BD4">
      <w:pPr>
        <w:pStyle w:val="Prrafodelista1"/>
        <w:ind w:left="0" w:firstLine="360"/>
        <w:rPr>
          <w:rFonts w:cs="Calibri"/>
        </w:rPr>
      </w:pPr>
      <w:r w:rsidRPr="00E71C42">
        <w:rPr>
          <w:rFonts w:cs="Calibri"/>
        </w:rPr>
        <w:t>Procesos iterativos que permiten a los desarrolladores construir versiones del software cada vez más completas</w:t>
      </w:r>
    </w:p>
    <w:p w:rsidR="00D32DC8" w:rsidRPr="00E71C42" w:rsidRDefault="00D32DC8" w:rsidP="009F3BD4">
      <w:pPr>
        <w:pStyle w:val="Prrafodelista1"/>
        <w:ind w:left="0"/>
        <w:rPr>
          <w:rFonts w:cs="Calibri"/>
        </w:rPr>
      </w:pPr>
    </w:p>
    <w:p w:rsidR="00D32DC8" w:rsidRPr="00E71C42" w:rsidRDefault="00D32DC8" w:rsidP="009F3BD4">
      <w:pPr>
        <w:pStyle w:val="Prrafodelista1"/>
        <w:ind w:left="0" w:firstLine="360"/>
        <w:rPr>
          <w:rFonts w:cs="Calibri"/>
          <w:b/>
          <w:u w:val="single"/>
        </w:rPr>
      </w:pPr>
      <w:r w:rsidRPr="00E71C42">
        <w:rPr>
          <w:rFonts w:cs="Calibri"/>
          <w:b/>
          <w:u w:val="single"/>
        </w:rPr>
        <w:t>Ejemplos:</w:t>
      </w:r>
    </w:p>
    <w:p w:rsidR="00D32DC8" w:rsidRPr="00E71C42" w:rsidRDefault="00D32DC8" w:rsidP="009F3BD4">
      <w:pPr>
        <w:pStyle w:val="Prrafodelista1"/>
        <w:ind w:left="0"/>
        <w:rPr>
          <w:rFonts w:cs="Calibri"/>
          <w:b/>
        </w:rPr>
      </w:pPr>
      <w:r w:rsidRPr="00E71C42">
        <w:rPr>
          <w:rFonts w:cs="Calibri"/>
          <w:b/>
        </w:rPr>
        <w:t>Modelo Incremental.</w:t>
      </w:r>
    </w:p>
    <w:p w:rsidR="00D32DC8" w:rsidRPr="00E71C42" w:rsidRDefault="00D32DC8" w:rsidP="009F3BD4">
      <w:pPr>
        <w:pStyle w:val="Prrafodelista1"/>
        <w:ind w:left="0"/>
        <w:rPr>
          <w:rFonts w:cs="Calibri"/>
          <w:b/>
        </w:rPr>
      </w:pPr>
      <w:r w:rsidRPr="00E71C42">
        <w:rPr>
          <w:rFonts w:cs="Calibri"/>
          <w:b/>
        </w:rPr>
        <w:t>Modelo Espiral.</w:t>
      </w:r>
    </w:p>
    <w:p w:rsidR="00D32DC8" w:rsidRPr="00E71C42" w:rsidRDefault="00D32DC8" w:rsidP="009F3BD4">
      <w:pPr>
        <w:pStyle w:val="Prrafodelista1"/>
        <w:ind w:left="0"/>
        <w:rPr>
          <w:rFonts w:cs="Calibri"/>
          <w:b/>
        </w:rPr>
      </w:pPr>
      <w:r w:rsidRPr="00E71C42">
        <w:rPr>
          <w:rFonts w:cs="Calibri"/>
          <w:b/>
        </w:rPr>
        <w:t>Modelo Espiral WINWIN.</w:t>
      </w:r>
    </w:p>
    <w:p w:rsidR="00D32DC8" w:rsidRPr="00E71C42" w:rsidRDefault="00D32DC8" w:rsidP="009F3BD4">
      <w:pPr>
        <w:pStyle w:val="Prrafodelista1"/>
        <w:ind w:left="0"/>
        <w:rPr>
          <w:rFonts w:cs="Calibri"/>
          <w:b/>
        </w:rPr>
      </w:pPr>
      <w:r w:rsidRPr="00E71C42">
        <w:rPr>
          <w:rFonts w:cs="Calibri"/>
          <w:b/>
        </w:rPr>
        <w:t>Modelo de Desarrollo Concurrente</w:t>
      </w:r>
    </w:p>
    <w:p w:rsidR="00D32DC8"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numPr>
          <w:ilvl w:val="0"/>
          <w:numId w:val="30"/>
        </w:numPr>
        <w:rPr>
          <w:rFonts w:cs="Calibri"/>
          <w:b/>
          <w:color w:val="424262"/>
          <w:sz w:val="28"/>
          <w:szCs w:val="28"/>
          <w:u w:val="single"/>
        </w:rPr>
      </w:pPr>
      <w:r w:rsidRPr="00E71C42">
        <w:rPr>
          <w:rFonts w:cs="Calibri"/>
          <w:b/>
          <w:sz w:val="28"/>
          <w:szCs w:val="28"/>
          <w:u w:val="single"/>
        </w:rPr>
        <w:t>EL MODELO INCREMENTAL</w:t>
      </w:r>
    </w:p>
    <w:p w:rsidR="00D32DC8" w:rsidRPr="00E71C42" w:rsidRDefault="00D32DC8" w:rsidP="009F3BD4">
      <w:pPr>
        <w:pStyle w:val="Prrafodelista1"/>
        <w:ind w:left="0"/>
        <w:rPr>
          <w:rFonts w:cs="Calibri"/>
          <w:lang w:val="es-ES_tradnl"/>
        </w:rPr>
      </w:pPr>
    </w:p>
    <w:p w:rsidR="00D32DC8" w:rsidRPr="00E71C42" w:rsidRDefault="00D32DC8" w:rsidP="009F3BD4">
      <w:pPr>
        <w:pStyle w:val="Prrafodelista1"/>
        <w:numPr>
          <w:ilvl w:val="0"/>
          <w:numId w:val="36"/>
        </w:numPr>
        <w:rPr>
          <w:rFonts w:cs="Calibri"/>
          <w:lang w:val="es-CO"/>
        </w:rPr>
      </w:pPr>
      <w:r w:rsidRPr="00E71C42">
        <w:rPr>
          <w:rFonts w:cs="Calibri"/>
          <w:lang w:val="es-ES_tradnl"/>
        </w:rPr>
        <w:t xml:space="preserve">En este modelo se desarrolla el sistema por partes, Incrementándolas y juntándolas después. </w:t>
      </w:r>
      <w:r w:rsidRPr="00E71C42">
        <w:rPr>
          <w:rFonts w:cs="Calibri"/>
          <w:lang w:val="es-CO"/>
        </w:rPr>
        <w:t>Cada incremento agrega funcionalidad adicional o mejorada sobre el sistema (versiones)</w:t>
      </w:r>
    </w:p>
    <w:p w:rsidR="00D32DC8" w:rsidRPr="00E71C42" w:rsidRDefault="00D32DC8" w:rsidP="009F3BD4">
      <w:pPr>
        <w:pStyle w:val="Prrafodelista1"/>
        <w:numPr>
          <w:ilvl w:val="0"/>
          <w:numId w:val="36"/>
        </w:numPr>
        <w:rPr>
          <w:rFonts w:cs="Calibri"/>
        </w:rPr>
      </w:pPr>
      <w:r w:rsidRPr="00E71C42">
        <w:rPr>
          <w:rFonts w:cs="Calibri"/>
        </w:rPr>
        <w:t>El primer incremento a menudo es un producto esencial (núcleo)</w:t>
      </w:r>
    </w:p>
    <w:p w:rsidR="00D32DC8" w:rsidRPr="00E71C42" w:rsidRDefault="00D32DC8" w:rsidP="009F3BD4">
      <w:pPr>
        <w:pStyle w:val="Prrafodelista1"/>
        <w:numPr>
          <w:ilvl w:val="0"/>
          <w:numId w:val="36"/>
        </w:numPr>
        <w:rPr>
          <w:rFonts w:cs="Calibri"/>
        </w:rPr>
      </w:pPr>
      <w:r w:rsidRPr="00E71C42">
        <w:rPr>
          <w:rFonts w:cs="Calibri"/>
        </w:rPr>
        <w:t xml:space="preserve"> A partir de la evaluación se planea el siguiente incremento y así sucesivamente</w:t>
      </w:r>
    </w:p>
    <w:p w:rsidR="00D32DC8" w:rsidRPr="00E71C42" w:rsidRDefault="00D32DC8" w:rsidP="009F3BD4">
      <w:pPr>
        <w:pStyle w:val="Prrafodelista1"/>
        <w:numPr>
          <w:ilvl w:val="0"/>
          <w:numId w:val="36"/>
        </w:numPr>
        <w:rPr>
          <w:rFonts w:cs="Calibri"/>
          <w:lang w:val="es-ES_tradnl"/>
        </w:rPr>
      </w:pPr>
      <w:r w:rsidRPr="00E71C42">
        <w:rPr>
          <w:rFonts w:cs="Calibri"/>
          <w:lang w:val="es-ES_tradnl"/>
        </w:rPr>
        <w:t>Los errores producidos en un incremento son solucionados para el próximo incremento.</w:t>
      </w:r>
    </w:p>
    <w:p w:rsidR="00D32DC8" w:rsidRPr="00E71C42" w:rsidRDefault="00D32DC8" w:rsidP="009F3BD4">
      <w:pPr>
        <w:pStyle w:val="Prrafodelista1"/>
        <w:numPr>
          <w:ilvl w:val="0"/>
          <w:numId w:val="36"/>
        </w:numPr>
        <w:rPr>
          <w:rFonts w:cs="Calibri"/>
        </w:rPr>
      </w:pPr>
      <w:r w:rsidRPr="00E71C42">
        <w:rPr>
          <w:rFonts w:cs="Calibri"/>
        </w:rPr>
        <w:t>Es interactivo por naturaleza</w:t>
      </w:r>
    </w:p>
    <w:p w:rsidR="00D32DC8" w:rsidRPr="00E71C42" w:rsidRDefault="00D32DC8" w:rsidP="009F3BD4">
      <w:pPr>
        <w:pStyle w:val="Prrafodelista1"/>
        <w:numPr>
          <w:ilvl w:val="0"/>
          <w:numId w:val="36"/>
        </w:numPr>
        <w:rPr>
          <w:rFonts w:cs="Calibri"/>
        </w:rPr>
      </w:pPr>
      <w:r w:rsidRPr="00E71C42">
        <w:rPr>
          <w:rFonts w:cs="Calibri"/>
        </w:rPr>
        <w:t>Es útil cuando el personal no es suficiente para la implementación completa</w:t>
      </w:r>
    </w:p>
    <w:p w:rsidR="00D32DC8" w:rsidRPr="00E71C42" w:rsidRDefault="00D32DC8" w:rsidP="009F3BD4">
      <w:pPr>
        <w:pStyle w:val="Prrafodelista1"/>
        <w:ind w:left="0"/>
        <w:rPr>
          <w:rFonts w:cs="Calibri"/>
        </w:rPr>
      </w:pPr>
    </w:p>
    <w:p w:rsidR="00D32DC8" w:rsidRPr="00E71C42" w:rsidRDefault="00D32DC8" w:rsidP="009F3BD4">
      <w:pPr>
        <w:pStyle w:val="Prrafodelista1"/>
        <w:ind w:left="0"/>
        <w:jc w:val="center"/>
        <w:rPr>
          <w:rFonts w:cs="Calibri"/>
        </w:rPr>
      </w:pPr>
      <w:r w:rsidRPr="004C0CA2">
        <w:rPr>
          <w:rFonts w:cs="Calibri"/>
          <w:noProof/>
          <w:lang w:val="es-AR" w:eastAsia="es-AR"/>
        </w:rPr>
        <w:pict>
          <v:shape id="Imagen 4" o:spid="_x0000_i1032" type="#_x0000_t75" style="width:387.75pt;height:214.5pt;visibility:visible">
            <v:imagedata r:id="rId9" o:title=""/>
          </v:shape>
        </w:pict>
      </w: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numPr>
          <w:ilvl w:val="1"/>
          <w:numId w:val="30"/>
        </w:numPr>
        <w:tabs>
          <w:tab w:val="left" w:pos="426"/>
        </w:tabs>
        <w:ind w:left="284" w:hanging="142"/>
        <w:rPr>
          <w:rFonts w:cs="Calibri"/>
          <w:b/>
          <w:sz w:val="24"/>
          <w:szCs w:val="24"/>
          <w:u w:val="single"/>
        </w:rPr>
      </w:pPr>
      <w:r w:rsidRPr="00E71C42">
        <w:rPr>
          <w:rFonts w:cs="Calibri"/>
          <w:b/>
          <w:sz w:val="24"/>
          <w:szCs w:val="24"/>
          <w:u w:val="single"/>
        </w:rPr>
        <w:t>Ventajas</w:t>
      </w:r>
    </w:p>
    <w:p w:rsidR="00D32DC8" w:rsidRPr="00E71C42" w:rsidRDefault="00D32DC8" w:rsidP="009F3BD4">
      <w:pPr>
        <w:pStyle w:val="Prrafodelista1"/>
        <w:tabs>
          <w:tab w:val="left" w:pos="426"/>
        </w:tabs>
        <w:ind w:left="284"/>
        <w:rPr>
          <w:rFonts w:cs="Calibri"/>
          <w:b/>
          <w:sz w:val="24"/>
          <w:szCs w:val="24"/>
          <w:u w:val="single"/>
        </w:rPr>
      </w:pPr>
    </w:p>
    <w:p w:rsidR="00D32DC8" w:rsidRPr="00E71C42" w:rsidRDefault="00D32DC8" w:rsidP="009F3BD4">
      <w:pPr>
        <w:pStyle w:val="Prrafodelista1"/>
        <w:numPr>
          <w:ilvl w:val="0"/>
          <w:numId w:val="37"/>
        </w:numPr>
        <w:ind w:left="284" w:hanging="284"/>
        <w:jc w:val="both"/>
        <w:rPr>
          <w:rFonts w:cs="Calibri"/>
        </w:rPr>
      </w:pPr>
      <w:r w:rsidRPr="00E71C42">
        <w:rPr>
          <w:rFonts w:cs="Calibri"/>
        </w:rPr>
        <w:t>Se puede financiar el proyecto por partes</w:t>
      </w:r>
    </w:p>
    <w:p w:rsidR="00D32DC8" w:rsidRPr="00E71C42" w:rsidRDefault="00D32DC8" w:rsidP="009F3BD4">
      <w:pPr>
        <w:pStyle w:val="Prrafodelista1"/>
        <w:numPr>
          <w:ilvl w:val="0"/>
          <w:numId w:val="37"/>
        </w:numPr>
        <w:ind w:left="284" w:hanging="284"/>
        <w:jc w:val="both"/>
        <w:rPr>
          <w:rFonts w:cs="Calibri"/>
        </w:rPr>
      </w:pPr>
      <w:r w:rsidRPr="00E71C42">
        <w:rPr>
          <w:rFonts w:cs="Calibri"/>
        </w:rPr>
        <w:t>Apropiado para proyectos grandes de larga duración</w:t>
      </w:r>
    </w:p>
    <w:p w:rsidR="00D32DC8" w:rsidRPr="00E71C42" w:rsidRDefault="00D32DC8" w:rsidP="009F3BD4">
      <w:pPr>
        <w:pStyle w:val="Prrafodelista1"/>
        <w:numPr>
          <w:ilvl w:val="0"/>
          <w:numId w:val="37"/>
        </w:numPr>
        <w:ind w:left="284" w:hanging="284"/>
        <w:jc w:val="both"/>
        <w:rPr>
          <w:rFonts w:cs="Calibri"/>
        </w:rPr>
      </w:pPr>
      <w:r w:rsidRPr="00E71C42">
        <w:rPr>
          <w:rFonts w:cs="Calibri"/>
        </w:rPr>
        <w:t>No se necesita tanto personal al principio como para una implementación completa</w:t>
      </w:r>
    </w:p>
    <w:p w:rsidR="00D32DC8" w:rsidRPr="00E71C42" w:rsidRDefault="00D32DC8" w:rsidP="009F3BD4">
      <w:pPr>
        <w:pStyle w:val="Prrafodelista1"/>
        <w:numPr>
          <w:ilvl w:val="0"/>
          <w:numId w:val="37"/>
        </w:numPr>
        <w:ind w:left="284" w:hanging="284"/>
        <w:jc w:val="both"/>
        <w:rPr>
          <w:rFonts w:cs="Calibri"/>
          <w:lang w:val="es-ES_tradnl"/>
        </w:rPr>
      </w:pPr>
      <w:r w:rsidRPr="00E71C42">
        <w:rPr>
          <w:rFonts w:cs="Calibri"/>
          <w:lang w:val="es-ES_tradnl"/>
        </w:rPr>
        <w:t>Los clientes no tienen que esperar hasta que el sistema se entregue completamente para comenzar a hacer uso de él.</w:t>
      </w:r>
    </w:p>
    <w:p w:rsidR="00D32DC8" w:rsidRPr="00E71C42" w:rsidRDefault="00D32DC8" w:rsidP="009F3BD4">
      <w:pPr>
        <w:pStyle w:val="Prrafodelista1"/>
        <w:numPr>
          <w:ilvl w:val="0"/>
          <w:numId w:val="37"/>
        </w:numPr>
        <w:ind w:left="284" w:hanging="284"/>
        <w:jc w:val="both"/>
        <w:rPr>
          <w:rFonts w:cs="Calibri"/>
          <w:lang w:val="es-ES_tradnl"/>
        </w:rPr>
      </w:pPr>
      <w:r w:rsidRPr="00E71C42">
        <w:rPr>
          <w:rFonts w:cs="Calibri"/>
          <w:lang w:val="es-ES_tradnl"/>
        </w:rPr>
        <w:t>Los clientes pueden usar los incrementos iniciales como prototipo para precisar los requerimientos posteriores del sistema.</w:t>
      </w:r>
    </w:p>
    <w:p w:rsidR="00D32DC8" w:rsidRPr="00E71C42" w:rsidRDefault="00D32DC8" w:rsidP="009F3BD4">
      <w:pPr>
        <w:pStyle w:val="Prrafodelista1"/>
        <w:numPr>
          <w:ilvl w:val="0"/>
          <w:numId w:val="37"/>
        </w:numPr>
        <w:ind w:left="284" w:hanging="284"/>
        <w:jc w:val="both"/>
        <w:rPr>
          <w:rFonts w:cs="Calibri"/>
          <w:lang w:val="es-ES_tradnl"/>
        </w:rPr>
      </w:pPr>
      <w:r w:rsidRPr="00E71C42">
        <w:rPr>
          <w:rFonts w:cs="Calibri"/>
          <w:lang w:val="es-ES_tradnl"/>
        </w:rPr>
        <w:t>Minimización del riesgo de falla en el proyecto porque los errores se van corrigiendo progresivamente.</w:t>
      </w:r>
    </w:p>
    <w:p w:rsidR="00D32DC8" w:rsidRPr="00E71C42" w:rsidRDefault="00D32DC8" w:rsidP="009F3BD4">
      <w:pPr>
        <w:pStyle w:val="Prrafodelista1"/>
        <w:numPr>
          <w:ilvl w:val="0"/>
          <w:numId w:val="37"/>
        </w:numPr>
        <w:ind w:left="284" w:hanging="284"/>
        <w:jc w:val="both"/>
        <w:rPr>
          <w:rFonts w:cs="Calibri"/>
          <w:lang w:val="es-ES_tradnl"/>
        </w:rPr>
      </w:pPr>
      <w:r w:rsidRPr="00E71C42">
        <w:rPr>
          <w:rFonts w:cs="Calibri"/>
          <w:lang w:val="es-ES_tradnl"/>
        </w:rPr>
        <w:t>Es menos arriesgado construir un sistema pequeño que uno grande.</w:t>
      </w:r>
    </w:p>
    <w:p w:rsidR="00D32DC8" w:rsidRPr="00E71C42" w:rsidRDefault="00D32DC8" w:rsidP="009F3BD4">
      <w:pPr>
        <w:pStyle w:val="Prrafodelista1"/>
        <w:ind w:left="0"/>
        <w:jc w:val="both"/>
        <w:rPr>
          <w:rFonts w:cs="Calibri"/>
          <w:lang w:val="es-ES_tradnl"/>
        </w:rPr>
      </w:pPr>
    </w:p>
    <w:p w:rsidR="00D32DC8" w:rsidRPr="00E71C42" w:rsidRDefault="00D32DC8" w:rsidP="009F3BD4">
      <w:pPr>
        <w:pStyle w:val="Prrafodelista1"/>
        <w:ind w:left="0"/>
        <w:jc w:val="both"/>
        <w:rPr>
          <w:rFonts w:cs="Calibri"/>
          <w:lang w:val="es-ES_tradnl"/>
        </w:rPr>
      </w:pPr>
    </w:p>
    <w:p w:rsidR="00D32DC8" w:rsidRPr="00E71C42" w:rsidRDefault="00D32DC8" w:rsidP="009F3BD4">
      <w:pPr>
        <w:pStyle w:val="Prrafodelista1"/>
        <w:numPr>
          <w:ilvl w:val="1"/>
          <w:numId w:val="30"/>
        </w:numPr>
        <w:ind w:left="851"/>
        <w:jc w:val="both"/>
        <w:rPr>
          <w:rFonts w:cs="Calibri"/>
          <w:b/>
          <w:sz w:val="24"/>
          <w:szCs w:val="24"/>
          <w:u w:val="single"/>
        </w:rPr>
      </w:pPr>
      <w:r w:rsidRPr="00E71C42">
        <w:rPr>
          <w:rFonts w:cs="Calibri"/>
          <w:b/>
          <w:sz w:val="24"/>
          <w:szCs w:val="24"/>
          <w:u w:val="single"/>
        </w:rPr>
        <w:t>Inconvenientes</w:t>
      </w:r>
    </w:p>
    <w:p w:rsidR="00D32DC8" w:rsidRPr="00E71C42" w:rsidRDefault="00D32DC8" w:rsidP="009F3BD4">
      <w:pPr>
        <w:pStyle w:val="Prrafodelista1"/>
        <w:numPr>
          <w:ilvl w:val="0"/>
          <w:numId w:val="38"/>
        </w:numPr>
        <w:jc w:val="both"/>
        <w:rPr>
          <w:rFonts w:cs="Calibri"/>
        </w:rPr>
      </w:pPr>
      <w:r w:rsidRPr="00E71C42">
        <w:rPr>
          <w:rFonts w:cs="Calibri"/>
        </w:rPr>
        <w:t>Se necesitan pruebas de regresión</w:t>
      </w:r>
    </w:p>
    <w:p w:rsidR="00D32DC8" w:rsidRPr="00E71C42" w:rsidRDefault="00D32DC8" w:rsidP="009F3BD4">
      <w:pPr>
        <w:pStyle w:val="Prrafodelista1"/>
        <w:numPr>
          <w:ilvl w:val="0"/>
          <w:numId w:val="38"/>
        </w:numPr>
        <w:jc w:val="both"/>
        <w:rPr>
          <w:rFonts w:cs="Calibri"/>
        </w:rPr>
      </w:pPr>
      <w:r w:rsidRPr="00E71C42">
        <w:rPr>
          <w:rFonts w:cs="Calibri"/>
        </w:rPr>
        <w:t>Pueden aumentar el coste debido a las pruebas</w:t>
      </w:r>
    </w:p>
    <w:p w:rsidR="00D32DC8" w:rsidRPr="00E71C42" w:rsidRDefault="00D32DC8" w:rsidP="009F3BD4">
      <w:pPr>
        <w:pStyle w:val="Prrafodelista1"/>
        <w:numPr>
          <w:ilvl w:val="0"/>
          <w:numId w:val="38"/>
        </w:numPr>
        <w:jc w:val="both"/>
        <w:rPr>
          <w:rFonts w:cs="Calibri"/>
          <w:lang w:val="es-ES_tradnl"/>
        </w:rPr>
      </w:pPr>
      <w:r w:rsidRPr="00E71C42">
        <w:rPr>
          <w:rFonts w:cs="Calibri"/>
          <w:lang w:val="es-ES_tradnl"/>
        </w:rPr>
        <w:t>Adaptación de los requisitos del cliente para lograr incrementos pequeños (no más de 20.000 líneas de código) que añadan  funcionalidad al sistema.</w:t>
      </w:r>
    </w:p>
    <w:p w:rsidR="00D32DC8" w:rsidRPr="00E71C42" w:rsidRDefault="00D32DC8" w:rsidP="009F3BD4">
      <w:pPr>
        <w:pStyle w:val="Prrafodelista1"/>
        <w:ind w:left="0"/>
        <w:rPr>
          <w:rFonts w:cs="Calibri"/>
          <w:lang w:val="es-ES_tradnl"/>
        </w:rPr>
      </w:pPr>
    </w:p>
    <w:p w:rsidR="00D32DC8" w:rsidRPr="00E71C42" w:rsidRDefault="00D32DC8" w:rsidP="009F3BD4">
      <w:pPr>
        <w:pStyle w:val="Prrafodelista1"/>
        <w:ind w:left="0"/>
        <w:rPr>
          <w:rFonts w:cs="Calibri"/>
          <w:b/>
          <w:sz w:val="28"/>
          <w:szCs w:val="28"/>
          <w:u w:val="single"/>
          <w:lang w:val="es-ES_tradnl"/>
        </w:rPr>
      </w:pPr>
    </w:p>
    <w:p w:rsidR="00D32DC8" w:rsidRPr="00E71C42" w:rsidRDefault="00D32DC8" w:rsidP="009F3BD4">
      <w:pPr>
        <w:pStyle w:val="Prrafodelista1"/>
        <w:numPr>
          <w:ilvl w:val="0"/>
          <w:numId w:val="30"/>
        </w:numPr>
        <w:rPr>
          <w:rFonts w:cs="Calibri"/>
          <w:b/>
          <w:sz w:val="28"/>
          <w:szCs w:val="28"/>
          <w:u w:val="single"/>
        </w:rPr>
      </w:pPr>
      <w:r w:rsidRPr="00E71C42">
        <w:rPr>
          <w:rFonts w:cs="Calibri"/>
          <w:b/>
          <w:sz w:val="28"/>
          <w:szCs w:val="28"/>
          <w:u w:val="single"/>
        </w:rPr>
        <w:t>EL MODELO EN ESPIRAL</w:t>
      </w:r>
    </w:p>
    <w:p w:rsidR="00D32DC8" w:rsidRPr="00E71C42" w:rsidRDefault="00D32DC8" w:rsidP="009F3BD4">
      <w:pPr>
        <w:pStyle w:val="Prrafodelista1"/>
        <w:ind w:left="0"/>
        <w:rPr>
          <w:rFonts w:cs="Calibri"/>
        </w:rPr>
      </w:pPr>
    </w:p>
    <w:p w:rsidR="00D32DC8" w:rsidRPr="00E71C42" w:rsidRDefault="00D32DC8" w:rsidP="009F3BD4">
      <w:pPr>
        <w:pStyle w:val="Prrafodelista1"/>
        <w:numPr>
          <w:ilvl w:val="0"/>
          <w:numId w:val="39"/>
        </w:numPr>
        <w:ind w:left="426"/>
        <w:jc w:val="both"/>
        <w:rPr>
          <w:rFonts w:cs="Calibri"/>
          <w:b/>
        </w:rPr>
      </w:pPr>
      <w:r w:rsidRPr="00E71C42">
        <w:rPr>
          <w:rFonts w:cs="Calibri"/>
        </w:rPr>
        <w:t>Es un modelo de software evolutivo que Tiene la naturaleza interactiva de construcción de prototipos y los aspectos controlados y sistemáticos del modelo lineal secuencial</w:t>
      </w:r>
    </w:p>
    <w:p w:rsidR="00D32DC8" w:rsidRPr="00E71C42" w:rsidRDefault="00D32DC8" w:rsidP="009F3BD4">
      <w:pPr>
        <w:pStyle w:val="Prrafodelista1"/>
        <w:numPr>
          <w:ilvl w:val="0"/>
          <w:numId w:val="39"/>
        </w:numPr>
        <w:ind w:left="426"/>
        <w:jc w:val="both"/>
        <w:rPr>
          <w:rFonts w:cs="Calibri"/>
          <w:lang w:val="es-ES_tradnl"/>
        </w:rPr>
      </w:pPr>
      <w:r w:rsidRPr="00E71C42">
        <w:rPr>
          <w:rFonts w:cs="Calibri"/>
          <w:lang w:val="es-ES_tradnl"/>
        </w:rPr>
        <w:t xml:space="preserve">Utilización de </w:t>
      </w:r>
      <w:r w:rsidRPr="00E71C42">
        <w:rPr>
          <w:rFonts w:cs="Calibri"/>
          <w:i/>
          <w:iCs/>
          <w:lang w:val="es-ES_tradnl"/>
        </w:rPr>
        <w:t>ciclos</w:t>
      </w:r>
      <w:r w:rsidRPr="00E71C42">
        <w:rPr>
          <w:rFonts w:cs="Calibri"/>
          <w:lang w:val="es-ES_tradnl"/>
        </w:rPr>
        <w:t xml:space="preserve"> en lugar de sucesión de actividades.</w:t>
      </w:r>
    </w:p>
    <w:p w:rsidR="00D32DC8" w:rsidRPr="00E71C42" w:rsidRDefault="00D32DC8" w:rsidP="009F3BD4">
      <w:pPr>
        <w:pStyle w:val="Prrafodelista1"/>
        <w:numPr>
          <w:ilvl w:val="0"/>
          <w:numId w:val="39"/>
        </w:numPr>
        <w:ind w:left="426"/>
        <w:jc w:val="both"/>
        <w:rPr>
          <w:rFonts w:cs="Calibri"/>
        </w:rPr>
      </w:pPr>
      <w:r w:rsidRPr="00E71C42">
        <w:rPr>
          <w:rFonts w:cs="Calibri"/>
        </w:rPr>
        <w:t>Se construyen sucesivas versiones del software cada vez más complejas.</w:t>
      </w:r>
    </w:p>
    <w:p w:rsidR="00D32DC8" w:rsidRPr="00E71C42" w:rsidRDefault="00D32DC8" w:rsidP="009F3BD4">
      <w:pPr>
        <w:pStyle w:val="Prrafodelista1"/>
        <w:numPr>
          <w:ilvl w:val="0"/>
          <w:numId w:val="39"/>
        </w:numPr>
        <w:ind w:left="426"/>
        <w:jc w:val="both"/>
        <w:rPr>
          <w:rFonts w:cs="Calibri"/>
        </w:rPr>
      </w:pPr>
      <w:r w:rsidRPr="00E71C42">
        <w:rPr>
          <w:rFonts w:cs="Calibri"/>
        </w:rPr>
        <w:t>Se eligen múltiples alternativas y se coge la mejor.</w:t>
      </w:r>
    </w:p>
    <w:p w:rsidR="00D32DC8" w:rsidRPr="00E71C42" w:rsidRDefault="00D32DC8" w:rsidP="009F3BD4">
      <w:pPr>
        <w:pStyle w:val="Prrafodelista1"/>
        <w:numPr>
          <w:ilvl w:val="0"/>
          <w:numId w:val="39"/>
        </w:numPr>
        <w:ind w:left="426"/>
        <w:jc w:val="both"/>
        <w:rPr>
          <w:rFonts w:cs="Calibri"/>
        </w:rPr>
      </w:pPr>
      <w:r w:rsidRPr="00E71C42">
        <w:rPr>
          <w:rFonts w:cs="Calibri"/>
        </w:rPr>
        <w:t xml:space="preserve">Tan pronto se termina un esfuerzo de desarrollo, otro comienza. </w:t>
      </w:r>
    </w:p>
    <w:p w:rsidR="00D32DC8" w:rsidRPr="00E71C42" w:rsidRDefault="00D32DC8" w:rsidP="009F3BD4">
      <w:pPr>
        <w:pStyle w:val="Prrafodelista1"/>
        <w:numPr>
          <w:ilvl w:val="0"/>
          <w:numId w:val="39"/>
        </w:numPr>
        <w:ind w:left="426"/>
        <w:jc w:val="both"/>
        <w:rPr>
          <w:rFonts w:cs="Calibri"/>
        </w:rPr>
      </w:pPr>
      <w:r w:rsidRPr="00E71C42">
        <w:rPr>
          <w:rFonts w:cs="Calibri"/>
        </w:rPr>
        <w:t xml:space="preserve">Cada vuelta de la espiral se resuelve un conjunto particular de problemas del cliente. </w:t>
      </w:r>
    </w:p>
    <w:p w:rsidR="00D32DC8" w:rsidRPr="00E71C42" w:rsidRDefault="00D32DC8" w:rsidP="009F3BD4">
      <w:pPr>
        <w:pStyle w:val="Prrafodelista1"/>
        <w:numPr>
          <w:ilvl w:val="0"/>
          <w:numId w:val="39"/>
        </w:numPr>
        <w:ind w:left="426"/>
        <w:jc w:val="both"/>
        <w:rPr>
          <w:rFonts w:cs="Calibri"/>
        </w:rPr>
      </w:pPr>
      <w:r w:rsidRPr="00E71C42">
        <w:rPr>
          <w:rFonts w:cs="Calibri"/>
        </w:rPr>
        <w:t>Después de cada vuelta realizamos un prototipo.</w:t>
      </w:r>
    </w:p>
    <w:p w:rsidR="00D32DC8" w:rsidRPr="00E71C42" w:rsidRDefault="00D32DC8" w:rsidP="009F3BD4">
      <w:pPr>
        <w:pStyle w:val="Prrafodelista1"/>
        <w:ind w:left="0"/>
        <w:jc w:val="both"/>
        <w:rPr>
          <w:rFonts w:cs="Calibri"/>
        </w:rPr>
      </w:pPr>
    </w:p>
    <w:p w:rsidR="00D32DC8" w:rsidRPr="00E71C42" w:rsidRDefault="00D32DC8" w:rsidP="009F3BD4">
      <w:pPr>
        <w:pStyle w:val="Prrafodelista1"/>
        <w:ind w:left="0"/>
        <w:jc w:val="both"/>
        <w:rPr>
          <w:rFonts w:cs="Calibri"/>
        </w:rPr>
      </w:pPr>
    </w:p>
    <w:p w:rsidR="00D32DC8" w:rsidRPr="00E71C42" w:rsidRDefault="00D32DC8" w:rsidP="009F3BD4">
      <w:pPr>
        <w:pStyle w:val="Prrafodelista1"/>
        <w:numPr>
          <w:ilvl w:val="0"/>
          <w:numId w:val="40"/>
        </w:numPr>
        <w:ind w:left="284" w:hanging="284"/>
        <w:jc w:val="both"/>
        <w:rPr>
          <w:rFonts w:cs="Calibri"/>
        </w:rPr>
      </w:pPr>
      <w:r w:rsidRPr="00E71C42">
        <w:rPr>
          <w:rFonts w:cs="Calibri"/>
        </w:rPr>
        <w:t>Durante las primeras iteraciones, la versión incremental podría ser un modelo en papel o un prototipo</w:t>
      </w:r>
    </w:p>
    <w:p w:rsidR="00D32DC8" w:rsidRPr="00E71C42" w:rsidRDefault="00D32DC8" w:rsidP="009F3BD4">
      <w:pPr>
        <w:pStyle w:val="Prrafodelista1"/>
        <w:numPr>
          <w:ilvl w:val="0"/>
          <w:numId w:val="40"/>
        </w:numPr>
        <w:ind w:left="284" w:hanging="284"/>
        <w:jc w:val="both"/>
        <w:rPr>
          <w:rFonts w:cs="Calibri"/>
        </w:rPr>
      </w:pPr>
      <w:r w:rsidRPr="00E71C42">
        <w:rPr>
          <w:rFonts w:cs="Calibri"/>
        </w:rPr>
        <w:t>Durante las últimas iteraciones, se producen versiones cada vez más completas de ingeniería de sistemas</w:t>
      </w: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ind w:left="0"/>
        <w:rPr>
          <w:rFonts w:cs="Calibri"/>
          <w:color w:val="424262"/>
        </w:rPr>
      </w:pPr>
    </w:p>
    <w:p w:rsidR="00D32DC8" w:rsidRPr="00E71C42" w:rsidRDefault="00D32DC8" w:rsidP="009F3BD4">
      <w:pPr>
        <w:pStyle w:val="Prrafodelista1"/>
        <w:ind w:left="0"/>
        <w:jc w:val="center"/>
        <w:rPr>
          <w:rFonts w:cs="Calibri"/>
        </w:rPr>
      </w:pPr>
      <w:r w:rsidRPr="004C0CA2">
        <w:rPr>
          <w:rFonts w:cs="Calibri"/>
          <w:noProof/>
          <w:lang w:val="es-AR" w:eastAsia="es-AR"/>
        </w:rPr>
        <w:pict>
          <v:shape id="Imagen 5" o:spid="_x0000_i1033" type="#_x0000_t75" style="width:390.75pt;height:235.5pt;visibility:visible">
            <v:imagedata r:id="rId10" o:title=""/>
          </v:shape>
        </w:pict>
      </w:r>
    </w:p>
    <w:p w:rsidR="00D32DC8" w:rsidRPr="00E71C42" w:rsidRDefault="00D32DC8" w:rsidP="009F3BD4">
      <w:pPr>
        <w:pStyle w:val="Prrafodelista1"/>
        <w:ind w:left="0"/>
        <w:rPr>
          <w:rFonts w:cs="Calibri"/>
        </w:rPr>
      </w:pPr>
      <w:r w:rsidRPr="00E71C42">
        <w:rPr>
          <w:rFonts w:cs="Calibri"/>
        </w:rPr>
        <w:t xml:space="preserve"> </w:t>
      </w:r>
    </w:p>
    <w:p w:rsidR="00D32DC8" w:rsidRPr="00E71C42" w:rsidRDefault="00D32DC8" w:rsidP="009F3BD4">
      <w:pPr>
        <w:pStyle w:val="Prrafodelista1"/>
        <w:numPr>
          <w:ilvl w:val="1"/>
          <w:numId w:val="30"/>
        </w:numPr>
        <w:ind w:left="709" w:hanging="425"/>
        <w:rPr>
          <w:rFonts w:cs="Calibri"/>
          <w:b/>
          <w:sz w:val="24"/>
          <w:szCs w:val="24"/>
          <w:u w:val="single"/>
        </w:rPr>
      </w:pPr>
      <w:r w:rsidRPr="00E71C42">
        <w:rPr>
          <w:rFonts w:cs="Calibri"/>
          <w:b/>
          <w:sz w:val="24"/>
          <w:szCs w:val="24"/>
          <w:u w:val="single"/>
        </w:rPr>
        <w:t>Tareas:</w:t>
      </w:r>
    </w:p>
    <w:p w:rsidR="00D32DC8" w:rsidRPr="00E71C42" w:rsidRDefault="00D32DC8" w:rsidP="009F3BD4">
      <w:pPr>
        <w:pStyle w:val="Prrafodelista1"/>
        <w:ind w:left="709"/>
        <w:rPr>
          <w:rFonts w:cs="Calibri"/>
          <w:b/>
          <w:sz w:val="24"/>
          <w:szCs w:val="24"/>
          <w:u w:val="single"/>
        </w:rPr>
      </w:pPr>
    </w:p>
    <w:p w:rsidR="00D32DC8" w:rsidRPr="00E71C42" w:rsidRDefault="00D32DC8" w:rsidP="009F3BD4">
      <w:pPr>
        <w:pStyle w:val="Prrafodelista1"/>
        <w:numPr>
          <w:ilvl w:val="0"/>
          <w:numId w:val="41"/>
        </w:numPr>
        <w:ind w:left="567"/>
        <w:rPr>
          <w:rFonts w:cs="Calibri"/>
        </w:rPr>
      </w:pPr>
      <w:r w:rsidRPr="00E71C42">
        <w:rPr>
          <w:rFonts w:cs="Calibri"/>
          <w:b/>
        </w:rPr>
        <w:t>Comunicación con el cliente:</w:t>
      </w:r>
      <w:r w:rsidRPr="00E71C42">
        <w:rPr>
          <w:rFonts w:cs="Calibri"/>
        </w:rPr>
        <w:t xml:space="preserve"> Para establecer comunicación entre el desarrollador y el cliente.</w:t>
      </w:r>
    </w:p>
    <w:p w:rsidR="00D32DC8" w:rsidRPr="00E71C42" w:rsidRDefault="00D32DC8" w:rsidP="009F3BD4">
      <w:pPr>
        <w:pStyle w:val="Prrafodelista1"/>
        <w:numPr>
          <w:ilvl w:val="0"/>
          <w:numId w:val="41"/>
        </w:numPr>
        <w:ind w:left="567"/>
        <w:rPr>
          <w:rFonts w:cs="Calibri"/>
        </w:rPr>
      </w:pPr>
      <w:r w:rsidRPr="00E71C42">
        <w:rPr>
          <w:rFonts w:cs="Calibri"/>
          <w:b/>
        </w:rPr>
        <w:t>Planificación:</w:t>
      </w:r>
      <w:r w:rsidRPr="00E71C42">
        <w:rPr>
          <w:rFonts w:cs="Calibri"/>
        </w:rPr>
        <w:t xml:space="preserve"> Para definir los recursos, el tiempo y otras informaciones relacionadas con el proyecto.</w:t>
      </w:r>
    </w:p>
    <w:p w:rsidR="00D32DC8" w:rsidRPr="00E71C42" w:rsidRDefault="00D32DC8" w:rsidP="009F3BD4">
      <w:pPr>
        <w:pStyle w:val="Prrafodelista1"/>
        <w:numPr>
          <w:ilvl w:val="0"/>
          <w:numId w:val="41"/>
        </w:numPr>
        <w:ind w:left="567"/>
        <w:rPr>
          <w:rFonts w:cs="Calibri"/>
        </w:rPr>
      </w:pPr>
      <w:r w:rsidRPr="00E71C42">
        <w:rPr>
          <w:rFonts w:cs="Calibri"/>
          <w:b/>
        </w:rPr>
        <w:t>Análisis de riesgos:</w:t>
      </w:r>
      <w:r w:rsidRPr="00E71C42">
        <w:rPr>
          <w:rFonts w:cs="Calibri"/>
        </w:rPr>
        <w:t xml:space="preserve"> Para evaluar riegos técnicos y operativos.</w:t>
      </w:r>
    </w:p>
    <w:p w:rsidR="00D32DC8" w:rsidRPr="00E71C42" w:rsidRDefault="00D32DC8" w:rsidP="009F3BD4">
      <w:pPr>
        <w:pStyle w:val="Prrafodelista1"/>
        <w:numPr>
          <w:ilvl w:val="0"/>
          <w:numId w:val="41"/>
        </w:numPr>
        <w:ind w:left="567"/>
        <w:rPr>
          <w:rFonts w:cs="Calibri"/>
        </w:rPr>
      </w:pPr>
      <w:r w:rsidRPr="00E71C42">
        <w:rPr>
          <w:rFonts w:cs="Calibri"/>
        </w:rPr>
        <w:t>Ingeniería: Para construir una o más representaciones de la aplicación.</w:t>
      </w:r>
    </w:p>
    <w:p w:rsidR="00D32DC8" w:rsidRPr="00E71C42" w:rsidRDefault="00D32DC8" w:rsidP="009F3BD4">
      <w:pPr>
        <w:pStyle w:val="Prrafodelista1"/>
        <w:numPr>
          <w:ilvl w:val="0"/>
          <w:numId w:val="41"/>
        </w:numPr>
        <w:ind w:left="567"/>
        <w:rPr>
          <w:rFonts w:cs="Calibri"/>
        </w:rPr>
      </w:pPr>
      <w:r w:rsidRPr="00E71C42">
        <w:rPr>
          <w:rFonts w:cs="Calibri"/>
          <w:b/>
        </w:rPr>
        <w:t>Construcción y adaptación:</w:t>
      </w:r>
      <w:r w:rsidRPr="00E71C42">
        <w:rPr>
          <w:rFonts w:cs="Calibri"/>
        </w:rPr>
        <w:t xml:space="preserve"> Para construir, probar, instalar y proporcionar soporte al usuario</w:t>
      </w:r>
    </w:p>
    <w:p w:rsidR="00D32DC8" w:rsidRPr="00E71C42" w:rsidRDefault="00D32DC8" w:rsidP="009F3BD4">
      <w:pPr>
        <w:pStyle w:val="Prrafodelista1"/>
        <w:numPr>
          <w:ilvl w:val="0"/>
          <w:numId w:val="41"/>
        </w:numPr>
        <w:ind w:left="567"/>
        <w:rPr>
          <w:rFonts w:cs="Calibri"/>
        </w:rPr>
      </w:pPr>
      <w:r w:rsidRPr="00E71C42">
        <w:rPr>
          <w:rFonts w:cs="Calibri"/>
          <w:b/>
        </w:rPr>
        <w:t>Evaluación del cliente:</w:t>
      </w:r>
      <w:r w:rsidRPr="00E71C42">
        <w:rPr>
          <w:rFonts w:cs="Calibri"/>
        </w:rPr>
        <w:t xml:space="preserve"> Para obtener la reacción del cliente según la evaluación de las representaciones del software</w:t>
      </w:r>
    </w:p>
    <w:p w:rsidR="00D32DC8" w:rsidRPr="00E71C42" w:rsidRDefault="00D32DC8" w:rsidP="009F3BD4">
      <w:pPr>
        <w:pStyle w:val="Prrafodelista1"/>
        <w:ind w:left="0"/>
        <w:rPr>
          <w:rFonts w:cs="Calibri"/>
        </w:rPr>
      </w:pPr>
    </w:p>
    <w:p w:rsidR="00D32DC8" w:rsidRPr="00E71C42" w:rsidRDefault="00D32DC8" w:rsidP="009F3BD4">
      <w:pPr>
        <w:pStyle w:val="Prrafodelista1"/>
        <w:numPr>
          <w:ilvl w:val="1"/>
          <w:numId w:val="30"/>
        </w:numPr>
        <w:ind w:left="851" w:hanging="567"/>
        <w:rPr>
          <w:rFonts w:cs="Calibri"/>
          <w:b/>
          <w:sz w:val="24"/>
          <w:szCs w:val="24"/>
          <w:u w:val="single"/>
        </w:rPr>
      </w:pPr>
      <w:r w:rsidRPr="00E71C42">
        <w:rPr>
          <w:rFonts w:cs="Calibri"/>
          <w:b/>
          <w:sz w:val="24"/>
          <w:szCs w:val="24"/>
          <w:u w:val="single"/>
        </w:rPr>
        <w:t>Ventajas:</w:t>
      </w:r>
    </w:p>
    <w:p w:rsidR="00D32DC8" w:rsidRPr="00E71C42" w:rsidRDefault="00D32DC8" w:rsidP="009F3BD4">
      <w:pPr>
        <w:pStyle w:val="Prrafodelista1"/>
        <w:ind w:left="851"/>
        <w:rPr>
          <w:rFonts w:cs="Calibri"/>
          <w:b/>
          <w:sz w:val="6"/>
          <w:szCs w:val="6"/>
          <w:u w:val="single"/>
        </w:rPr>
      </w:pPr>
    </w:p>
    <w:p w:rsidR="00D32DC8" w:rsidRPr="00E71C42" w:rsidRDefault="00D32DC8" w:rsidP="009F3BD4">
      <w:pPr>
        <w:pStyle w:val="Prrafodelista1"/>
        <w:numPr>
          <w:ilvl w:val="0"/>
          <w:numId w:val="42"/>
        </w:numPr>
        <w:ind w:left="567"/>
        <w:rPr>
          <w:rFonts w:cs="Calibri"/>
          <w:lang w:val="es-ES_tradnl"/>
        </w:rPr>
      </w:pPr>
      <w:r w:rsidRPr="00E71C42">
        <w:rPr>
          <w:rFonts w:cs="Calibri"/>
          <w:lang w:val="es-ES_tradnl"/>
        </w:rPr>
        <w:t>Facilita el desarrollo rápido de versiones incrementales de software.</w:t>
      </w:r>
    </w:p>
    <w:p w:rsidR="00D32DC8" w:rsidRPr="00E71C42" w:rsidRDefault="00D32DC8" w:rsidP="009F3BD4">
      <w:pPr>
        <w:pStyle w:val="Prrafodelista1"/>
        <w:numPr>
          <w:ilvl w:val="0"/>
          <w:numId w:val="42"/>
        </w:numPr>
        <w:ind w:left="567"/>
        <w:rPr>
          <w:rFonts w:cs="Calibri"/>
        </w:rPr>
      </w:pPr>
      <w:r w:rsidRPr="00E71C42">
        <w:rPr>
          <w:rFonts w:cs="Calibri"/>
        </w:rPr>
        <w:t>Se utiliza cuando no se tiene claro los requerimientos.</w:t>
      </w:r>
    </w:p>
    <w:p w:rsidR="00D32DC8" w:rsidRPr="00E71C42" w:rsidRDefault="00D32DC8" w:rsidP="009F3BD4">
      <w:pPr>
        <w:pStyle w:val="Prrafodelista1"/>
        <w:ind w:left="0"/>
        <w:rPr>
          <w:rFonts w:cs="Calibri"/>
        </w:rPr>
      </w:pPr>
    </w:p>
    <w:p w:rsidR="00D32DC8" w:rsidRPr="00E71C42" w:rsidRDefault="00D32DC8" w:rsidP="009F3BD4">
      <w:pPr>
        <w:pStyle w:val="Prrafodelista1"/>
        <w:ind w:left="0"/>
        <w:rPr>
          <w:rFonts w:cs="Calibri"/>
        </w:rPr>
      </w:pPr>
    </w:p>
    <w:p w:rsidR="00D32DC8" w:rsidRPr="00E71C42" w:rsidRDefault="00D32DC8" w:rsidP="009F3BD4">
      <w:pPr>
        <w:pStyle w:val="Prrafodelista1"/>
        <w:numPr>
          <w:ilvl w:val="0"/>
          <w:numId w:val="30"/>
        </w:numPr>
        <w:rPr>
          <w:rFonts w:cs="Calibri"/>
          <w:b/>
          <w:sz w:val="28"/>
          <w:szCs w:val="28"/>
          <w:u w:val="single"/>
        </w:rPr>
      </w:pPr>
      <w:r w:rsidRPr="00E71C42">
        <w:rPr>
          <w:rFonts w:cs="Calibri"/>
          <w:b/>
          <w:sz w:val="28"/>
          <w:szCs w:val="28"/>
          <w:u w:val="single"/>
        </w:rPr>
        <w:t>EL MODELO DE COMPONENTES</w:t>
      </w:r>
    </w:p>
    <w:p w:rsidR="00D32DC8" w:rsidRPr="00E71C42" w:rsidRDefault="00D32DC8" w:rsidP="009F3BD4">
      <w:pPr>
        <w:pStyle w:val="Prrafodelista1"/>
        <w:rPr>
          <w:rFonts w:cs="Calibri"/>
          <w:b/>
          <w:u w:val="single"/>
        </w:rPr>
      </w:pPr>
    </w:p>
    <w:p w:rsidR="00D32DC8" w:rsidRPr="00E71C42" w:rsidRDefault="00D32DC8" w:rsidP="009F3BD4">
      <w:pPr>
        <w:pStyle w:val="Prrafodelista1"/>
        <w:numPr>
          <w:ilvl w:val="0"/>
          <w:numId w:val="43"/>
        </w:numPr>
        <w:rPr>
          <w:rFonts w:cs="Calibri"/>
        </w:rPr>
      </w:pPr>
      <w:r w:rsidRPr="00E71C42">
        <w:rPr>
          <w:rFonts w:cs="Calibri"/>
        </w:rPr>
        <w:t>El modelo utiliza el marco de trabajo técnico del paradigma orientado a objetos</w:t>
      </w:r>
    </w:p>
    <w:p w:rsidR="00D32DC8" w:rsidRPr="00E71C42" w:rsidRDefault="00D32DC8" w:rsidP="009F3BD4">
      <w:pPr>
        <w:pStyle w:val="Prrafodelista1"/>
        <w:numPr>
          <w:ilvl w:val="0"/>
          <w:numId w:val="43"/>
        </w:numPr>
        <w:rPr>
          <w:rFonts w:cs="Calibri"/>
        </w:rPr>
      </w:pPr>
      <w:r w:rsidRPr="00E71C42">
        <w:rPr>
          <w:rFonts w:cs="Calibri"/>
        </w:rPr>
        <w:t>Incorpora muchas características del modelo en espiral</w:t>
      </w:r>
    </w:p>
    <w:p w:rsidR="00D32DC8" w:rsidRPr="00E71C42" w:rsidRDefault="00D32DC8" w:rsidP="009F3BD4">
      <w:pPr>
        <w:pStyle w:val="Prrafodelista1"/>
        <w:numPr>
          <w:ilvl w:val="0"/>
          <w:numId w:val="43"/>
        </w:numPr>
        <w:rPr>
          <w:rFonts w:cs="Calibri"/>
        </w:rPr>
      </w:pPr>
      <w:r w:rsidRPr="00E71C42">
        <w:rPr>
          <w:rFonts w:cs="Calibri"/>
        </w:rPr>
        <w:t>La actividad de ingeniería comienza con la identificación de clases candidatas</w:t>
      </w:r>
    </w:p>
    <w:p w:rsidR="00D32DC8" w:rsidRPr="00E71C42" w:rsidRDefault="00D32DC8" w:rsidP="009F3BD4">
      <w:pPr>
        <w:pStyle w:val="Prrafodelista1"/>
        <w:rPr>
          <w:rFonts w:cs="Calibri"/>
        </w:rPr>
      </w:pPr>
    </w:p>
    <w:p w:rsidR="00D32DC8" w:rsidRPr="00E71C42" w:rsidRDefault="00D32DC8" w:rsidP="009F3BD4">
      <w:pPr>
        <w:pStyle w:val="Prrafodelista1"/>
        <w:ind w:left="0"/>
        <w:rPr>
          <w:rFonts w:cs="Calibri"/>
        </w:rPr>
      </w:pPr>
      <w:r w:rsidRPr="00E71C42">
        <w:rPr>
          <w:rFonts w:cs="Calibri"/>
        </w:rPr>
        <w:t>Según estudios realizados este modelo:</w:t>
      </w:r>
    </w:p>
    <w:p w:rsidR="00D32DC8" w:rsidRPr="00E71C42" w:rsidRDefault="00D32DC8" w:rsidP="009F3BD4">
      <w:pPr>
        <w:pStyle w:val="Prrafodelista1"/>
        <w:numPr>
          <w:ilvl w:val="0"/>
          <w:numId w:val="43"/>
        </w:numPr>
        <w:rPr>
          <w:rFonts w:cs="Calibri"/>
        </w:rPr>
      </w:pPr>
      <w:r w:rsidRPr="00E71C42">
        <w:rPr>
          <w:rFonts w:cs="Calibri"/>
        </w:rPr>
        <w:t>Reduce el tiempo de desarrollo en un 70%</w:t>
      </w:r>
    </w:p>
    <w:p w:rsidR="00D32DC8" w:rsidRDefault="00D32DC8" w:rsidP="009F3BD4">
      <w:pPr>
        <w:pStyle w:val="Prrafodelista1"/>
        <w:numPr>
          <w:ilvl w:val="0"/>
          <w:numId w:val="43"/>
        </w:numPr>
        <w:rPr>
          <w:rFonts w:cs="Calibri"/>
        </w:rPr>
      </w:pPr>
      <w:r w:rsidRPr="00E71C42">
        <w:rPr>
          <w:rFonts w:cs="Calibri"/>
        </w:rPr>
        <w:t>Reduce el costo del proyecto en un 84%</w:t>
      </w:r>
    </w:p>
    <w:p w:rsidR="00D32DC8" w:rsidRDefault="00D32DC8" w:rsidP="009F3BD4">
      <w:pPr>
        <w:pStyle w:val="Prrafodelista1"/>
        <w:rPr>
          <w:rFonts w:cs="Calibri"/>
        </w:rPr>
      </w:pPr>
    </w:p>
    <w:p w:rsidR="00D32DC8" w:rsidRPr="00CE5E85" w:rsidRDefault="00D32DC8" w:rsidP="009F3BD4">
      <w:pPr>
        <w:pStyle w:val="Prrafodelista1"/>
        <w:rPr>
          <w:rFonts w:cs="Calibri"/>
          <w:b/>
          <w:u w:val="single"/>
          <w:lang w:val="es-AR"/>
        </w:rPr>
      </w:pPr>
    </w:p>
    <w:p w:rsidR="00D32DC8" w:rsidRPr="00CE5E85" w:rsidRDefault="00D32DC8" w:rsidP="009F3BD4">
      <w:pPr>
        <w:pStyle w:val="Prrafodelista1"/>
        <w:rPr>
          <w:rFonts w:cs="Calibri"/>
          <w:b/>
          <w:sz w:val="28"/>
          <w:szCs w:val="28"/>
          <w:lang w:val="es-AR"/>
        </w:rPr>
      </w:pPr>
      <w:r w:rsidRPr="00CE5E85">
        <w:rPr>
          <w:rFonts w:cs="Calibri"/>
          <w:b/>
          <w:sz w:val="28"/>
          <w:szCs w:val="28"/>
          <w:lang w:val="es-AR"/>
        </w:rPr>
        <w:t xml:space="preserve">6. </w:t>
      </w:r>
      <w:r w:rsidRPr="00CE5E85">
        <w:rPr>
          <w:rFonts w:cs="Calibri"/>
          <w:b/>
          <w:sz w:val="28"/>
          <w:szCs w:val="28"/>
          <w:u w:val="single"/>
          <w:lang w:val="es-AR"/>
        </w:rPr>
        <w:t>MODELO AGILE</w:t>
      </w:r>
    </w:p>
    <w:p w:rsidR="00D32DC8" w:rsidRPr="00CE5E85" w:rsidRDefault="00D32DC8" w:rsidP="009F3BD4">
      <w:pPr>
        <w:pStyle w:val="Prrafodelista1"/>
        <w:rPr>
          <w:rFonts w:cs="Calibri"/>
          <w:lang w:val="es-AR"/>
        </w:rPr>
      </w:pPr>
      <w:r w:rsidRPr="00CE5E85">
        <w:rPr>
          <w:rFonts w:cs="Calibri"/>
          <w:lang w:val="es-AR"/>
        </w:rPr>
        <w:t>El Desarrollo ágil de Software es un paradigma de las Metodologias De Desarrollo basado en procesos ágiles. Los procesos ágiles de desarrollo de software, conocidos anteriormente como metodologías livianas, intentan evitar los tortuosos y burocráticos caminos de las metodologías tradicionales enfocándose en la gente y los resultados.</w:t>
      </w:r>
    </w:p>
    <w:p w:rsidR="00D32DC8" w:rsidRPr="00CE5E85" w:rsidRDefault="00D32DC8" w:rsidP="009F3BD4">
      <w:pPr>
        <w:pStyle w:val="Prrafodelista1"/>
        <w:rPr>
          <w:rFonts w:cs="Calibri"/>
          <w:lang w:val="es-AR"/>
        </w:rPr>
      </w:pPr>
      <w:r w:rsidRPr="00CE5E85">
        <w:rPr>
          <w:rFonts w:cs="Calibri"/>
          <w:lang w:val="es-AR"/>
        </w:rPr>
        <w:t>El proceso ágil usa un enfoque basado en el Valor para construir software, colaborando con el cliente e incoporando los cambios continuamente.</w:t>
      </w:r>
    </w:p>
    <w:p w:rsidR="00D32DC8" w:rsidRPr="00CE5E85" w:rsidRDefault="00D32DC8" w:rsidP="009F3BD4">
      <w:pPr>
        <w:pStyle w:val="Prrafodelista1"/>
        <w:rPr>
          <w:rFonts w:cs="Calibri"/>
          <w:lang w:val="es-AR"/>
        </w:rPr>
      </w:pPr>
      <w:r w:rsidRPr="00CE5E85">
        <w:rPr>
          <w:rFonts w:cs="Calibri"/>
          <w:lang w:val="es-AR"/>
        </w:rPr>
        <w:t>Es un marco de trabajo conceptual de la ingeniería de software que promueve iteraciones en el desarrollo a lo largo de todo el ciclo de vida del proyecto. Existen muchos métodos de desarrollo ágil; la mayoría minimiza riesgos desarrollando software en cortos lapsos de tiempo.</w:t>
      </w:r>
    </w:p>
    <w:p w:rsidR="00D32DC8" w:rsidRPr="00CE5E85" w:rsidRDefault="00D32DC8" w:rsidP="009F3BD4">
      <w:pPr>
        <w:pStyle w:val="Prrafodelista1"/>
        <w:rPr>
          <w:rFonts w:cs="Calibri"/>
          <w:lang w:val="es-AR"/>
        </w:rPr>
      </w:pPr>
      <w:r w:rsidRPr="00CE5E85">
        <w:rPr>
          <w:rFonts w:cs="Calibri"/>
          <w:lang w:val="es-AR"/>
        </w:rPr>
        <w:t>El software desarrollado en una unidad de tiempo es llamado una iteración, la cual debe durar de una a cuatro semanas. Cada iteraciones del ciclo de vida incluye: planificación, análisis de requerimientos, diseño, codificación, revisión y documentación. Una iteración no debe agregar demasiada funcionalidad para justificar el lanzamiento del producto al mercado, pero la meta es tener un demo (sin errores) al final de cada iteración. Al final de cada iteración el equipo vuelve a evaluar las prioridades del proyecto.</w:t>
      </w:r>
    </w:p>
    <w:p w:rsidR="00D32DC8" w:rsidRPr="00CE5E85" w:rsidRDefault="00D32DC8" w:rsidP="009F3BD4">
      <w:pPr>
        <w:pStyle w:val="Prrafodelista1"/>
        <w:rPr>
          <w:rFonts w:cs="Calibri"/>
          <w:lang w:val="es-AR"/>
        </w:rPr>
      </w:pPr>
      <w:bookmarkStart w:id="0" w:name="_GoBack"/>
      <w:bookmarkEnd w:id="0"/>
      <w:r w:rsidRPr="00CE5E85">
        <w:rPr>
          <w:rFonts w:cs="Calibri"/>
          <w:lang w:val="es-AR"/>
        </w:rPr>
        <w:t>Los métodos Agiles enfatizan las comunicaciones cara a cara a través de la documentación. La mayoría de los equipos Agiles están localizados en una simple oficina abierta. La oficina debe incluir revisores, diseñadores de iteración, escritores de documentación y ayuda y directores de proyecto.</w:t>
      </w:r>
    </w:p>
    <w:p w:rsidR="00D32DC8" w:rsidRPr="00CE5E85" w:rsidRDefault="00D32DC8" w:rsidP="009F3BD4">
      <w:pPr>
        <w:pStyle w:val="Prrafodelista1"/>
        <w:rPr>
          <w:rFonts w:cs="Calibri"/>
          <w:b/>
          <w:u w:val="single"/>
          <w:lang w:val="es-AR"/>
        </w:rPr>
      </w:pPr>
    </w:p>
    <w:p w:rsidR="00D32DC8" w:rsidRPr="00CE5E85" w:rsidRDefault="00D32DC8" w:rsidP="009F3BD4">
      <w:pPr>
        <w:pStyle w:val="Prrafodelista1"/>
        <w:rPr>
          <w:rFonts w:cs="Calibri"/>
          <w:b/>
          <w:sz w:val="28"/>
          <w:szCs w:val="28"/>
          <w:lang w:val="es-AR"/>
        </w:rPr>
      </w:pPr>
      <w:r w:rsidRPr="00CE5E85">
        <w:rPr>
          <w:rFonts w:cs="Calibri"/>
          <w:b/>
          <w:sz w:val="28"/>
          <w:szCs w:val="28"/>
          <w:lang w:val="es-AR"/>
        </w:rPr>
        <w:t xml:space="preserve">7. </w:t>
      </w:r>
      <w:r w:rsidRPr="00CE5E85">
        <w:rPr>
          <w:rFonts w:cs="Calibri"/>
          <w:b/>
          <w:sz w:val="28"/>
          <w:szCs w:val="28"/>
          <w:u w:val="single"/>
          <w:lang w:val="es-AR"/>
        </w:rPr>
        <w:t>PROCESO UNIFICADO DE SOFTWARE</w:t>
      </w:r>
    </w:p>
    <w:p w:rsidR="00D32DC8" w:rsidRPr="00CE5E85" w:rsidRDefault="00D32DC8" w:rsidP="009F3BD4">
      <w:pPr>
        <w:pStyle w:val="Prrafodelista1"/>
        <w:rPr>
          <w:rFonts w:cs="Calibri"/>
          <w:lang w:val="es-AR"/>
        </w:rPr>
      </w:pPr>
      <w:r w:rsidRPr="00CE5E85">
        <w:rPr>
          <w:rFonts w:cs="Calibri"/>
          <w:lang w:val="es-AR"/>
        </w:rPr>
        <w:t>Proceso unificado de software lo podemos definir como conjunto de actividades necesarias para transformar los requisitos de los futuros usuarios en un sistema de software. Sin embargo el proceso es además un marco de trabajo genérico que puede especializarse para una gran variedad de sistemas, diferentes áreas de aplicación, diferentes tipos de organizaciones, diferentes niveles de aptitud y diferentes tamaños de proyecto.</w:t>
      </w:r>
    </w:p>
    <w:p w:rsidR="00D32DC8" w:rsidRPr="00CE5E85" w:rsidRDefault="00D32DC8" w:rsidP="009F3BD4">
      <w:pPr>
        <w:pStyle w:val="Prrafodelista1"/>
        <w:rPr>
          <w:rFonts w:cs="Calibri"/>
          <w:lang w:val="es-AR"/>
        </w:rPr>
      </w:pPr>
      <w:r w:rsidRPr="00CE5E85">
        <w:rPr>
          <w:rFonts w:cs="Calibri"/>
          <w:lang w:val="es-AR"/>
        </w:rPr>
        <w:t>Los verdaderos aspectos que definen el Proceso Unificado</w:t>
      </w:r>
    </w:p>
    <w:p w:rsidR="00D32DC8" w:rsidRPr="00CE5E85" w:rsidRDefault="00D32DC8" w:rsidP="009F3BD4">
      <w:pPr>
        <w:pStyle w:val="Prrafodelista1"/>
        <w:numPr>
          <w:ilvl w:val="0"/>
          <w:numId w:val="44"/>
        </w:numPr>
        <w:rPr>
          <w:rFonts w:cs="Calibri"/>
          <w:lang w:val="es-AR"/>
        </w:rPr>
      </w:pPr>
      <w:r w:rsidRPr="00CE5E85">
        <w:rPr>
          <w:rFonts w:cs="Calibri"/>
          <w:lang w:val="es-AR"/>
        </w:rPr>
        <w:t>El Proceso Unificado está dirigido por casos de uso</w:t>
      </w:r>
    </w:p>
    <w:p w:rsidR="00D32DC8" w:rsidRPr="00CE5E85" w:rsidRDefault="00D32DC8" w:rsidP="009F3BD4">
      <w:pPr>
        <w:pStyle w:val="Prrafodelista1"/>
        <w:numPr>
          <w:ilvl w:val="0"/>
          <w:numId w:val="44"/>
        </w:numPr>
        <w:rPr>
          <w:rFonts w:cs="Calibri"/>
          <w:lang w:val="es-AR"/>
        </w:rPr>
      </w:pPr>
      <w:r w:rsidRPr="00CE5E85">
        <w:rPr>
          <w:rFonts w:cs="Calibri"/>
          <w:lang w:val="es-AR"/>
        </w:rPr>
        <w:t>El Proceso Unificado está centrado en la arquitectura</w:t>
      </w:r>
    </w:p>
    <w:p w:rsidR="00D32DC8" w:rsidRPr="00CE5E85" w:rsidRDefault="00D32DC8" w:rsidP="009F3BD4">
      <w:pPr>
        <w:pStyle w:val="Prrafodelista1"/>
        <w:numPr>
          <w:ilvl w:val="0"/>
          <w:numId w:val="44"/>
        </w:numPr>
        <w:rPr>
          <w:rFonts w:cs="Calibri"/>
          <w:lang w:val="es-AR"/>
        </w:rPr>
      </w:pPr>
      <w:r w:rsidRPr="00CE5E85">
        <w:rPr>
          <w:rFonts w:cs="Calibri"/>
          <w:lang w:val="es-AR"/>
        </w:rPr>
        <w:t>El Proceso Unificado es iterativo e incremental</w:t>
      </w:r>
    </w:p>
    <w:p w:rsidR="00D32DC8" w:rsidRPr="00CE5E85" w:rsidRDefault="00D32DC8" w:rsidP="009F3BD4">
      <w:pPr>
        <w:pStyle w:val="Prrafodelista1"/>
        <w:rPr>
          <w:rFonts w:cs="Calibri"/>
          <w:lang w:val="es-AR"/>
        </w:rPr>
      </w:pPr>
    </w:p>
    <w:p w:rsidR="00D32DC8" w:rsidRPr="00CE5E85" w:rsidRDefault="00D32DC8" w:rsidP="009F3BD4">
      <w:pPr>
        <w:pStyle w:val="Prrafodelista1"/>
        <w:rPr>
          <w:rFonts w:cs="Calibri"/>
          <w:lang w:val="es-AR"/>
        </w:rPr>
      </w:pPr>
      <w:r w:rsidRPr="00CE5E85">
        <w:rPr>
          <w:rFonts w:cs="Calibri"/>
          <w:lang w:val="es-AR"/>
        </w:rPr>
        <w:t>Yo noto una diferencia respecto a los demás modelos en la complejidad de este proceso,  con el hecho de trabajar con casos de uso, los cuales son verdaderamente útiles en todo el desarrollo del sistema como en el diseño, implementación, y prueba del sistema.</w:t>
      </w:r>
    </w:p>
    <w:p w:rsidR="00D32DC8" w:rsidRPr="00CE5E85" w:rsidRDefault="00D32DC8" w:rsidP="009F3BD4">
      <w:pPr>
        <w:pStyle w:val="Prrafodelista1"/>
        <w:rPr>
          <w:rFonts w:cs="Calibri"/>
          <w:lang w:val="es-AR"/>
        </w:rPr>
      </w:pPr>
      <w:r w:rsidRPr="00CE5E85">
        <w:rPr>
          <w:rFonts w:cs="Calibri"/>
          <w:lang w:val="es-AR"/>
        </w:rPr>
        <w:t>También el hecho de que se centre en la arquitectura, teniendo en cuenta parámetros previos como por ejemplo la plataforma en la que el producto tiene que funcionar, y también lo ventajoso de ser un modelo de desarrollo iterativo e incremental.</w:t>
      </w:r>
    </w:p>
    <w:p w:rsidR="00D32DC8" w:rsidRPr="00CE5E85" w:rsidRDefault="00D32DC8" w:rsidP="009F3BD4">
      <w:pPr>
        <w:pStyle w:val="Prrafodelista1"/>
        <w:rPr>
          <w:rFonts w:cs="Calibri"/>
          <w:lang w:val="es-AR"/>
        </w:rPr>
      </w:pPr>
      <w:r w:rsidRPr="00CE5E85">
        <w:rPr>
          <w:rFonts w:cs="Calibri"/>
          <w:lang w:val="es-AR"/>
        </w:rPr>
        <w:t>Con respecto a nuestro trabajo lo asociaría como el modelo que podríamos utilizar para el desarrollo del producto, para conocer de forma práctica todo este proceso que demuestra ser muy completo y prometedor de aplicaciones exitosas.</w:t>
      </w:r>
    </w:p>
    <w:p w:rsidR="00D32DC8" w:rsidRPr="00CE5E85" w:rsidRDefault="00D32DC8" w:rsidP="009F3BD4">
      <w:pPr>
        <w:pStyle w:val="Prrafodelista1"/>
        <w:rPr>
          <w:rFonts w:cs="Calibri"/>
          <w:lang w:val="es-AR"/>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p w:rsidR="00D32DC8" w:rsidRDefault="00D32DC8" w:rsidP="00846BBF">
      <w:pPr>
        <w:rPr>
          <w:rFonts w:ascii="Arial" w:hAnsi="Arial" w:cs="Arial"/>
          <w:sz w:val="24"/>
          <w:szCs w:val="24"/>
        </w:rPr>
      </w:pPr>
    </w:p>
    <w:sectPr w:rsidR="00D32DC8" w:rsidSect="00846BBF">
      <w:headerReference w:type="default" r:id="rId11"/>
      <w:footerReference w:type="default" r:id="rId12"/>
      <w:pgSz w:w="12240" w:h="15840"/>
      <w:pgMar w:top="1417" w:right="900" w:bottom="1417" w:left="1134" w:header="227" w:footer="22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DC8" w:rsidRDefault="00D32DC8" w:rsidP="004D13FF">
      <w:pPr>
        <w:spacing w:after="0" w:line="240" w:lineRule="auto"/>
      </w:pPr>
      <w:r>
        <w:separator/>
      </w:r>
    </w:p>
  </w:endnote>
  <w:endnote w:type="continuationSeparator" w:id="0">
    <w:p w:rsidR="00D32DC8" w:rsidRDefault="00D32DC8" w:rsidP="004D1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C8" w:rsidRDefault="00D32DC8" w:rsidP="00846BBF">
    <w:pPr>
      <w:pStyle w:val="Footer"/>
      <w:pBdr>
        <w:top w:val="thinThickSmallGap" w:sz="24" w:space="1" w:color="622423"/>
      </w:pBdr>
      <w:tabs>
        <w:tab w:val="clear" w:pos="8838"/>
        <w:tab w:val="right" w:pos="9639"/>
      </w:tabs>
      <w:ind w:hanging="567"/>
      <w:jc w:val="center"/>
    </w:pPr>
    <w:r>
      <w:rPr>
        <w:rFonts w:ascii="Cambria" w:hAnsi="Cambria"/>
      </w:rPr>
      <w:t>Sist. Gestión Flota de Taxis</w:t>
    </w:r>
    <w:r>
      <w:rPr>
        <w:rFonts w:ascii="Cambria" w:hAnsi="Cambria"/>
      </w:rPr>
      <w:tab/>
      <w:t xml:space="preserve"> –  Procesos de Software –                                                                   </w:t>
    </w:r>
    <w:r>
      <w:rPr>
        <w:rFonts w:ascii="Cambria" w:hAnsi="Cambria"/>
      </w:rPr>
      <w:tab/>
      <w:t xml:space="preserve">Página </w:t>
    </w:r>
    <w:fldSimple w:instr=" PAGE   \* MERGEFORMAT ">
      <w:r w:rsidRPr="009F3BD4">
        <w:rPr>
          <w:rFonts w:ascii="Cambria" w:hAnsi="Cambria"/>
          <w:noProof/>
        </w:rPr>
        <w:t>6</w:t>
      </w:r>
    </w:fldSimple>
  </w:p>
  <w:p w:rsidR="00D32DC8" w:rsidRDefault="00D32DC8" w:rsidP="00846BBF">
    <w:pPr>
      <w:pStyle w:val="Footer"/>
      <w:ind w:left="-1276" w:firstLine="1276"/>
      <w:jc w:val="center"/>
    </w:pPr>
    <w:r>
      <w:t>Cejas Guillermo – Trinidad Adelquis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DC8" w:rsidRDefault="00D32DC8" w:rsidP="004D13FF">
      <w:pPr>
        <w:spacing w:after="0" w:line="240" w:lineRule="auto"/>
      </w:pPr>
      <w:r>
        <w:separator/>
      </w:r>
    </w:p>
  </w:footnote>
  <w:footnote w:type="continuationSeparator" w:id="0">
    <w:p w:rsidR="00D32DC8" w:rsidRDefault="00D32DC8" w:rsidP="004D1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C8" w:rsidRPr="00067AF7" w:rsidRDefault="00D32DC8" w:rsidP="00315162">
    <w:pPr>
      <w:pStyle w:val="Header"/>
      <w:pBdr>
        <w:bottom w:val="thickThinSmallGap" w:sz="24" w:space="0" w:color="622423"/>
      </w:pBdr>
      <w:tabs>
        <w:tab w:val="clear" w:pos="8838"/>
        <w:tab w:val="left" w:pos="-567"/>
        <w:tab w:val="center" w:pos="5233"/>
        <w:tab w:val="left" w:pos="9639"/>
      </w:tabs>
      <w:ind w:hanging="567"/>
      <w:rPr>
        <w:rFonts w:ascii="Cambria" w:hAnsi="Cambria"/>
        <w:sz w:val="24"/>
        <w:szCs w:val="24"/>
      </w:rPr>
    </w:pPr>
    <w:r w:rsidRPr="00067AF7">
      <w:rPr>
        <w:rFonts w:ascii="Cambria" w:hAnsi="Cambria"/>
        <w:sz w:val="24"/>
        <w:szCs w:val="24"/>
      </w:rPr>
      <w:t>U</w:t>
    </w:r>
    <w:r>
      <w:rPr>
        <w:rFonts w:ascii="Cambria" w:hAnsi="Cambria"/>
        <w:sz w:val="24"/>
        <w:szCs w:val="24"/>
      </w:rPr>
      <w:t xml:space="preserve">niversidad </w:t>
    </w:r>
    <w:r w:rsidRPr="00067AF7">
      <w:rPr>
        <w:rFonts w:ascii="Cambria" w:hAnsi="Cambria"/>
        <w:sz w:val="24"/>
        <w:szCs w:val="24"/>
      </w:rPr>
      <w:t>A</w:t>
    </w:r>
    <w:r>
      <w:rPr>
        <w:rFonts w:ascii="Cambria" w:hAnsi="Cambria"/>
        <w:sz w:val="24"/>
        <w:szCs w:val="24"/>
      </w:rPr>
      <w:t xml:space="preserve">bierta </w:t>
    </w:r>
    <w:r w:rsidRPr="00067AF7">
      <w:rPr>
        <w:rFonts w:ascii="Cambria" w:hAnsi="Cambria"/>
        <w:sz w:val="24"/>
        <w:szCs w:val="24"/>
      </w:rPr>
      <w:t>I</w:t>
    </w:r>
    <w:r>
      <w:rPr>
        <w:rFonts w:ascii="Cambria" w:hAnsi="Cambria"/>
        <w:sz w:val="24"/>
        <w:szCs w:val="24"/>
      </w:rPr>
      <w:t xml:space="preserve">nteramericana                </w:t>
    </w:r>
    <w:r>
      <w:rPr>
        <w:rFonts w:ascii="Cambria" w:hAnsi="Cambria"/>
        <w:sz w:val="24"/>
        <w:szCs w:val="24"/>
      </w:rPr>
      <w:tab/>
    </w:r>
    <w:r w:rsidRPr="009B0E8A">
      <w:rPr>
        <w:rFonts w:ascii="Cambria" w:hAnsi="Cambria"/>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9" type="#_x0000_t75" alt="logo-uai1.png" style="width:30pt;height:31.5pt;visibility:visible">
          <v:imagedata r:id="rId1" o:title=""/>
        </v:shape>
      </w:pict>
    </w:r>
    <w:r>
      <w:rPr>
        <w:rFonts w:ascii="Cambria" w:hAnsi="Cambria"/>
        <w:sz w:val="24"/>
        <w:szCs w:val="24"/>
      </w:rPr>
      <w:t xml:space="preserve">     </w:t>
    </w:r>
    <w:r>
      <w:rPr>
        <w:rFonts w:ascii="Cambria" w:hAnsi="Cambria"/>
        <w:sz w:val="24"/>
        <w:szCs w:val="24"/>
      </w:rPr>
      <w:tab/>
      <w:t xml:space="preserve">                Facultad de Tecnología Informática</w:t>
    </w:r>
  </w:p>
  <w:p w:rsidR="00D32DC8" w:rsidRDefault="00D32DC8" w:rsidP="00231F5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1">
    <w:nsid w:val="0000000C"/>
    <w:multiLevelType w:val="hybridMultilevel"/>
    <w:tmpl w:val="CD84C04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2">
    <w:nsid w:val="0019720F"/>
    <w:multiLevelType w:val="hybridMultilevel"/>
    <w:tmpl w:val="B778FB4E"/>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nsid w:val="02DB2C02"/>
    <w:multiLevelType w:val="hybridMultilevel"/>
    <w:tmpl w:val="1D665D04"/>
    <w:lvl w:ilvl="0" w:tplc="0C9CFC58">
      <w:start w:val="14"/>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3906C24"/>
    <w:multiLevelType w:val="hybridMultilevel"/>
    <w:tmpl w:val="CDC8FB3C"/>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043F0C78"/>
    <w:multiLevelType w:val="multilevel"/>
    <w:tmpl w:val="0C825916"/>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nsid w:val="064B28CE"/>
    <w:multiLevelType w:val="hybridMultilevel"/>
    <w:tmpl w:val="505412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07807C41"/>
    <w:multiLevelType w:val="hybridMultilevel"/>
    <w:tmpl w:val="2FECE352"/>
    <w:lvl w:ilvl="0" w:tplc="0C9CFC58">
      <w:start w:val="14"/>
      <w:numFmt w:val="bullet"/>
      <w:lvlText w:val="-"/>
      <w:lvlJc w:val="left"/>
      <w:pPr>
        <w:ind w:left="144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0C9969F4"/>
    <w:multiLevelType w:val="hybridMultilevel"/>
    <w:tmpl w:val="0994D5FE"/>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1329380F"/>
    <w:multiLevelType w:val="hybridMultilevel"/>
    <w:tmpl w:val="A494559E"/>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0">
    <w:nsid w:val="13804E58"/>
    <w:multiLevelType w:val="hybridMultilevel"/>
    <w:tmpl w:val="A5A63D8C"/>
    <w:lvl w:ilvl="0" w:tplc="FFFFFFFF">
      <w:start w:val="1"/>
      <w:numFmt w:val="decimal"/>
      <w:lvlText w:val="%1."/>
      <w:lvlJc w:val="left"/>
      <w:pPr>
        <w:tabs>
          <w:tab w:val="num" w:pos="1416"/>
        </w:tabs>
        <w:ind w:left="1776"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21">
    <w:nsid w:val="19656F0C"/>
    <w:multiLevelType w:val="hybridMultilevel"/>
    <w:tmpl w:val="D7405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1ADA5507"/>
    <w:multiLevelType w:val="hybridMultilevel"/>
    <w:tmpl w:val="5C547E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C9527C4"/>
    <w:multiLevelType w:val="hybridMultilevel"/>
    <w:tmpl w:val="367CB00A"/>
    <w:lvl w:ilvl="0" w:tplc="0C9CFC58">
      <w:start w:val="14"/>
      <w:numFmt w:val="bullet"/>
      <w:lvlText w:val="-"/>
      <w:lvlJc w:val="left"/>
      <w:pPr>
        <w:ind w:left="1440" w:hanging="360"/>
      </w:pPr>
      <w:rPr>
        <w:rFonts w:ascii="Times New Roman" w:eastAsia="Times New Roman" w:hAnsi="Times New Roman" w:hint="default"/>
      </w:rPr>
    </w:lvl>
    <w:lvl w:ilvl="1" w:tplc="0C0A0003" w:tentative="1">
      <w:start w:val="1"/>
      <w:numFmt w:val="bullet"/>
      <w:lvlText w:val="o"/>
      <w:lvlJc w:val="left"/>
      <w:pPr>
        <w:ind w:left="2160" w:hanging="360"/>
      </w:pPr>
      <w:rPr>
        <w:rFonts w:ascii="Courier New" w:hAnsi="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20B91A62"/>
    <w:multiLevelType w:val="hybridMultilevel"/>
    <w:tmpl w:val="946ECF4E"/>
    <w:lvl w:ilvl="0" w:tplc="0C9CFC58">
      <w:start w:val="14"/>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1BD12D4"/>
    <w:multiLevelType w:val="hybridMultilevel"/>
    <w:tmpl w:val="02FA8A60"/>
    <w:lvl w:ilvl="0" w:tplc="0C0A000F">
      <w:start w:val="1"/>
      <w:numFmt w:val="decimal"/>
      <w:lvlText w:val="%1."/>
      <w:lvlJc w:val="left"/>
      <w:pPr>
        <w:tabs>
          <w:tab w:val="num" w:pos="1422"/>
        </w:tabs>
        <w:ind w:left="1422" w:hanging="360"/>
      </w:pPr>
      <w:rPr>
        <w:rFonts w:cs="Times New Roman"/>
      </w:rPr>
    </w:lvl>
    <w:lvl w:ilvl="1" w:tplc="0C0A0019" w:tentative="1">
      <w:start w:val="1"/>
      <w:numFmt w:val="lowerLetter"/>
      <w:lvlText w:val="%2."/>
      <w:lvlJc w:val="left"/>
      <w:pPr>
        <w:tabs>
          <w:tab w:val="num" w:pos="2142"/>
        </w:tabs>
        <w:ind w:left="2142" w:hanging="360"/>
      </w:pPr>
      <w:rPr>
        <w:rFonts w:cs="Times New Roman"/>
      </w:rPr>
    </w:lvl>
    <w:lvl w:ilvl="2" w:tplc="0C0A001B" w:tentative="1">
      <w:start w:val="1"/>
      <w:numFmt w:val="lowerRoman"/>
      <w:lvlText w:val="%3."/>
      <w:lvlJc w:val="right"/>
      <w:pPr>
        <w:tabs>
          <w:tab w:val="num" w:pos="2862"/>
        </w:tabs>
        <w:ind w:left="2862" w:hanging="180"/>
      </w:pPr>
      <w:rPr>
        <w:rFonts w:cs="Times New Roman"/>
      </w:rPr>
    </w:lvl>
    <w:lvl w:ilvl="3" w:tplc="0C0A000F" w:tentative="1">
      <w:start w:val="1"/>
      <w:numFmt w:val="decimal"/>
      <w:lvlText w:val="%4."/>
      <w:lvlJc w:val="left"/>
      <w:pPr>
        <w:tabs>
          <w:tab w:val="num" w:pos="3582"/>
        </w:tabs>
        <w:ind w:left="3582" w:hanging="360"/>
      </w:pPr>
      <w:rPr>
        <w:rFonts w:cs="Times New Roman"/>
      </w:rPr>
    </w:lvl>
    <w:lvl w:ilvl="4" w:tplc="0C0A0019" w:tentative="1">
      <w:start w:val="1"/>
      <w:numFmt w:val="lowerLetter"/>
      <w:lvlText w:val="%5."/>
      <w:lvlJc w:val="left"/>
      <w:pPr>
        <w:tabs>
          <w:tab w:val="num" w:pos="4302"/>
        </w:tabs>
        <w:ind w:left="4302" w:hanging="360"/>
      </w:pPr>
      <w:rPr>
        <w:rFonts w:cs="Times New Roman"/>
      </w:rPr>
    </w:lvl>
    <w:lvl w:ilvl="5" w:tplc="0C0A001B" w:tentative="1">
      <w:start w:val="1"/>
      <w:numFmt w:val="lowerRoman"/>
      <w:lvlText w:val="%6."/>
      <w:lvlJc w:val="right"/>
      <w:pPr>
        <w:tabs>
          <w:tab w:val="num" w:pos="5022"/>
        </w:tabs>
        <w:ind w:left="5022" w:hanging="180"/>
      </w:pPr>
      <w:rPr>
        <w:rFonts w:cs="Times New Roman"/>
      </w:rPr>
    </w:lvl>
    <w:lvl w:ilvl="6" w:tplc="0C0A000F" w:tentative="1">
      <w:start w:val="1"/>
      <w:numFmt w:val="decimal"/>
      <w:lvlText w:val="%7."/>
      <w:lvlJc w:val="left"/>
      <w:pPr>
        <w:tabs>
          <w:tab w:val="num" w:pos="5742"/>
        </w:tabs>
        <w:ind w:left="5742" w:hanging="360"/>
      </w:pPr>
      <w:rPr>
        <w:rFonts w:cs="Times New Roman"/>
      </w:rPr>
    </w:lvl>
    <w:lvl w:ilvl="7" w:tplc="0C0A0019" w:tentative="1">
      <w:start w:val="1"/>
      <w:numFmt w:val="lowerLetter"/>
      <w:lvlText w:val="%8."/>
      <w:lvlJc w:val="left"/>
      <w:pPr>
        <w:tabs>
          <w:tab w:val="num" w:pos="6462"/>
        </w:tabs>
        <w:ind w:left="6462" w:hanging="360"/>
      </w:pPr>
      <w:rPr>
        <w:rFonts w:cs="Times New Roman"/>
      </w:rPr>
    </w:lvl>
    <w:lvl w:ilvl="8" w:tplc="0C0A001B" w:tentative="1">
      <w:start w:val="1"/>
      <w:numFmt w:val="lowerRoman"/>
      <w:lvlText w:val="%9."/>
      <w:lvlJc w:val="right"/>
      <w:pPr>
        <w:tabs>
          <w:tab w:val="num" w:pos="7182"/>
        </w:tabs>
        <w:ind w:left="7182" w:hanging="180"/>
      </w:pPr>
      <w:rPr>
        <w:rFonts w:cs="Times New Roman"/>
      </w:rPr>
    </w:lvl>
  </w:abstractNum>
  <w:abstractNum w:abstractNumId="26">
    <w:nsid w:val="23B2105C"/>
    <w:multiLevelType w:val="hybridMultilevel"/>
    <w:tmpl w:val="B70A8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1672A2"/>
    <w:multiLevelType w:val="hybridMultilevel"/>
    <w:tmpl w:val="FAAC4E36"/>
    <w:lvl w:ilvl="0" w:tplc="CBB6B644">
      <w:start w:val="1"/>
      <w:numFmt w:val="bullet"/>
      <w:lvlText w:val=""/>
      <w:lvlJc w:val="left"/>
      <w:pPr>
        <w:tabs>
          <w:tab w:val="num" w:pos="720"/>
        </w:tabs>
        <w:ind w:left="720" w:hanging="360"/>
      </w:pPr>
      <w:rPr>
        <w:rFonts w:ascii="Wingdings" w:hAnsi="Wingdings" w:hint="default"/>
      </w:rPr>
    </w:lvl>
    <w:lvl w:ilvl="1" w:tplc="BC685614" w:tentative="1">
      <w:start w:val="1"/>
      <w:numFmt w:val="bullet"/>
      <w:lvlText w:val=""/>
      <w:lvlJc w:val="left"/>
      <w:pPr>
        <w:tabs>
          <w:tab w:val="num" w:pos="1440"/>
        </w:tabs>
        <w:ind w:left="1440" w:hanging="360"/>
      </w:pPr>
      <w:rPr>
        <w:rFonts w:ascii="Wingdings" w:hAnsi="Wingdings" w:hint="default"/>
      </w:rPr>
    </w:lvl>
    <w:lvl w:ilvl="2" w:tplc="D77A0000" w:tentative="1">
      <w:start w:val="1"/>
      <w:numFmt w:val="bullet"/>
      <w:lvlText w:val=""/>
      <w:lvlJc w:val="left"/>
      <w:pPr>
        <w:tabs>
          <w:tab w:val="num" w:pos="2160"/>
        </w:tabs>
        <w:ind w:left="2160" w:hanging="360"/>
      </w:pPr>
      <w:rPr>
        <w:rFonts w:ascii="Wingdings" w:hAnsi="Wingdings" w:hint="default"/>
      </w:rPr>
    </w:lvl>
    <w:lvl w:ilvl="3" w:tplc="41B63888" w:tentative="1">
      <w:start w:val="1"/>
      <w:numFmt w:val="bullet"/>
      <w:lvlText w:val=""/>
      <w:lvlJc w:val="left"/>
      <w:pPr>
        <w:tabs>
          <w:tab w:val="num" w:pos="2880"/>
        </w:tabs>
        <w:ind w:left="2880" w:hanging="360"/>
      </w:pPr>
      <w:rPr>
        <w:rFonts w:ascii="Wingdings" w:hAnsi="Wingdings" w:hint="default"/>
      </w:rPr>
    </w:lvl>
    <w:lvl w:ilvl="4" w:tplc="1BF4E2A8" w:tentative="1">
      <w:start w:val="1"/>
      <w:numFmt w:val="bullet"/>
      <w:lvlText w:val=""/>
      <w:lvlJc w:val="left"/>
      <w:pPr>
        <w:tabs>
          <w:tab w:val="num" w:pos="3600"/>
        </w:tabs>
        <w:ind w:left="3600" w:hanging="360"/>
      </w:pPr>
      <w:rPr>
        <w:rFonts w:ascii="Wingdings" w:hAnsi="Wingdings" w:hint="default"/>
      </w:rPr>
    </w:lvl>
    <w:lvl w:ilvl="5" w:tplc="C5A4C898" w:tentative="1">
      <w:start w:val="1"/>
      <w:numFmt w:val="bullet"/>
      <w:lvlText w:val=""/>
      <w:lvlJc w:val="left"/>
      <w:pPr>
        <w:tabs>
          <w:tab w:val="num" w:pos="4320"/>
        </w:tabs>
        <w:ind w:left="4320" w:hanging="360"/>
      </w:pPr>
      <w:rPr>
        <w:rFonts w:ascii="Wingdings" w:hAnsi="Wingdings" w:hint="default"/>
      </w:rPr>
    </w:lvl>
    <w:lvl w:ilvl="6" w:tplc="FFB089BA" w:tentative="1">
      <w:start w:val="1"/>
      <w:numFmt w:val="bullet"/>
      <w:lvlText w:val=""/>
      <w:lvlJc w:val="left"/>
      <w:pPr>
        <w:tabs>
          <w:tab w:val="num" w:pos="5040"/>
        </w:tabs>
        <w:ind w:left="5040" w:hanging="360"/>
      </w:pPr>
      <w:rPr>
        <w:rFonts w:ascii="Wingdings" w:hAnsi="Wingdings" w:hint="default"/>
      </w:rPr>
    </w:lvl>
    <w:lvl w:ilvl="7" w:tplc="4114F72C" w:tentative="1">
      <w:start w:val="1"/>
      <w:numFmt w:val="bullet"/>
      <w:lvlText w:val=""/>
      <w:lvlJc w:val="left"/>
      <w:pPr>
        <w:tabs>
          <w:tab w:val="num" w:pos="5760"/>
        </w:tabs>
        <w:ind w:left="5760" w:hanging="360"/>
      </w:pPr>
      <w:rPr>
        <w:rFonts w:ascii="Wingdings" w:hAnsi="Wingdings" w:hint="default"/>
      </w:rPr>
    </w:lvl>
    <w:lvl w:ilvl="8" w:tplc="E43C8FF2" w:tentative="1">
      <w:start w:val="1"/>
      <w:numFmt w:val="bullet"/>
      <w:lvlText w:val=""/>
      <w:lvlJc w:val="left"/>
      <w:pPr>
        <w:tabs>
          <w:tab w:val="num" w:pos="6480"/>
        </w:tabs>
        <w:ind w:left="6480" w:hanging="360"/>
      </w:pPr>
      <w:rPr>
        <w:rFonts w:ascii="Wingdings" w:hAnsi="Wingdings" w:hint="default"/>
      </w:rPr>
    </w:lvl>
  </w:abstractNum>
  <w:abstractNum w:abstractNumId="28">
    <w:nsid w:val="31357B8D"/>
    <w:multiLevelType w:val="hybridMultilevel"/>
    <w:tmpl w:val="26526BF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1496AC4"/>
    <w:multiLevelType w:val="hybridMultilevel"/>
    <w:tmpl w:val="21729D8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35181A94"/>
    <w:multiLevelType w:val="hybridMultilevel"/>
    <w:tmpl w:val="A5460E9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nsid w:val="38D2015A"/>
    <w:multiLevelType w:val="hybridMultilevel"/>
    <w:tmpl w:val="ED6E1AE4"/>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2">
    <w:nsid w:val="3918162A"/>
    <w:multiLevelType w:val="hybridMultilevel"/>
    <w:tmpl w:val="F1E20C10"/>
    <w:lvl w:ilvl="0" w:tplc="0C9CFC58">
      <w:start w:val="14"/>
      <w:numFmt w:val="bullet"/>
      <w:lvlText w:val="-"/>
      <w:lvlJc w:val="left"/>
      <w:pPr>
        <w:ind w:left="144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33606BC"/>
    <w:multiLevelType w:val="hybridMultilevel"/>
    <w:tmpl w:val="24B0BD3C"/>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4">
    <w:nsid w:val="5AB81E03"/>
    <w:multiLevelType w:val="multilevel"/>
    <w:tmpl w:val="F56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73BB9"/>
    <w:multiLevelType w:val="multilevel"/>
    <w:tmpl w:val="C41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DA5492"/>
    <w:multiLevelType w:val="multilevel"/>
    <w:tmpl w:val="61C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A95F02"/>
    <w:multiLevelType w:val="multilevel"/>
    <w:tmpl w:val="3C38A6CE"/>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8">
    <w:nsid w:val="63586C51"/>
    <w:multiLevelType w:val="multilevel"/>
    <w:tmpl w:val="63A4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695D7D"/>
    <w:multiLevelType w:val="hybridMultilevel"/>
    <w:tmpl w:val="AE5448F6"/>
    <w:lvl w:ilvl="0" w:tplc="0C9CFC58">
      <w:start w:val="14"/>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6D412A2"/>
    <w:multiLevelType w:val="hybridMultilevel"/>
    <w:tmpl w:val="0D945EEA"/>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1">
    <w:nsid w:val="701E0E77"/>
    <w:multiLevelType w:val="hybridMultilevel"/>
    <w:tmpl w:val="1C9AC62A"/>
    <w:lvl w:ilvl="0" w:tplc="0C9CFC58">
      <w:start w:val="14"/>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4BF1E0D"/>
    <w:multiLevelType w:val="hybridMultilevel"/>
    <w:tmpl w:val="FBF23E48"/>
    <w:lvl w:ilvl="0" w:tplc="0C9CFC58">
      <w:start w:val="14"/>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094A7F"/>
    <w:multiLevelType w:val="hybridMultilevel"/>
    <w:tmpl w:val="3F307B0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36"/>
  </w:num>
  <w:num w:numId="3">
    <w:abstractNumId w:val="38"/>
  </w:num>
  <w:num w:numId="4">
    <w:abstractNumId w:val="35"/>
  </w:num>
  <w:num w:numId="5">
    <w:abstractNumId w:val="26"/>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25"/>
  </w:num>
  <w:num w:numId="19">
    <w:abstractNumId w:val="12"/>
  </w:num>
  <w:num w:numId="20">
    <w:abstractNumId w:val="31"/>
  </w:num>
  <w:num w:numId="21">
    <w:abstractNumId w:val="20"/>
  </w:num>
  <w:num w:numId="22">
    <w:abstractNumId w:val="33"/>
  </w:num>
  <w:num w:numId="23">
    <w:abstractNumId w:val="30"/>
  </w:num>
  <w:num w:numId="24">
    <w:abstractNumId w:val="19"/>
  </w:num>
  <w:num w:numId="25">
    <w:abstractNumId w:val="18"/>
  </w:num>
  <w:num w:numId="26">
    <w:abstractNumId w:val="14"/>
  </w:num>
  <w:num w:numId="27">
    <w:abstractNumId w:val="40"/>
  </w:num>
  <w:num w:numId="28">
    <w:abstractNumId w:val="16"/>
  </w:num>
  <w:num w:numId="29">
    <w:abstractNumId w:val="23"/>
  </w:num>
  <w:num w:numId="30">
    <w:abstractNumId w:val="37"/>
  </w:num>
  <w:num w:numId="31">
    <w:abstractNumId w:val="27"/>
  </w:num>
  <w:num w:numId="32">
    <w:abstractNumId w:val="17"/>
  </w:num>
  <w:num w:numId="33">
    <w:abstractNumId w:val="32"/>
  </w:num>
  <w:num w:numId="34">
    <w:abstractNumId w:val="28"/>
  </w:num>
  <w:num w:numId="35">
    <w:abstractNumId w:val="13"/>
  </w:num>
  <w:num w:numId="36">
    <w:abstractNumId w:val="21"/>
  </w:num>
  <w:num w:numId="37">
    <w:abstractNumId w:val="41"/>
  </w:num>
  <w:num w:numId="38">
    <w:abstractNumId w:val="42"/>
  </w:num>
  <w:num w:numId="39">
    <w:abstractNumId w:val="22"/>
  </w:num>
  <w:num w:numId="40">
    <w:abstractNumId w:val="39"/>
  </w:num>
  <w:num w:numId="41">
    <w:abstractNumId w:val="43"/>
  </w:num>
  <w:num w:numId="42">
    <w:abstractNumId w:val="24"/>
  </w:num>
  <w:num w:numId="43">
    <w:abstractNumId w:val="15"/>
  </w:num>
  <w:num w:numId="4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71C3"/>
    <w:rsid w:val="00047EAA"/>
    <w:rsid w:val="00054DDA"/>
    <w:rsid w:val="0005613E"/>
    <w:rsid w:val="00067AF7"/>
    <w:rsid w:val="000756B8"/>
    <w:rsid w:val="00091182"/>
    <w:rsid w:val="000B5D1F"/>
    <w:rsid w:val="000C4E71"/>
    <w:rsid w:val="001105B1"/>
    <w:rsid w:val="001226DC"/>
    <w:rsid w:val="00160E4E"/>
    <w:rsid w:val="001A6409"/>
    <w:rsid w:val="001E398C"/>
    <w:rsid w:val="002037E7"/>
    <w:rsid w:val="00231F51"/>
    <w:rsid w:val="00237F6D"/>
    <w:rsid w:val="00255042"/>
    <w:rsid w:val="00261991"/>
    <w:rsid w:val="00280D8D"/>
    <w:rsid w:val="002A0625"/>
    <w:rsid w:val="002B6449"/>
    <w:rsid w:val="002C3EBD"/>
    <w:rsid w:val="002D414F"/>
    <w:rsid w:val="002E0ACF"/>
    <w:rsid w:val="002E6D72"/>
    <w:rsid w:val="00313148"/>
    <w:rsid w:val="00315162"/>
    <w:rsid w:val="00323975"/>
    <w:rsid w:val="0033655D"/>
    <w:rsid w:val="0034513E"/>
    <w:rsid w:val="00381DCD"/>
    <w:rsid w:val="00386DCE"/>
    <w:rsid w:val="003B4483"/>
    <w:rsid w:val="003D415A"/>
    <w:rsid w:val="00415DFD"/>
    <w:rsid w:val="00443FFE"/>
    <w:rsid w:val="00445A50"/>
    <w:rsid w:val="0045120B"/>
    <w:rsid w:val="004908D6"/>
    <w:rsid w:val="004B06DA"/>
    <w:rsid w:val="004B1D4D"/>
    <w:rsid w:val="004C0CA2"/>
    <w:rsid w:val="004D13FF"/>
    <w:rsid w:val="004D7749"/>
    <w:rsid w:val="004E1E4F"/>
    <w:rsid w:val="00515EDB"/>
    <w:rsid w:val="005215B0"/>
    <w:rsid w:val="00536C45"/>
    <w:rsid w:val="00540B61"/>
    <w:rsid w:val="00555CEC"/>
    <w:rsid w:val="00582476"/>
    <w:rsid w:val="00591EA1"/>
    <w:rsid w:val="00595115"/>
    <w:rsid w:val="005B5D54"/>
    <w:rsid w:val="005B6A64"/>
    <w:rsid w:val="005B7BAA"/>
    <w:rsid w:val="005C2513"/>
    <w:rsid w:val="005F2747"/>
    <w:rsid w:val="005F3DF5"/>
    <w:rsid w:val="006135F2"/>
    <w:rsid w:val="00613BFB"/>
    <w:rsid w:val="006175DD"/>
    <w:rsid w:val="00627937"/>
    <w:rsid w:val="00631365"/>
    <w:rsid w:val="00652EAF"/>
    <w:rsid w:val="00685B27"/>
    <w:rsid w:val="006A30AF"/>
    <w:rsid w:val="006B7E79"/>
    <w:rsid w:val="006D090B"/>
    <w:rsid w:val="006F3437"/>
    <w:rsid w:val="00706414"/>
    <w:rsid w:val="00775269"/>
    <w:rsid w:val="007752AF"/>
    <w:rsid w:val="00775D03"/>
    <w:rsid w:val="0079371E"/>
    <w:rsid w:val="007A22B3"/>
    <w:rsid w:val="007B33DC"/>
    <w:rsid w:val="007B65E8"/>
    <w:rsid w:val="007C43AD"/>
    <w:rsid w:val="007C65A2"/>
    <w:rsid w:val="007D34A8"/>
    <w:rsid w:val="007D7770"/>
    <w:rsid w:val="008018FB"/>
    <w:rsid w:val="008371B9"/>
    <w:rsid w:val="00846BBF"/>
    <w:rsid w:val="008A15D1"/>
    <w:rsid w:val="008C71C3"/>
    <w:rsid w:val="00907B7D"/>
    <w:rsid w:val="00935D15"/>
    <w:rsid w:val="0094065A"/>
    <w:rsid w:val="00966F58"/>
    <w:rsid w:val="00992899"/>
    <w:rsid w:val="009B0E8A"/>
    <w:rsid w:val="009E6C40"/>
    <w:rsid w:val="009F3BD4"/>
    <w:rsid w:val="00A03771"/>
    <w:rsid w:val="00A2049F"/>
    <w:rsid w:val="00A459DF"/>
    <w:rsid w:val="00A576C4"/>
    <w:rsid w:val="00A646AB"/>
    <w:rsid w:val="00A659CA"/>
    <w:rsid w:val="00A67214"/>
    <w:rsid w:val="00AA3D58"/>
    <w:rsid w:val="00AB154D"/>
    <w:rsid w:val="00AC3511"/>
    <w:rsid w:val="00AD05CC"/>
    <w:rsid w:val="00AD06A9"/>
    <w:rsid w:val="00AD39DF"/>
    <w:rsid w:val="00AD64E8"/>
    <w:rsid w:val="00AF0ECC"/>
    <w:rsid w:val="00B53DBE"/>
    <w:rsid w:val="00B83B60"/>
    <w:rsid w:val="00BC61B3"/>
    <w:rsid w:val="00BD34CB"/>
    <w:rsid w:val="00BD70B4"/>
    <w:rsid w:val="00C029A0"/>
    <w:rsid w:val="00C12C98"/>
    <w:rsid w:val="00C8360B"/>
    <w:rsid w:val="00C93B81"/>
    <w:rsid w:val="00C9408C"/>
    <w:rsid w:val="00CC2D9E"/>
    <w:rsid w:val="00CE5E85"/>
    <w:rsid w:val="00CE6BB8"/>
    <w:rsid w:val="00CF7C18"/>
    <w:rsid w:val="00D079AE"/>
    <w:rsid w:val="00D1713B"/>
    <w:rsid w:val="00D32DC8"/>
    <w:rsid w:val="00D536D9"/>
    <w:rsid w:val="00D65781"/>
    <w:rsid w:val="00D670D7"/>
    <w:rsid w:val="00D910E3"/>
    <w:rsid w:val="00D96E4C"/>
    <w:rsid w:val="00DB289D"/>
    <w:rsid w:val="00DC02DA"/>
    <w:rsid w:val="00DD3630"/>
    <w:rsid w:val="00DD6CC2"/>
    <w:rsid w:val="00DE690F"/>
    <w:rsid w:val="00E06D56"/>
    <w:rsid w:val="00E16708"/>
    <w:rsid w:val="00E52FA2"/>
    <w:rsid w:val="00E601E6"/>
    <w:rsid w:val="00E71C42"/>
    <w:rsid w:val="00E85E0F"/>
    <w:rsid w:val="00E87200"/>
    <w:rsid w:val="00ED30EF"/>
    <w:rsid w:val="00EF0BA9"/>
    <w:rsid w:val="00F64089"/>
    <w:rsid w:val="00F7405A"/>
    <w:rsid w:val="00F80377"/>
    <w:rsid w:val="00F905B1"/>
    <w:rsid w:val="00FB2D56"/>
    <w:rsid w:val="00FC031F"/>
    <w:rsid w:val="00FC24FB"/>
    <w:rsid w:val="00FC6014"/>
    <w:rsid w:val="00FE14B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71E"/>
    <w:pPr>
      <w:spacing w:after="200" w:line="276" w:lineRule="auto"/>
    </w:pPr>
    <w:rPr>
      <w:lang w:eastAsia="ko-KR"/>
    </w:rPr>
  </w:style>
  <w:style w:type="paragraph" w:styleId="Heading2">
    <w:name w:val="heading 2"/>
    <w:basedOn w:val="Normal"/>
    <w:link w:val="Heading2Char"/>
    <w:uiPriority w:val="99"/>
    <w:qFormat/>
    <w:rsid w:val="00C12C98"/>
    <w:pPr>
      <w:spacing w:before="100" w:beforeAutospacing="1" w:after="100" w:afterAutospacing="1" w:line="240" w:lineRule="auto"/>
      <w:outlineLvl w:val="1"/>
    </w:pPr>
    <w:rPr>
      <w:rFonts w:ascii="Times New Roman" w:hAnsi="Times New Roman"/>
      <w:b/>
      <w:bCs/>
      <w:sz w:val="36"/>
      <w:szCs w:val="36"/>
      <w:lang w:val="es-ES_tradnl" w:eastAsia="es-ES_tradnl"/>
    </w:rPr>
  </w:style>
  <w:style w:type="paragraph" w:styleId="Heading3">
    <w:name w:val="heading 3"/>
    <w:basedOn w:val="Normal"/>
    <w:link w:val="Heading3Char"/>
    <w:uiPriority w:val="99"/>
    <w:qFormat/>
    <w:rsid w:val="00C12C98"/>
    <w:pPr>
      <w:spacing w:before="100" w:beforeAutospacing="1" w:after="100" w:afterAutospacing="1" w:line="240" w:lineRule="auto"/>
      <w:outlineLvl w:val="2"/>
    </w:pPr>
    <w:rPr>
      <w:rFonts w:ascii="Times New Roman" w:hAnsi="Times New Roman"/>
      <w:b/>
      <w:bCs/>
      <w:sz w:val="27"/>
      <w:szCs w:val="27"/>
      <w:lang w:val="es-ES_tradnl" w:eastAsia="es-ES_tradn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eastAsia="ko-KR"/>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eastAsia="ko-KR"/>
    </w:rPr>
  </w:style>
  <w:style w:type="table" w:styleId="TableGrid">
    <w:name w:val="Table Grid"/>
    <w:basedOn w:val="TableNormal"/>
    <w:uiPriority w:val="99"/>
    <w:rsid w:val="008C71C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uiPriority w:val="99"/>
    <w:rsid w:val="008C71C3"/>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rPr>
      <w:tblPr/>
      <w:tcPr>
        <w:tcBorders>
          <w:top w:val="single" w:sz="8" w:space="0" w:color="000000"/>
          <w:left w:val="nil"/>
          <w:bottom w:val="single" w:sz="8" w:space="0" w:color="000000"/>
          <w:right w:val="nil"/>
          <w:insideH w:val="nil"/>
          <w:insideV w:val="nil"/>
        </w:tcBorders>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Sombreadoclaro-nfasis11">
    <w:name w:val="Sombreado claro - Énfasis 11"/>
    <w:uiPriority w:val="99"/>
    <w:rsid w:val="008C71C3"/>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rPr>
      <w:tblPr/>
      <w:tcPr>
        <w:tcBorders>
          <w:top w:val="single" w:sz="8" w:space="0" w:color="4F81BD"/>
          <w:left w:val="nil"/>
          <w:bottom w:val="single" w:sz="8" w:space="0" w:color="4F81BD"/>
          <w:right w:val="nil"/>
          <w:insideH w:val="nil"/>
          <w:insideV w:val="nil"/>
        </w:tcBorders>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Sombreadoclaro-nfasis2">
    <w:name w:val="Sombreado claro - Énfasis 2"/>
    <w:uiPriority w:val="99"/>
    <w:rsid w:val="008C71C3"/>
    <w:rPr>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rPr>
      <w:tblPr/>
      <w:tcPr>
        <w:tcBorders>
          <w:top w:val="single" w:sz="8" w:space="0" w:color="C0504D"/>
          <w:left w:val="nil"/>
          <w:bottom w:val="single" w:sz="8" w:space="0" w:color="C0504D"/>
          <w:right w:val="nil"/>
          <w:insideH w:val="nil"/>
          <w:insideV w:val="nil"/>
        </w:tcBorders>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Sombreadoclaro-nfasis3">
    <w:name w:val="Sombreado claro - Énfasis 3"/>
    <w:uiPriority w:val="99"/>
    <w:rsid w:val="008C71C3"/>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rPr>
      <w:tblPr/>
      <w:tcPr>
        <w:tcBorders>
          <w:top w:val="single" w:sz="8" w:space="0" w:color="9BBB59"/>
          <w:left w:val="nil"/>
          <w:bottom w:val="single" w:sz="8" w:space="0" w:color="9BBB59"/>
          <w:right w:val="nil"/>
          <w:insideH w:val="nil"/>
          <w:insideV w:val="nil"/>
        </w:tcBorders>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customStyle="1" w:styleId="Sombreadoclaro-nfasis4">
    <w:name w:val="Sombreado claro - Énfasis 4"/>
    <w:uiPriority w:val="99"/>
    <w:rsid w:val="008C71C3"/>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rPr>
      <w:tblPr/>
      <w:tcPr>
        <w:tcBorders>
          <w:top w:val="single" w:sz="8" w:space="0" w:color="8064A2"/>
          <w:left w:val="nil"/>
          <w:bottom w:val="single" w:sz="8" w:space="0" w:color="8064A2"/>
          <w:right w:val="nil"/>
          <w:insideH w:val="nil"/>
          <w:insideV w:val="nil"/>
        </w:tcBorders>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customStyle="1" w:styleId="Sombreadoclaro-nfasis5">
    <w:name w:val="Sombreado claro - Énfasis 5"/>
    <w:uiPriority w:val="99"/>
    <w:rsid w:val="008C71C3"/>
    <w:rPr>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rPr>
      <w:tblPr/>
      <w:tcPr>
        <w:tcBorders>
          <w:top w:val="single" w:sz="8" w:space="0" w:color="4BACC6"/>
          <w:left w:val="nil"/>
          <w:bottom w:val="single" w:sz="8" w:space="0" w:color="4BACC6"/>
          <w:right w:val="nil"/>
          <w:insideH w:val="nil"/>
          <w:insideV w:val="nil"/>
        </w:tcBorders>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paragraph" w:styleId="Header">
    <w:name w:val="header"/>
    <w:basedOn w:val="Normal"/>
    <w:link w:val="HeaderChar1"/>
    <w:uiPriority w:val="99"/>
    <w:rsid w:val="004D13FF"/>
    <w:pPr>
      <w:tabs>
        <w:tab w:val="center" w:pos="4419"/>
        <w:tab w:val="right" w:pos="8838"/>
      </w:tabs>
    </w:pPr>
  </w:style>
  <w:style w:type="character" w:customStyle="1" w:styleId="HeaderChar">
    <w:name w:val="Header Char"/>
    <w:basedOn w:val="DefaultParagraphFont"/>
    <w:link w:val="Header"/>
    <w:uiPriority w:val="99"/>
    <w:semiHidden/>
    <w:locked/>
    <w:rPr>
      <w:rFonts w:cs="Times New Roman"/>
      <w:lang w:eastAsia="ko-KR"/>
    </w:rPr>
  </w:style>
  <w:style w:type="character" w:customStyle="1" w:styleId="HeaderChar1">
    <w:name w:val="Header Char1"/>
    <w:basedOn w:val="DefaultParagraphFont"/>
    <w:link w:val="Header"/>
    <w:uiPriority w:val="99"/>
    <w:locked/>
    <w:rsid w:val="004D13FF"/>
    <w:rPr>
      <w:rFonts w:cs="Times New Roman"/>
      <w:sz w:val="22"/>
      <w:szCs w:val="22"/>
    </w:rPr>
  </w:style>
  <w:style w:type="paragraph" w:styleId="Footer">
    <w:name w:val="footer"/>
    <w:basedOn w:val="Normal"/>
    <w:link w:val="FooterChar1"/>
    <w:uiPriority w:val="99"/>
    <w:rsid w:val="004D13FF"/>
    <w:pPr>
      <w:tabs>
        <w:tab w:val="center" w:pos="4419"/>
        <w:tab w:val="right" w:pos="8838"/>
      </w:tabs>
    </w:pPr>
  </w:style>
  <w:style w:type="character" w:customStyle="1" w:styleId="FooterChar">
    <w:name w:val="Footer Char"/>
    <w:basedOn w:val="DefaultParagraphFont"/>
    <w:link w:val="Footer"/>
    <w:uiPriority w:val="99"/>
    <w:semiHidden/>
    <w:locked/>
    <w:rPr>
      <w:rFonts w:cs="Times New Roman"/>
      <w:lang w:eastAsia="ko-KR"/>
    </w:rPr>
  </w:style>
  <w:style w:type="character" w:customStyle="1" w:styleId="FooterChar1">
    <w:name w:val="Footer Char1"/>
    <w:basedOn w:val="DefaultParagraphFont"/>
    <w:link w:val="Footer"/>
    <w:uiPriority w:val="99"/>
    <w:locked/>
    <w:rsid w:val="004D13FF"/>
    <w:rPr>
      <w:rFonts w:cs="Times New Roman"/>
      <w:sz w:val="22"/>
      <w:szCs w:val="22"/>
    </w:rPr>
  </w:style>
  <w:style w:type="paragraph" w:styleId="NormalWeb">
    <w:name w:val="Normal (Web)"/>
    <w:basedOn w:val="Normal"/>
    <w:uiPriority w:val="99"/>
    <w:semiHidden/>
    <w:rsid w:val="007B65E8"/>
    <w:pPr>
      <w:spacing w:before="100" w:beforeAutospacing="1" w:after="100" w:afterAutospacing="1" w:line="240" w:lineRule="auto"/>
    </w:pPr>
    <w:rPr>
      <w:rFonts w:ascii="Times New Roman" w:hAnsi="Times New Roman"/>
      <w:sz w:val="24"/>
      <w:szCs w:val="24"/>
    </w:rPr>
  </w:style>
  <w:style w:type="paragraph" w:customStyle="1" w:styleId="Default">
    <w:name w:val="Default"/>
    <w:uiPriority w:val="99"/>
    <w:rsid w:val="002E6D72"/>
    <w:pPr>
      <w:autoSpaceDE w:val="0"/>
      <w:autoSpaceDN w:val="0"/>
      <w:adjustRightInd w:val="0"/>
    </w:pPr>
    <w:rPr>
      <w:rFonts w:ascii="Verdana" w:hAnsi="Verdana" w:cs="Verdana"/>
      <w:color w:val="000000"/>
      <w:sz w:val="24"/>
      <w:szCs w:val="24"/>
      <w:lang w:eastAsia="ko-KR"/>
    </w:rPr>
  </w:style>
  <w:style w:type="character" w:styleId="Strong">
    <w:name w:val="Strong"/>
    <w:basedOn w:val="DefaultParagraphFont"/>
    <w:uiPriority w:val="99"/>
    <w:qFormat/>
    <w:rsid w:val="005C2513"/>
    <w:rPr>
      <w:rFonts w:cs="Times New Roman"/>
      <w:b/>
      <w:bCs/>
    </w:rPr>
  </w:style>
  <w:style w:type="character" w:customStyle="1" w:styleId="apple-style-span">
    <w:name w:val="apple-style-span"/>
    <w:basedOn w:val="DefaultParagraphFont"/>
    <w:uiPriority w:val="99"/>
    <w:rsid w:val="00C12C98"/>
    <w:rPr>
      <w:rFonts w:cs="Times New Roman"/>
    </w:rPr>
  </w:style>
  <w:style w:type="character" w:customStyle="1" w:styleId="apple-converted-space">
    <w:name w:val="apple-converted-space"/>
    <w:basedOn w:val="DefaultParagraphFont"/>
    <w:uiPriority w:val="99"/>
    <w:rsid w:val="00C12C98"/>
    <w:rPr>
      <w:rFonts w:cs="Times New Roman"/>
    </w:rPr>
  </w:style>
  <w:style w:type="character" w:styleId="Hyperlink">
    <w:name w:val="Hyperlink"/>
    <w:basedOn w:val="DefaultParagraphFont"/>
    <w:uiPriority w:val="99"/>
    <w:rsid w:val="00C12C98"/>
    <w:rPr>
      <w:rFonts w:cs="Times New Roman"/>
      <w:color w:val="0000FF"/>
      <w:u w:val="single"/>
    </w:rPr>
  </w:style>
  <w:style w:type="paragraph" w:customStyle="1" w:styleId="Prrafodelista">
    <w:name w:val="Párrafo de lista"/>
    <w:basedOn w:val="Normal"/>
    <w:uiPriority w:val="99"/>
    <w:rsid w:val="002037E7"/>
    <w:pPr>
      <w:ind w:left="720"/>
      <w:contextualSpacing/>
    </w:pPr>
    <w:rPr>
      <w:lang w:val="en-US" w:eastAsia="en-US"/>
    </w:rPr>
  </w:style>
  <w:style w:type="paragraph" w:customStyle="1" w:styleId="Prrafodelista1">
    <w:name w:val="Párrafo de lista1"/>
    <w:basedOn w:val="Normal"/>
    <w:uiPriority w:val="99"/>
    <w:rsid w:val="009F3BD4"/>
    <w:pPr>
      <w:ind w:left="720"/>
      <w:contextualSpacing/>
    </w:pPr>
    <w:rPr>
      <w:lang w:val="es-ES" w:eastAsia="en-US"/>
    </w:rPr>
  </w:style>
  <w:style w:type="paragraph" w:styleId="Title">
    <w:name w:val="Title"/>
    <w:basedOn w:val="Normal"/>
    <w:next w:val="Normal"/>
    <w:link w:val="TitleChar"/>
    <w:uiPriority w:val="99"/>
    <w:qFormat/>
    <w:locked/>
    <w:rsid w:val="009F3BD4"/>
    <w:pPr>
      <w:pBdr>
        <w:bottom w:val="single" w:sz="8" w:space="4" w:color="4F81BD"/>
      </w:pBdr>
      <w:spacing w:after="300" w:line="240" w:lineRule="auto"/>
      <w:contextualSpacing/>
    </w:pPr>
    <w:rPr>
      <w:rFonts w:ascii="Cambria" w:hAnsi="Cambria"/>
      <w:color w:val="17365D"/>
      <w:spacing w:val="5"/>
      <w:kern w:val="28"/>
      <w:sz w:val="52"/>
      <w:szCs w:val="52"/>
      <w:lang w:val="es-ES" w:eastAsia="es-ES"/>
    </w:rPr>
  </w:style>
  <w:style w:type="character" w:customStyle="1" w:styleId="TitleChar">
    <w:name w:val="Title Char"/>
    <w:basedOn w:val="DefaultParagraphFont"/>
    <w:link w:val="Title"/>
    <w:uiPriority w:val="99"/>
    <w:locked/>
    <w:rsid w:val="009F3BD4"/>
    <w:rPr>
      <w:rFonts w:ascii="Cambria" w:hAnsi="Cambria" w:cs="Times New Roman"/>
      <w:color w:val="17365D"/>
      <w:spacing w:val="5"/>
      <w:kern w:val="28"/>
      <w:sz w:val="52"/>
      <w:szCs w:val="52"/>
      <w:lang w:val="es-ES" w:eastAsia="es-ES" w:bidi="ar-SA"/>
    </w:rPr>
  </w:style>
</w:styles>
</file>

<file path=word/webSettings.xml><?xml version="1.0" encoding="utf-8"?>
<w:webSettings xmlns:r="http://schemas.openxmlformats.org/officeDocument/2006/relationships" xmlns:w="http://schemas.openxmlformats.org/wordprocessingml/2006/main">
  <w:divs>
    <w:div w:id="1402286685">
      <w:marLeft w:val="0"/>
      <w:marRight w:val="0"/>
      <w:marTop w:val="0"/>
      <w:marBottom w:val="0"/>
      <w:divBdr>
        <w:top w:val="none" w:sz="0" w:space="0" w:color="auto"/>
        <w:left w:val="none" w:sz="0" w:space="0" w:color="auto"/>
        <w:bottom w:val="none" w:sz="0" w:space="0" w:color="auto"/>
        <w:right w:val="none" w:sz="0" w:space="0" w:color="auto"/>
      </w:divBdr>
    </w:div>
    <w:div w:id="1402286686">
      <w:marLeft w:val="0"/>
      <w:marRight w:val="0"/>
      <w:marTop w:val="0"/>
      <w:marBottom w:val="0"/>
      <w:divBdr>
        <w:top w:val="none" w:sz="0" w:space="0" w:color="auto"/>
        <w:left w:val="none" w:sz="0" w:space="0" w:color="auto"/>
        <w:bottom w:val="none" w:sz="0" w:space="0" w:color="auto"/>
        <w:right w:val="none" w:sz="0" w:space="0" w:color="auto"/>
      </w:divBdr>
    </w:div>
    <w:div w:id="140228668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10</Pages>
  <Words>1674</Words>
  <Characters>9211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Vega</dc:creator>
  <cp:keywords/>
  <dc:description/>
  <cp:lastModifiedBy>adels_canalla</cp:lastModifiedBy>
  <cp:revision>2</cp:revision>
  <cp:lastPrinted>2012-06-08T19:53:00Z</cp:lastPrinted>
  <dcterms:created xsi:type="dcterms:W3CDTF">2012-07-14T21:59:00Z</dcterms:created>
  <dcterms:modified xsi:type="dcterms:W3CDTF">2012-07-14T21:59:00Z</dcterms:modified>
</cp:coreProperties>
</file>